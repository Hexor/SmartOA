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8D" w:rsidRPr="005B3D1A" w:rsidRDefault="005D248D" w:rsidP="005D248D">
      <w:pPr>
        <w:ind w:firstLineChars="2100" w:firstLine="5880"/>
        <w:rPr>
          <w:sz w:val="28"/>
          <w:szCs w:val="28"/>
        </w:rPr>
      </w:pPr>
      <w:r w:rsidRPr="005B3D1A">
        <w:rPr>
          <w:rFonts w:hint="eastAsia"/>
          <w:sz w:val="28"/>
          <w:szCs w:val="28"/>
        </w:rPr>
        <w:t>密级：</w:t>
      </w:r>
      <w:r w:rsidRPr="005B3D1A">
        <w:rPr>
          <w:rFonts w:hint="eastAsia"/>
          <w:sz w:val="28"/>
          <w:szCs w:val="28"/>
          <w:u w:val="single"/>
        </w:rPr>
        <w:t xml:space="preserve">         </w:t>
      </w:r>
      <w:r w:rsidRPr="005B3D1A">
        <w:rPr>
          <w:rFonts w:hint="eastAsia"/>
          <w:sz w:val="28"/>
          <w:szCs w:val="28"/>
        </w:rPr>
        <w:t xml:space="preserve"> </w:t>
      </w:r>
    </w:p>
    <w:p w:rsidR="005D248D" w:rsidRPr="000D33E7" w:rsidRDefault="005D248D" w:rsidP="005D248D">
      <w:pPr>
        <w:ind w:firstLineChars="750" w:firstLine="1575"/>
        <w:rPr>
          <w:szCs w:val="21"/>
        </w:rPr>
      </w:pPr>
      <w:r>
        <w:rPr>
          <w:rFonts w:hint="eastAsia"/>
        </w:rPr>
        <w:t xml:space="preserve">       </w:t>
      </w:r>
      <w:r w:rsidR="00A02D6A" w:rsidRPr="00BB4DAC">
        <w:rPr>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25pt;height:52.8pt">
            <v:imagedata r:id="rId8" o:title="ncu" grayscale="t" bilevel="t"/>
          </v:shape>
        </w:pict>
      </w:r>
    </w:p>
    <w:p w:rsidR="005D248D" w:rsidRDefault="005D248D" w:rsidP="005D248D">
      <w:pPr>
        <w:pStyle w:val="1"/>
        <w:spacing w:before="0" w:after="0" w:line="240" w:lineRule="auto"/>
      </w:pPr>
      <w:r>
        <w:rPr>
          <w:rFonts w:hint="eastAsia"/>
        </w:rPr>
        <w:t>NANCHANG  UNIVERSITY</w:t>
      </w:r>
    </w:p>
    <w:p w:rsidR="005D248D" w:rsidRDefault="005D248D" w:rsidP="005D248D">
      <w:pPr>
        <w:jc w:val="center"/>
        <w:rPr>
          <w:b/>
          <w:sz w:val="60"/>
          <w:szCs w:val="44"/>
        </w:rPr>
      </w:pPr>
      <w:bookmarkStart w:id="0" w:name="学士学位论文封面"/>
      <w:r>
        <w:rPr>
          <w:rFonts w:hint="eastAsia"/>
          <w:b/>
          <w:sz w:val="60"/>
          <w:szCs w:val="44"/>
        </w:rPr>
        <w:t>学</w:t>
      </w:r>
      <w:r>
        <w:rPr>
          <w:rFonts w:hint="eastAsia"/>
          <w:b/>
          <w:sz w:val="60"/>
          <w:szCs w:val="44"/>
        </w:rPr>
        <w:t xml:space="preserve"> </w:t>
      </w:r>
      <w:r>
        <w:rPr>
          <w:rFonts w:hint="eastAsia"/>
          <w:b/>
          <w:sz w:val="60"/>
          <w:szCs w:val="44"/>
        </w:rPr>
        <w:t>士</w:t>
      </w:r>
      <w:r>
        <w:rPr>
          <w:rFonts w:hint="eastAsia"/>
          <w:b/>
          <w:sz w:val="60"/>
          <w:szCs w:val="44"/>
        </w:rPr>
        <w:t xml:space="preserve"> </w:t>
      </w:r>
      <w:r>
        <w:rPr>
          <w:rFonts w:hint="eastAsia"/>
          <w:b/>
          <w:sz w:val="60"/>
          <w:szCs w:val="44"/>
        </w:rPr>
        <w:t>学</w:t>
      </w:r>
      <w:r>
        <w:rPr>
          <w:rFonts w:hint="eastAsia"/>
          <w:b/>
          <w:sz w:val="60"/>
          <w:szCs w:val="44"/>
        </w:rPr>
        <w:t xml:space="preserve"> </w:t>
      </w:r>
      <w:r>
        <w:rPr>
          <w:rFonts w:hint="eastAsia"/>
          <w:b/>
          <w:sz w:val="60"/>
          <w:szCs w:val="44"/>
        </w:rPr>
        <w:t>位</w:t>
      </w:r>
      <w:r>
        <w:rPr>
          <w:rFonts w:hint="eastAsia"/>
          <w:b/>
          <w:sz w:val="60"/>
          <w:szCs w:val="44"/>
        </w:rPr>
        <w:t xml:space="preserve"> </w:t>
      </w:r>
      <w:r>
        <w:rPr>
          <w:rFonts w:hint="eastAsia"/>
          <w:b/>
          <w:sz w:val="60"/>
          <w:szCs w:val="44"/>
        </w:rPr>
        <w:t>论</w:t>
      </w:r>
      <w:r>
        <w:rPr>
          <w:rFonts w:hint="eastAsia"/>
          <w:b/>
          <w:sz w:val="60"/>
          <w:szCs w:val="44"/>
        </w:rPr>
        <w:t xml:space="preserve"> </w:t>
      </w:r>
      <w:r>
        <w:rPr>
          <w:rFonts w:hint="eastAsia"/>
          <w:b/>
          <w:sz w:val="60"/>
          <w:szCs w:val="44"/>
        </w:rPr>
        <w:t>文</w:t>
      </w:r>
    </w:p>
    <w:bookmarkEnd w:id="0"/>
    <w:p w:rsidR="005D248D" w:rsidRDefault="005D248D" w:rsidP="005D248D">
      <w:pPr>
        <w:pStyle w:val="2"/>
        <w:spacing w:before="0" w:after="0" w:line="240" w:lineRule="auto"/>
        <w:jc w:val="center"/>
      </w:pPr>
      <w:r>
        <w:rPr>
          <w:rFonts w:hint="eastAsia"/>
        </w:rPr>
        <w:t>THESIS  OF  BACHELOR</w:t>
      </w:r>
    </w:p>
    <w:p w:rsidR="005D248D" w:rsidRPr="005B3D1A" w:rsidRDefault="005D248D" w:rsidP="005D248D">
      <w:pPr>
        <w:jc w:val="center"/>
        <w:rPr>
          <w:sz w:val="28"/>
          <w:szCs w:val="28"/>
        </w:rPr>
      </w:pPr>
      <w:r w:rsidRPr="005B3D1A">
        <w:rPr>
          <w:rFonts w:hint="eastAsia"/>
          <w:sz w:val="28"/>
          <w:szCs w:val="28"/>
        </w:rPr>
        <w:t>（</w:t>
      </w:r>
      <w:r w:rsidRPr="005B3D1A">
        <w:rPr>
          <w:rFonts w:hint="eastAsia"/>
          <w:sz w:val="28"/>
          <w:szCs w:val="28"/>
        </w:rPr>
        <w:t>20</w:t>
      </w:r>
      <w:r w:rsidR="00F65F12">
        <w:rPr>
          <w:rFonts w:hint="eastAsia"/>
          <w:sz w:val="28"/>
          <w:szCs w:val="28"/>
        </w:rPr>
        <w:t xml:space="preserve">08 </w:t>
      </w:r>
      <w:r w:rsidRPr="005B3D1A">
        <w:rPr>
          <w:rFonts w:hint="eastAsia"/>
          <w:sz w:val="28"/>
          <w:szCs w:val="28"/>
        </w:rPr>
        <w:t>—</w:t>
      </w:r>
      <w:r w:rsidR="00F65F12">
        <w:rPr>
          <w:rFonts w:hint="eastAsia"/>
          <w:sz w:val="28"/>
          <w:szCs w:val="28"/>
        </w:rPr>
        <w:t xml:space="preserve"> </w:t>
      </w:r>
      <w:r w:rsidRPr="005B3D1A">
        <w:rPr>
          <w:rFonts w:hint="eastAsia"/>
          <w:sz w:val="28"/>
          <w:szCs w:val="28"/>
        </w:rPr>
        <w:t>20</w:t>
      </w:r>
      <w:r w:rsidR="00F65F12">
        <w:rPr>
          <w:rFonts w:hint="eastAsia"/>
          <w:sz w:val="28"/>
          <w:szCs w:val="28"/>
        </w:rPr>
        <w:t>12</w:t>
      </w:r>
      <w:r w:rsidRPr="005B3D1A">
        <w:rPr>
          <w:rFonts w:hint="eastAsia"/>
          <w:sz w:val="28"/>
          <w:szCs w:val="28"/>
        </w:rPr>
        <w:t xml:space="preserve"> </w:t>
      </w:r>
      <w:r w:rsidRPr="005B3D1A">
        <w:rPr>
          <w:rFonts w:hint="eastAsia"/>
          <w:sz w:val="28"/>
          <w:szCs w:val="28"/>
        </w:rPr>
        <w:t>年）</w:t>
      </w:r>
    </w:p>
    <w:p w:rsidR="005D248D" w:rsidRDefault="005D248D" w:rsidP="005D248D">
      <w:pPr>
        <w:rPr>
          <w:szCs w:val="21"/>
        </w:rPr>
      </w:pPr>
    </w:p>
    <w:p w:rsidR="005D248D" w:rsidRDefault="00A02D6A" w:rsidP="005D248D">
      <w:pPr>
        <w:jc w:val="center"/>
        <w:rPr>
          <w:szCs w:val="21"/>
        </w:rPr>
      </w:pPr>
      <w:r w:rsidRPr="00BB4DAC">
        <w:rPr>
          <w:szCs w:val="21"/>
        </w:rPr>
        <w:pict>
          <v:shape id="_x0000_i1026" type="#_x0000_t75" style="width:93.1pt;height:93.1pt">
            <v:imagedata r:id="rId9" o:title="alumni1"/>
          </v:shape>
        </w:pict>
      </w:r>
    </w:p>
    <w:p w:rsidR="005D248D" w:rsidRDefault="005D248D" w:rsidP="005D248D">
      <w:pPr>
        <w:rPr>
          <w:szCs w:val="21"/>
        </w:rPr>
      </w:pPr>
    </w:p>
    <w:p w:rsidR="005D248D" w:rsidRDefault="005D248D" w:rsidP="005D248D">
      <w:pPr>
        <w:rPr>
          <w:szCs w:val="21"/>
        </w:rPr>
      </w:pPr>
    </w:p>
    <w:p w:rsidR="005D248D" w:rsidRDefault="005D248D" w:rsidP="005D248D">
      <w:pPr>
        <w:rPr>
          <w:szCs w:val="21"/>
        </w:rPr>
      </w:pPr>
    </w:p>
    <w:p w:rsidR="005D248D" w:rsidRDefault="005D248D" w:rsidP="00F65F12">
      <w:pPr>
        <w:jc w:val="center"/>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sidR="00F65F12">
        <w:rPr>
          <w:rFonts w:hint="eastAsia"/>
          <w:sz w:val="32"/>
          <w:szCs w:val="32"/>
          <w:u w:val="single"/>
        </w:rPr>
        <w:t xml:space="preserve"> </w:t>
      </w:r>
      <w:r w:rsidR="00F65F12" w:rsidRPr="00F65F12">
        <w:rPr>
          <w:rFonts w:hint="eastAsia"/>
          <w:sz w:val="32"/>
          <w:szCs w:val="32"/>
          <w:u w:val="single"/>
        </w:rPr>
        <w:t>Android</w:t>
      </w:r>
      <w:r w:rsidR="00F65F12" w:rsidRPr="00F65F12">
        <w:rPr>
          <w:rFonts w:hint="eastAsia"/>
          <w:sz w:val="32"/>
          <w:szCs w:val="32"/>
          <w:u w:val="single"/>
        </w:rPr>
        <w:t>手机端办公自动化</w:t>
      </w:r>
      <w:r w:rsidR="00F65F12" w:rsidRPr="00F65F12">
        <w:rPr>
          <w:rFonts w:hint="eastAsia"/>
          <w:sz w:val="32"/>
          <w:szCs w:val="32"/>
          <w:u w:val="single"/>
        </w:rPr>
        <w:t>OA</w:t>
      </w:r>
      <w:r w:rsidR="00F65F12" w:rsidRPr="00F65F12">
        <w:rPr>
          <w:rFonts w:hint="eastAsia"/>
          <w:sz w:val="32"/>
          <w:szCs w:val="32"/>
          <w:u w:val="single"/>
        </w:rPr>
        <w:t>系统的设计与实现</w:t>
      </w:r>
    </w:p>
    <w:p w:rsidR="005D248D" w:rsidRDefault="005D248D" w:rsidP="005D248D">
      <w:pPr>
        <w:ind w:firstLineChars="300" w:firstLine="630"/>
        <w:rPr>
          <w:szCs w:val="21"/>
        </w:rPr>
      </w:pPr>
    </w:p>
    <w:p w:rsidR="005D248D" w:rsidRDefault="005D248D" w:rsidP="005D248D">
      <w:pPr>
        <w:ind w:firstLineChars="300" w:firstLine="840"/>
        <w:rPr>
          <w:sz w:val="28"/>
          <w:szCs w:val="28"/>
        </w:rPr>
      </w:pPr>
    </w:p>
    <w:p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sidR="00F65F12">
        <w:rPr>
          <w:rFonts w:hint="eastAsia"/>
          <w:sz w:val="28"/>
          <w:szCs w:val="28"/>
          <w:u w:val="single"/>
        </w:rPr>
        <w:t>软件学院</w:t>
      </w:r>
      <w:r>
        <w:rPr>
          <w:rFonts w:hint="eastAsia"/>
          <w:sz w:val="28"/>
          <w:szCs w:val="28"/>
          <w:u w:val="single"/>
        </w:rPr>
        <w:t xml:space="preserve">         </w:t>
      </w:r>
      <w:r>
        <w:rPr>
          <w:rFonts w:hint="eastAsia"/>
          <w:sz w:val="28"/>
          <w:szCs w:val="28"/>
        </w:rPr>
        <w:t>系</w:t>
      </w:r>
      <w:r>
        <w:rPr>
          <w:rFonts w:hint="eastAsia"/>
          <w:sz w:val="28"/>
          <w:szCs w:val="28"/>
          <w:u w:val="single"/>
        </w:rPr>
        <w:t xml:space="preserve">   </w:t>
      </w:r>
      <w:r w:rsidR="00F65F12">
        <w:rPr>
          <w:rFonts w:hint="eastAsia"/>
          <w:sz w:val="28"/>
          <w:szCs w:val="28"/>
          <w:u w:val="single"/>
        </w:rPr>
        <w:t>软件工程</w:t>
      </w:r>
      <w:r>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F65F12">
        <w:rPr>
          <w:rFonts w:hint="eastAsia"/>
          <w:sz w:val="28"/>
          <w:szCs w:val="28"/>
          <w:u w:val="single"/>
        </w:rPr>
        <w:t>软件设计</w:t>
      </w:r>
      <w:r>
        <w:rPr>
          <w:rFonts w:hint="eastAsia"/>
          <w:sz w:val="28"/>
          <w:szCs w:val="28"/>
          <w:u w:val="single"/>
        </w:rPr>
        <w:t xml:space="preserve">                     </w:t>
      </w:r>
      <w:r w:rsidR="00F65F12">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sidR="00F65F12">
        <w:rPr>
          <w:rFonts w:hint="eastAsia"/>
          <w:sz w:val="28"/>
          <w:szCs w:val="28"/>
          <w:u w:val="single"/>
        </w:rPr>
        <w:t xml:space="preserve">  083</w:t>
      </w:r>
      <w:r w:rsidR="00F65F12">
        <w:rPr>
          <w:rFonts w:hint="eastAsia"/>
          <w:sz w:val="28"/>
          <w:szCs w:val="28"/>
          <w:u w:val="single"/>
        </w:rPr>
        <w:t>班</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F65F12">
        <w:rPr>
          <w:rFonts w:hint="eastAsia"/>
          <w:sz w:val="28"/>
          <w:szCs w:val="28"/>
          <w:u w:val="single"/>
        </w:rPr>
        <w:t>8000108383</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sidR="00F65F12">
        <w:rPr>
          <w:rFonts w:hint="eastAsia"/>
          <w:sz w:val="28"/>
          <w:szCs w:val="28"/>
          <w:u w:val="single"/>
        </w:rPr>
        <w:t>张哲</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rPr>
      </w:pPr>
      <w:r>
        <w:rPr>
          <w:rFonts w:hint="eastAsia"/>
          <w:sz w:val="28"/>
          <w:szCs w:val="28"/>
        </w:rPr>
        <w:t xml:space="preserve">      </w:t>
      </w:r>
      <w:r>
        <w:rPr>
          <w:rFonts w:hint="eastAsia"/>
          <w:sz w:val="28"/>
          <w:szCs w:val="28"/>
        </w:rPr>
        <w:t>指导教师：</w:t>
      </w:r>
      <w:r>
        <w:rPr>
          <w:rFonts w:hint="eastAsia"/>
          <w:sz w:val="28"/>
          <w:szCs w:val="28"/>
          <w:u w:val="single"/>
        </w:rPr>
        <w:t xml:space="preserve">  </w:t>
      </w:r>
      <w:r w:rsidR="00F65F12">
        <w:rPr>
          <w:rFonts w:hint="eastAsia"/>
          <w:sz w:val="28"/>
          <w:szCs w:val="28"/>
          <w:u w:val="single"/>
        </w:rPr>
        <w:t>吴金辉</w:t>
      </w:r>
      <w:r>
        <w:rPr>
          <w:rFonts w:hint="eastAsia"/>
          <w:sz w:val="28"/>
          <w:szCs w:val="28"/>
          <w:u w:val="single"/>
        </w:rPr>
        <w:t xml:space="preserve">                       </w:t>
      </w:r>
      <w:r w:rsidR="00F65F12">
        <w:rPr>
          <w:rFonts w:hint="eastAsia"/>
          <w:sz w:val="28"/>
          <w:szCs w:val="28"/>
          <w:u w:val="single"/>
        </w:rPr>
        <w:t xml:space="preserve">         </w:t>
      </w:r>
      <w:r>
        <w:rPr>
          <w:rFonts w:hint="eastAsia"/>
          <w:sz w:val="28"/>
          <w:szCs w:val="28"/>
          <w:u w:val="single"/>
        </w:rPr>
        <w:t xml:space="preserve">      </w:t>
      </w:r>
    </w:p>
    <w:p w:rsidR="005D248D" w:rsidRDefault="005D248D" w:rsidP="005D248D">
      <w:pPr>
        <w:rPr>
          <w:sz w:val="28"/>
          <w:szCs w:val="28"/>
          <w:u w:val="single"/>
        </w:rPr>
        <w:sectPr w:rsidR="005D248D">
          <w:footerReference w:type="even" r:id="rId10"/>
          <w:footerReference w:type="default" r:id="rId11"/>
          <w:pgSz w:w="11906" w:h="16838"/>
          <w:pgMar w:top="1440" w:right="1800" w:bottom="1440" w:left="1800" w:header="851" w:footer="992" w:gutter="0"/>
          <w:cols w:space="425"/>
          <w:docGrid w:type="lines" w:linePitch="312"/>
        </w:sectPr>
      </w:pPr>
      <w:r>
        <w:rPr>
          <w:rFonts w:hint="eastAsia"/>
          <w:sz w:val="28"/>
          <w:szCs w:val="28"/>
        </w:rPr>
        <w:t xml:space="preserve">      </w:t>
      </w:r>
      <w:r>
        <w:rPr>
          <w:rFonts w:hint="eastAsia"/>
          <w:sz w:val="28"/>
          <w:szCs w:val="28"/>
        </w:rPr>
        <w:t>起讫日期：</w:t>
      </w:r>
      <w:r>
        <w:rPr>
          <w:rFonts w:hint="eastAsia"/>
          <w:sz w:val="28"/>
          <w:szCs w:val="28"/>
          <w:u w:val="single"/>
        </w:rPr>
        <w:t xml:space="preserve">  </w:t>
      </w:r>
      <w:r w:rsidR="00F65F12">
        <w:rPr>
          <w:rFonts w:hint="eastAsia"/>
          <w:sz w:val="28"/>
          <w:szCs w:val="28"/>
          <w:u w:val="single"/>
        </w:rPr>
        <w:t xml:space="preserve">2012/02/13 </w:t>
      </w:r>
      <w:r w:rsidR="00F65F12">
        <w:rPr>
          <w:sz w:val="28"/>
          <w:szCs w:val="28"/>
          <w:u w:val="single"/>
        </w:rPr>
        <w:t>–</w:t>
      </w:r>
      <w:r w:rsidR="00F65F12">
        <w:rPr>
          <w:rFonts w:hint="eastAsia"/>
          <w:sz w:val="28"/>
          <w:szCs w:val="28"/>
          <w:u w:val="single"/>
        </w:rPr>
        <w:t xml:space="preserve"> 2012/04/29</w:t>
      </w:r>
      <w:r>
        <w:rPr>
          <w:rFonts w:hint="eastAsia"/>
          <w:sz w:val="28"/>
          <w:szCs w:val="28"/>
          <w:u w:val="single"/>
        </w:rPr>
        <w:t xml:space="preserve">                             </w:t>
      </w:r>
    </w:p>
    <w:p w:rsidR="003C05BA" w:rsidRPr="00EC647F" w:rsidRDefault="003C05BA" w:rsidP="00EC647F">
      <w:pPr>
        <w:jc w:val="center"/>
        <w:rPr>
          <w:sz w:val="30"/>
          <w:szCs w:val="30"/>
        </w:rPr>
      </w:pPr>
      <w:r w:rsidRPr="00EC647F">
        <w:rPr>
          <w:rFonts w:hint="eastAsia"/>
          <w:sz w:val="30"/>
          <w:szCs w:val="30"/>
        </w:rPr>
        <w:lastRenderedPageBreak/>
        <w:t>目</w:t>
      </w:r>
      <w:r w:rsidRPr="00EC647F">
        <w:rPr>
          <w:rFonts w:hint="eastAsia"/>
          <w:sz w:val="30"/>
          <w:szCs w:val="30"/>
        </w:rPr>
        <w:tab/>
        <w:t xml:space="preserve">  </w:t>
      </w:r>
      <w:r w:rsidRPr="00EC647F">
        <w:rPr>
          <w:rFonts w:hint="eastAsia"/>
          <w:sz w:val="30"/>
          <w:szCs w:val="30"/>
        </w:rPr>
        <w:t>录</w:t>
      </w:r>
      <w:bookmarkStart w:id="1" w:name="_Toc166606388"/>
    </w:p>
    <w:p w:rsidR="00DD0B4D" w:rsidRDefault="00BB4DAC">
      <w:pPr>
        <w:pStyle w:val="10"/>
        <w:rPr>
          <w:noProof/>
        </w:rPr>
      </w:pPr>
      <w:r w:rsidRPr="000253C7">
        <w:rPr>
          <w:rFonts w:ascii="宋体" w:hAnsi="宋体"/>
          <w:sz w:val="24"/>
        </w:rPr>
        <w:fldChar w:fldCharType="begin"/>
      </w:r>
      <w:r w:rsidR="000253C7" w:rsidRPr="000253C7">
        <w:rPr>
          <w:rFonts w:ascii="宋体" w:hAnsi="宋体"/>
          <w:sz w:val="24"/>
        </w:rPr>
        <w:instrText xml:space="preserve"> TOC \o "1-3" \h \z \u </w:instrText>
      </w:r>
      <w:r w:rsidRPr="000253C7">
        <w:rPr>
          <w:rFonts w:ascii="宋体" w:hAnsi="宋体"/>
          <w:sz w:val="24"/>
        </w:rPr>
        <w:fldChar w:fldCharType="separate"/>
      </w:r>
      <w:hyperlink w:anchor="_Toc168800305" w:history="1">
        <w:r w:rsidR="00DD0B4D" w:rsidRPr="0082706F">
          <w:rPr>
            <w:rStyle w:val="a5"/>
            <w:rFonts w:hint="eastAsia"/>
            <w:noProof/>
          </w:rPr>
          <w:t>摘</w:t>
        </w:r>
        <w:r w:rsidR="00DD0B4D" w:rsidRPr="0082706F">
          <w:rPr>
            <w:rStyle w:val="a5"/>
            <w:noProof/>
          </w:rPr>
          <w:t xml:space="preserve">   </w:t>
        </w:r>
        <w:r w:rsidR="00DD0B4D" w:rsidRPr="0082706F">
          <w:rPr>
            <w:rStyle w:val="a5"/>
            <w:rFonts w:hint="eastAsia"/>
            <w:noProof/>
          </w:rPr>
          <w:t>要</w:t>
        </w:r>
        <w:r w:rsidR="00DD0B4D">
          <w:rPr>
            <w:noProof/>
            <w:webHidden/>
          </w:rPr>
          <w:tab/>
        </w:r>
        <w:r>
          <w:rPr>
            <w:noProof/>
            <w:webHidden/>
          </w:rPr>
          <w:fldChar w:fldCharType="begin"/>
        </w:r>
        <w:r w:rsidR="00DD0B4D">
          <w:rPr>
            <w:noProof/>
            <w:webHidden/>
          </w:rPr>
          <w:instrText xml:space="preserve"> PAGEREF _Toc168800305 \h </w:instrText>
        </w:r>
        <w:r>
          <w:rPr>
            <w:noProof/>
            <w:webHidden/>
          </w:rPr>
        </w:r>
        <w:r>
          <w:rPr>
            <w:noProof/>
            <w:webHidden/>
          </w:rPr>
          <w:fldChar w:fldCharType="separate"/>
        </w:r>
        <w:r w:rsidR="00DD0B4D">
          <w:rPr>
            <w:noProof/>
            <w:webHidden/>
          </w:rPr>
          <w:t>3</w:t>
        </w:r>
        <w:r>
          <w:rPr>
            <w:noProof/>
            <w:webHidden/>
          </w:rPr>
          <w:fldChar w:fldCharType="end"/>
        </w:r>
      </w:hyperlink>
    </w:p>
    <w:p w:rsidR="00DD0B4D" w:rsidRDefault="00BB4DAC">
      <w:pPr>
        <w:pStyle w:val="10"/>
        <w:rPr>
          <w:noProof/>
        </w:rPr>
      </w:pPr>
      <w:hyperlink w:anchor="_Toc168800306" w:history="1">
        <w:r w:rsidR="00DD0B4D" w:rsidRPr="0082706F">
          <w:rPr>
            <w:rStyle w:val="a5"/>
            <w:noProof/>
          </w:rPr>
          <w:t>Abstract</w:t>
        </w:r>
        <w:r w:rsidR="00DD0B4D">
          <w:rPr>
            <w:noProof/>
            <w:webHidden/>
          </w:rPr>
          <w:tab/>
        </w:r>
        <w:r>
          <w:rPr>
            <w:noProof/>
            <w:webHidden/>
          </w:rPr>
          <w:fldChar w:fldCharType="begin"/>
        </w:r>
        <w:r w:rsidR="00DD0B4D">
          <w:rPr>
            <w:noProof/>
            <w:webHidden/>
          </w:rPr>
          <w:instrText xml:space="preserve"> PAGEREF _Toc168800306 \h </w:instrText>
        </w:r>
        <w:r>
          <w:rPr>
            <w:noProof/>
            <w:webHidden/>
          </w:rPr>
        </w:r>
        <w:r>
          <w:rPr>
            <w:noProof/>
            <w:webHidden/>
          </w:rPr>
          <w:fldChar w:fldCharType="separate"/>
        </w:r>
        <w:r w:rsidR="00DD0B4D">
          <w:rPr>
            <w:noProof/>
            <w:webHidden/>
          </w:rPr>
          <w:t>4</w:t>
        </w:r>
        <w:r>
          <w:rPr>
            <w:noProof/>
            <w:webHidden/>
          </w:rPr>
          <w:fldChar w:fldCharType="end"/>
        </w:r>
      </w:hyperlink>
    </w:p>
    <w:p w:rsidR="00DD0B4D" w:rsidRDefault="00BB4DAC">
      <w:pPr>
        <w:pStyle w:val="10"/>
        <w:rPr>
          <w:noProof/>
        </w:rPr>
      </w:pPr>
      <w:hyperlink w:anchor="_Toc168800307" w:history="1">
        <w:r w:rsidR="00DD0B4D" w:rsidRPr="0082706F">
          <w:rPr>
            <w:rStyle w:val="a5"/>
            <w:rFonts w:hint="eastAsia"/>
            <w:noProof/>
          </w:rPr>
          <w:t>第一章</w:t>
        </w:r>
        <w:r w:rsidR="00DD0B4D" w:rsidRPr="0082706F">
          <w:rPr>
            <w:rStyle w:val="a5"/>
            <w:noProof/>
          </w:rPr>
          <w:t xml:space="preserve">   </w:t>
        </w:r>
        <w:r w:rsidR="00975626">
          <w:rPr>
            <w:rStyle w:val="a5"/>
            <w:rFonts w:hint="eastAsia"/>
            <w:noProof/>
          </w:rPr>
          <w:t>SADF ASD F</w:t>
        </w:r>
        <w:r w:rsidR="00DD0B4D" w:rsidRPr="0082706F">
          <w:rPr>
            <w:rStyle w:val="a5"/>
            <w:rFonts w:hint="eastAsia"/>
            <w:noProof/>
          </w:rPr>
          <w:t>绪论</w:t>
        </w:r>
        <w:r w:rsidR="00DD0B4D">
          <w:rPr>
            <w:noProof/>
            <w:webHidden/>
          </w:rPr>
          <w:tab/>
        </w:r>
        <w:r>
          <w:rPr>
            <w:noProof/>
            <w:webHidden/>
          </w:rPr>
          <w:fldChar w:fldCharType="begin"/>
        </w:r>
        <w:r w:rsidR="00DD0B4D">
          <w:rPr>
            <w:noProof/>
            <w:webHidden/>
          </w:rPr>
          <w:instrText xml:space="preserve"> PAGEREF _Toc168800307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BB4DAC">
      <w:pPr>
        <w:pStyle w:val="20"/>
        <w:tabs>
          <w:tab w:val="right" w:leader="dot" w:pos="8296"/>
        </w:tabs>
        <w:rPr>
          <w:noProof/>
        </w:rPr>
      </w:pPr>
      <w:hyperlink w:anchor="_Toc168800308" w:history="1">
        <w:r w:rsidR="00DD0B4D" w:rsidRPr="0082706F">
          <w:rPr>
            <w:rStyle w:val="a5"/>
            <w:noProof/>
          </w:rPr>
          <w:t>1.1</w:t>
        </w:r>
        <w:r w:rsidR="00DD0B4D" w:rsidRPr="0082706F">
          <w:rPr>
            <w:rStyle w:val="a5"/>
            <w:rFonts w:hint="eastAsia"/>
            <w:noProof/>
          </w:rPr>
          <w:t>本课题的来源</w:t>
        </w:r>
        <w:r w:rsidR="00DD0B4D">
          <w:rPr>
            <w:noProof/>
            <w:webHidden/>
          </w:rPr>
          <w:tab/>
        </w:r>
        <w:r>
          <w:rPr>
            <w:noProof/>
            <w:webHidden/>
          </w:rPr>
          <w:fldChar w:fldCharType="begin"/>
        </w:r>
        <w:r w:rsidR="00DD0B4D">
          <w:rPr>
            <w:noProof/>
            <w:webHidden/>
          </w:rPr>
          <w:instrText xml:space="preserve"> PAGEREF _Toc168800308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BB4DAC">
      <w:pPr>
        <w:pStyle w:val="20"/>
        <w:tabs>
          <w:tab w:val="right" w:leader="dot" w:pos="8296"/>
        </w:tabs>
        <w:rPr>
          <w:noProof/>
        </w:rPr>
      </w:pPr>
      <w:hyperlink w:anchor="_Toc168800309" w:history="1">
        <w:r w:rsidR="00DD0B4D" w:rsidRPr="0082706F">
          <w:rPr>
            <w:rStyle w:val="a5"/>
            <w:noProof/>
          </w:rPr>
          <w:t>1.2</w:t>
        </w:r>
        <w:r w:rsidR="00DD0B4D" w:rsidRPr="0082706F">
          <w:rPr>
            <w:rStyle w:val="a5"/>
            <w:rFonts w:hint="eastAsia"/>
            <w:noProof/>
          </w:rPr>
          <w:t>本课题的目的、内容、要求及作者主要贡献</w:t>
        </w:r>
        <w:r w:rsidR="00DD0B4D">
          <w:rPr>
            <w:noProof/>
            <w:webHidden/>
          </w:rPr>
          <w:tab/>
        </w:r>
        <w:r>
          <w:rPr>
            <w:noProof/>
            <w:webHidden/>
          </w:rPr>
          <w:fldChar w:fldCharType="begin"/>
        </w:r>
        <w:r w:rsidR="00DD0B4D">
          <w:rPr>
            <w:noProof/>
            <w:webHidden/>
          </w:rPr>
          <w:instrText xml:space="preserve"> PAGEREF _Toc168800309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BB4DAC">
      <w:pPr>
        <w:pStyle w:val="30"/>
        <w:tabs>
          <w:tab w:val="right" w:leader="dot" w:pos="8296"/>
        </w:tabs>
        <w:rPr>
          <w:noProof/>
        </w:rPr>
      </w:pPr>
      <w:hyperlink w:anchor="_Toc168800310" w:history="1">
        <w:r w:rsidR="00DD0B4D" w:rsidRPr="0082706F">
          <w:rPr>
            <w:rStyle w:val="a5"/>
            <w:noProof/>
          </w:rPr>
          <w:t>1.2.1</w:t>
        </w:r>
        <w:r w:rsidR="00DD0B4D" w:rsidRPr="0082706F">
          <w:rPr>
            <w:rStyle w:val="a5"/>
            <w:rFonts w:hint="eastAsia"/>
            <w:noProof/>
          </w:rPr>
          <w:t>目的：</w:t>
        </w:r>
        <w:r w:rsidR="00975626">
          <w:rPr>
            <w:rStyle w:val="a5"/>
            <w:rFonts w:hint="eastAsia"/>
            <w:noProof/>
          </w:rPr>
          <w:t xml:space="preserve"> FDSA  SDA F</w:t>
        </w:r>
        <w:r w:rsidR="00DD0B4D">
          <w:rPr>
            <w:noProof/>
            <w:webHidden/>
          </w:rPr>
          <w:tab/>
        </w:r>
        <w:r>
          <w:rPr>
            <w:noProof/>
            <w:webHidden/>
          </w:rPr>
          <w:fldChar w:fldCharType="begin"/>
        </w:r>
        <w:r w:rsidR="00DD0B4D">
          <w:rPr>
            <w:noProof/>
            <w:webHidden/>
          </w:rPr>
          <w:instrText xml:space="preserve"> PAGEREF _Toc168800310 \h </w:instrText>
        </w:r>
        <w:r>
          <w:rPr>
            <w:noProof/>
            <w:webHidden/>
          </w:rPr>
        </w:r>
        <w:r>
          <w:rPr>
            <w:noProof/>
            <w:webHidden/>
          </w:rPr>
          <w:fldChar w:fldCharType="separate"/>
        </w:r>
        <w:r w:rsidR="00DD0B4D">
          <w:rPr>
            <w:noProof/>
            <w:webHidden/>
          </w:rPr>
          <w:t>5</w:t>
        </w:r>
        <w:r>
          <w:rPr>
            <w:noProof/>
            <w:webHidden/>
          </w:rPr>
          <w:fldChar w:fldCharType="end"/>
        </w:r>
      </w:hyperlink>
    </w:p>
    <w:p w:rsidR="00DD0B4D" w:rsidRDefault="00BB4DAC">
      <w:pPr>
        <w:pStyle w:val="30"/>
        <w:tabs>
          <w:tab w:val="right" w:leader="dot" w:pos="8296"/>
        </w:tabs>
        <w:rPr>
          <w:noProof/>
        </w:rPr>
      </w:pPr>
      <w:hyperlink w:anchor="_Toc168800311" w:history="1">
        <w:r w:rsidR="00DD0B4D" w:rsidRPr="0082706F">
          <w:rPr>
            <w:rStyle w:val="a5"/>
            <w:noProof/>
          </w:rPr>
          <w:t>1.2.2</w:t>
        </w:r>
        <w:r w:rsidR="00DD0B4D" w:rsidRPr="0082706F">
          <w:rPr>
            <w:rStyle w:val="a5"/>
            <w:rFonts w:hint="eastAsia"/>
            <w:noProof/>
          </w:rPr>
          <w:t>内容：</w:t>
        </w:r>
        <w:r w:rsidR="00DD0B4D">
          <w:rPr>
            <w:noProof/>
            <w:webHidden/>
          </w:rPr>
          <w:tab/>
        </w:r>
        <w:r>
          <w:rPr>
            <w:noProof/>
            <w:webHidden/>
          </w:rPr>
          <w:fldChar w:fldCharType="begin"/>
        </w:r>
        <w:r w:rsidR="00DD0B4D">
          <w:rPr>
            <w:noProof/>
            <w:webHidden/>
          </w:rPr>
          <w:instrText xml:space="preserve"> PAGEREF _Toc168800311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BB4DAC">
      <w:pPr>
        <w:pStyle w:val="30"/>
        <w:tabs>
          <w:tab w:val="right" w:leader="dot" w:pos="8296"/>
        </w:tabs>
        <w:rPr>
          <w:noProof/>
        </w:rPr>
      </w:pPr>
      <w:hyperlink w:anchor="_Toc168800312" w:history="1">
        <w:r w:rsidR="00DD0B4D" w:rsidRPr="0082706F">
          <w:rPr>
            <w:rStyle w:val="a5"/>
            <w:noProof/>
          </w:rPr>
          <w:t>1.2.3</w:t>
        </w:r>
        <w:r w:rsidR="00DD0B4D" w:rsidRPr="0082706F">
          <w:rPr>
            <w:rStyle w:val="a5"/>
            <w:rFonts w:hint="eastAsia"/>
            <w:noProof/>
          </w:rPr>
          <w:t>要求：</w:t>
        </w:r>
        <w:r w:rsidR="00975626">
          <w:rPr>
            <w:rStyle w:val="a5"/>
            <w:rFonts w:hint="eastAsia"/>
            <w:noProof/>
          </w:rPr>
          <w:t>让他很反感</w:t>
        </w:r>
        <w:r w:rsidR="00DD0B4D">
          <w:rPr>
            <w:noProof/>
            <w:webHidden/>
          </w:rPr>
          <w:tab/>
        </w:r>
        <w:r>
          <w:rPr>
            <w:noProof/>
            <w:webHidden/>
          </w:rPr>
          <w:fldChar w:fldCharType="begin"/>
        </w:r>
        <w:r w:rsidR="00DD0B4D">
          <w:rPr>
            <w:noProof/>
            <w:webHidden/>
          </w:rPr>
          <w:instrText xml:space="preserve"> PAGEREF _Toc168800312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BB4DAC">
      <w:pPr>
        <w:pStyle w:val="30"/>
        <w:tabs>
          <w:tab w:val="right" w:leader="dot" w:pos="8296"/>
        </w:tabs>
        <w:rPr>
          <w:noProof/>
        </w:rPr>
      </w:pPr>
      <w:hyperlink w:anchor="_Toc168800313" w:history="1">
        <w:r w:rsidR="00DD0B4D" w:rsidRPr="0082706F">
          <w:rPr>
            <w:rStyle w:val="a5"/>
            <w:noProof/>
          </w:rPr>
          <w:t>1.2.4</w:t>
        </w:r>
        <w:r w:rsidR="00DD0B4D" w:rsidRPr="0082706F">
          <w:rPr>
            <w:rStyle w:val="a5"/>
            <w:rFonts w:hint="eastAsia"/>
            <w:noProof/>
          </w:rPr>
          <w:t>作者的主要贡献：</w:t>
        </w:r>
        <w:r w:rsidR="00DD0B4D">
          <w:rPr>
            <w:noProof/>
            <w:webHidden/>
          </w:rPr>
          <w:tab/>
        </w:r>
        <w:r>
          <w:rPr>
            <w:noProof/>
            <w:webHidden/>
          </w:rPr>
          <w:fldChar w:fldCharType="begin"/>
        </w:r>
        <w:r w:rsidR="00DD0B4D">
          <w:rPr>
            <w:noProof/>
            <w:webHidden/>
          </w:rPr>
          <w:instrText xml:space="preserve"> PAGEREF _Toc168800313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BB4DAC">
      <w:pPr>
        <w:pStyle w:val="10"/>
        <w:rPr>
          <w:noProof/>
        </w:rPr>
      </w:pPr>
      <w:hyperlink w:anchor="_Toc168800314" w:history="1">
        <w:r w:rsidR="00DD0B4D" w:rsidRPr="0082706F">
          <w:rPr>
            <w:rStyle w:val="a5"/>
            <w:rFonts w:hint="eastAsia"/>
            <w:noProof/>
          </w:rPr>
          <w:t>第二章</w:t>
        </w:r>
        <w:r w:rsidR="00DD0B4D" w:rsidRPr="0082706F">
          <w:rPr>
            <w:rStyle w:val="a5"/>
            <w:noProof/>
          </w:rPr>
          <w:t xml:space="preserve">   </w:t>
        </w:r>
        <w:r w:rsidR="00DD0B4D" w:rsidRPr="0082706F">
          <w:rPr>
            <w:rStyle w:val="a5"/>
            <w:rFonts w:hint="eastAsia"/>
            <w:noProof/>
          </w:rPr>
          <w:t>游戏开发环境与工具的选择</w:t>
        </w:r>
        <w:r w:rsidR="00DD0B4D">
          <w:rPr>
            <w:noProof/>
            <w:webHidden/>
          </w:rPr>
          <w:tab/>
        </w:r>
        <w:r>
          <w:rPr>
            <w:noProof/>
            <w:webHidden/>
          </w:rPr>
          <w:fldChar w:fldCharType="begin"/>
        </w:r>
        <w:r w:rsidR="00DD0B4D">
          <w:rPr>
            <w:noProof/>
            <w:webHidden/>
          </w:rPr>
          <w:instrText xml:space="preserve"> PAGEREF _Toc168800314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BB4DAC">
      <w:pPr>
        <w:pStyle w:val="20"/>
        <w:tabs>
          <w:tab w:val="right" w:leader="dot" w:pos="8296"/>
        </w:tabs>
        <w:rPr>
          <w:noProof/>
        </w:rPr>
      </w:pPr>
      <w:hyperlink w:anchor="_Toc168800315" w:history="1">
        <w:r w:rsidR="00DD0B4D" w:rsidRPr="0082706F">
          <w:rPr>
            <w:rStyle w:val="a5"/>
            <w:noProof/>
          </w:rPr>
          <w:t>2.1</w:t>
        </w:r>
        <w:r w:rsidR="00DD0B4D" w:rsidRPr="0082706F">
          <w:rPr>
            <w:rStyle w:val="a5"/>
            <w:rFonts w:hint="eastAsia"/>
            <w:noProof/>
          </w:rPr>
          <w:t>本课题开发环境的选择</w:t>
        </w:r>
        <w:r w:rsidR="00DD0B4D">
          <w:rPr>
            <w:noProof/>
            <w:webHidden/>
          </w:rPr>
          <w:tab/>
        </w:r>
        <w:r>
          <w:rPr>
            <w:noProof/>
            <w:webHidden/>
          </w:rPr>
          <w:fldChar w:fldCharType="begin"/>
        </w:r>
        <w:r w:rsidR="00DD0B4D">
          <w:rPr>
            <w:noProof/>
            <w:webHidden/>
          </w:rPr>
          <w:instrText xml:space="preserve"> PAGEREF _Toc168800315 \h </w:instrText>
        </w:r>
        <w:r>
          <w:rPr>
            <w:noProof/>
            <w:webHidden/>
          </w:rPr>
        </w:r>
        <w:r>
          <w:rPr>
            <w:noProof/>
            <w:webHidden/>
          </w:rPr>
          <w:fldChar w:fldCharType="separate"/>
        </w:r>
        <w:r w:rsidR="00DD0B4D">
          <w:rPr>
            <w:noProof/>
            <w:webHidden/>
          </w:rPr>
          <w:t>6</w:t>
        </w:r>
        <w:r>
          <w:rPr>
            <w:noProof/>
            <w:webHidden/>
          </w:rPr>
          <w:fldChar w:fldCharType="end"/>
        </w:r>
      </w:hyperlink>
    </w:p>
    <w:p w:rsidR="00DD0B4D" w:rsidRDefault="00BB4DAC">
      <w:pPr>
        <w:pStyle w:val="20"/>
        <w:tabs>
          <w:tab w:val="right" w:leader="dot" w:pos="8296"/>
        </w:tabs>
        <w:rPr>
          <w:noProof/>
        </w:rPr>
      </w:pPr>
      <w:hyperlink w:anchor="_Toc168800316" w:history="1">
        <w:r w:rsidR="00DD0B4D" w:rsidRPr="0082706F">
          <w:rPr>
            <w:rStyle w:val="a5"/>
            <w:noProof/>
          </w:rPr>
          <w:t>2.2</w:t>
        </w:r>
        <w:r w:rsidR="00DD0B4D" w:rsidRPr="0082706F">
          <w:rPr>
            <w:rStyle w:val="a5"/>
            <w:rFonts w:hint="eastAsia"/>
            <w:noProof/>
          </w:rPr>
          <w:t>本课题开发工具的选择</w:t>
        </w:r>
        <w:r w:rsidR="00DD0B4D">
          <w:rPr>
            <w:noProof/>
            <w:webHidden/>
          </w:rPr>
          <w:tab/>
        </w:r>
        <w:r>
          <w:rPr>
            <w:noProof/>
            <w:webHidden/>
          </w:rPr>
          <w:fldChar w:fldCharType="begin"/>
        </w:r>
        <w:r w:rsidR="00DD0B4D">
          <w:rPr>
            <w:noProof/>
            <w:webHidden/>
          </w:rPr>
          <w:instrText xml:space="preserve"> PAGEREF _Toc168800316 \h </w:instrText>
        </w:r>
        <w:r>
          <w:rPr>
            <w:noProof/>
            <w:webHidden/>
          </w:rPr>
        </w:r>
        <w:r>
          <w:rPr>
            <w:noProof/>
            <w:webHidden/>
          </w:rPr>
          <w:fldChar w:fldCharType="separate"/>
        </w:r>
        <w:r w:rsidR="00DD0B4D">
          <w:rPr>
            <w:noProof/>
            <w:webHidden/>
          </w:rPr>
          <w:t>7</w:t>
        </w:r>
        <w:r>
          <w:rPr>
            <w:noProof/>
            <w:webHidden/>
          </w:rPr>
          <w:fldChar w:fldCharType="end"/>
        </w:r>
      </w:hyperlink>
    </w:p>
    <w:p w:rsidR="00DD0B4D" w:rsidRDefault="00BB4DAC">
      <w:pPr>
        <w:pStyle w:val="10"/>
        <w:rPr>
          <w:noProof/>
        </w:rPr>
      </w:pPr>
      <w:hyperlink w:anchor="_Toc168800317" w:history="1">
        <w:r w:rsidR="00DD0B4D" w:rsidRPr="0082706F">
          <w:rPr>
            <w:rStyle w:val="a5"/>
            <w:rFonts w:hint="eastAsia"/>
            <w:noProof/>
          </w:rPr>
          <w:t>第三章</w:t>
        </w:r>
        <w:r w:rsidR="00DD0B4D" w:rsidRPr="0082706F">
          <w:rPr>
            <w:rStyle w:val="a5"/>
            <w:noProof/>
          </w:rPr>
          <w:t xml:space="preserve">   </w:t>
        </w:r>
        <w:r w:rsidR="00DD0B4D" w:rsidRPr="0082706F">
          <w:rPr>
            <w:rStyle w:val="a5"/>
            <w:rFonts w:hint="eastAsia"/>
            <w:noProof/>
          </w:rPr>
          <w:t>需求分析</w:t>
        </w:r>
        <w:r w:rsidR="00DD0B4D">
          <w:rPr>
            <w:noProof/>
            <w:webHidden/>
          </w:rPr>
          <w:tab/>
        </w:r>
        <w:r>
          <w:rPr>
            <w:noProof/>
            <w:webHidden/>
          </w:rPr>
          <w:fldChar w:fldCharType="begin"/>
        </w:r>
        <w:r w:rsidR="00DD0B4D">
          <w:rPr>
            <w:noProof/>
            <w:webHidden/>
          </w:rPr>
          <w:instrText xml:space="preserve"> PAGEREF _Toc168800317 \h </w:instrText>
        </w:r>
        <w:r>
          <w:rPr>
            <w:noProof/>
            <w:webHidden/>
          </w:rPr>
        </w:r>
        <w:r>
          <w:rPr>
            <w:noProof/>
            <w:webHidden/>
          </w:rPr>
          <w:fldChar w:fldCharType="separate"/>
        </w:r>
        <w:r w:rsidR="00DD0B4D">
          <w:rPr>
            <w:noProof/>
            <w:webHidden/>
          </w:rPr>
          <w:t>8</w:t>
        </w:r>
        <w:r>
          <w:rPr>
            <w:noProof/>
            <w:webHidden/>
          </w:rPr>
          <w:fldChar w:fldCharType="end"/>
        </w:r>
      </w:hyperlink>
    </w:p>
    <w:p w:rsidR="00DD0B4D" w:rsidRDefault="00BB4DAC">
      <w:pPr>
        <w:pStyle w:val="20"/>
        <w:tabs>
          <w:tab w:val="right" w:leader="dot" w:pos="8296"/>
        </w:tabs>
        <w:rPr>
          <w:noProof/>
        </w:rPr>
      </w:pPr>
      <w:hyperlink w:anchor="_Toc168800318" w:history="1">
        <w:r w:rsidR="00DD0B4D" w:rsidRPr="0082706F">
          <w:rPr>
            <w:rStyle w:val="a5"/>
            <w:noProof/>
          </w:rPr>
          <w:t>3.1</w:t>
        </w:r>
        <w:r w:rsidR="00DD0B4D" w:rsidRPr="0082706F">
          <w:rPr>
            <w:rStyle w:val="a5"/>
            <w:rFonts w:hint="eastAsia"/>
            <w:noProof/>
          </w:rPr>
          <w:t>游戏玩法及规则</w:t>
        </w:r>
        <w:r w:rsidR="00DD0B4D">
          <w:rPr>
            <w:noProof/>
            <w:webHidden/>
          </w:rPr>
          <w:tab/>
        </w:r>
        <w:r>
          <w:rPr>
            <w:noProof/>
            <w:webHidden/>
          </w:rPr>
          <w:fldChar w:fldCharType="begin"/>
        </w:r>
        <w:r w:rsidR="00DD0B4D">
          <w:rPr>
            <w:noProof/>
            <w:webHidden/>
          </w:rPr>
          <w:instrText xml:space="preserve"> PAGEREF _Toc168800318 \h </w:instrText>
        </w:r>
        <w:r>
          <w:rPr>
            <w:noProof/>
            <w:webHidden/>
          </w:rPr>
        </w:r>
        <w:r>
          <w:rPr>
            <w:noProof/>
            <w:webHidden/>
          </w:rPr>
          <w:fldChar w:fldCharType="separate"/>
        </w:r>
        <w:r w:rsidR="00DD0B4D">
          <w:rPr>
            <w:noProof/>
            <w:webHidden/>
          </w:rPr>
          <w:t>8</w:t>
        </w:r>
        <w:r>
          <w:rPr>
            <w:noProof/>
            <w:webHidden/>
          </w:rPr>
          <w:fldChar w:fldCharType="end"/>
        </w:r>
      </w:hyperlink>
    </w:p>
    <w:p w:rsidR="00DD0B4D" w:rsidRDefault="00BB4DAC">
      <w:pPr>
        <w:pStyle w:val="20"/>
        <w:tabs>
          <w:tab w:val="right" w:leader="dot" w:pos="8296"/>
        </w:tabs>
        <w:rPr>
          <w:noProof/>
        </w:rPr>
      </w:pPr>
      <w:hyperlink w:anchor="_Toc168800319" w:history="1">
        <w:r w:rsidR="00DD0B4D" w:rsidRPr="0082706F">
          <w:rPr>
            <w:rStyle w:val="a5"/>
            <w:noProof/>
          </w:rPr>
          <w:t>3.2</w:t>
        </w:r>
        <w:r w:rsidR="00DD0B4D" w:rsidRPr="0082706F">
          <w:rPr>
            <w:rStyle w:val="a5"/>
            <w:rFonts w:hint="eastAsia"/>
            <w:noProof/>
          </w:rPr>
          <w:t>游戏设计分析</w:t>
        </w:r>
        <w:r w:rsidR="00DD0B4D">
          <w:rPr>
            <w:noProof/>
            <w:webHidden/>
          </w:rPr>
          <w:tab/>
        </w:r>
        <w:r>
          <w:rPr>
            <w:noProof/>
            <w:webHidden/>
          </w:rPr>
          <w:fldChar w:fldCharType="begin"/>
        </w:r>
        <w:r w:rsidR="00DD0B4D">
          <w:rPr>
            <w:noProof/>
            <w:webHidden/>
          </w:rPr>
          <w:instrText xml:space="preserve"> PAGEREF _Toc168800319 \h </w:instrText>
        </w:r>
        <w:r>
          <w:rPr>
            <w:noProof/>
            <w:webHidden/>
          </w:rPr>
        </w:r>
        <w:r>
          <w:rPr>
            <w:noProof/>
            <w:webHidden/>
          </w:rPr>
          <w:fldChar w:fldCharType="separate"/>
        </w:r>
        <w:r w:rsidR="00DD0B4D">
          <w:rPr>
            <w:noProof/>
            <w:webHidden/>
          </w:rPr>
          <w:t>9</w:t>
        </w:r>
        <w:r>
          <w:rPr>
            <w:noProof/>
            <w:webHidden/>
          </w:rPr>
          <w:fldChar w:fldCharType="end"/>
        </w:r>
      </w:hyperlink>
    </w:p>
    <w:p w:rsidR="00DD0B4D" w:rsidRDefault="00BB4DAC">
      <w:pPr>
        <w:pStyle w:val="30"/>
        <w:tabs>
          <w:tab w:val="right" w:leader="dot" w:pos="8296"/>
        </w:tabs>
        <w:rPr>
          <w:noProof/>
        </w:rPr>
      </w:pPr>
      <w:hyperlink w:anchor="_Toc168800320" w:history="1">
        <w:r w:rsidR="00DD0B4D" w:rsidRPr="0082706F">
          <w:rPr>
            <w:rStyle w:val="a5"/>
            <w:noProof/>
          </w:rPr>
          <w:t>3.2.1</w:t>
        </w:r>
        <w:r w:rsidR="00DD0B4D" w:rsidRPr="0082706F">
          <w:rPr>
            <w:rStyle w:val="a5"/>
            <w:rFonts w:hint="eastAsia"/>
            <w:noProof/>
          </w:rPr>
          <w:t>小球类型数据</w:t>
        </w:r>
        <w:r w:rsidR="00DD0B4D">
          <w:rPr>
            <w:noProof/>
            <w:webHidden/>
          </w:rPr>
          <w:tab/>
        </w:r>
        <w:r>
          <w:rPr>
            <w:noProof/>
            <w:webHidden/>
          </w:rPr>
          <w:fldChar w:fldCharType="begin"/>
        </w:r>
        <w:r w:rsidR="00DD0B4D">
          <w:rPr>
            <w:noProof/>
            <w:webHidden/>
          </w:rPr>
          <w:instrText xml:space="preserve"> PAGEREF _Toc168800320 \h </w:instrText>
        </w:r>
        <w:r>
          <w:rPr>
            <w:noProof/>
            <w:webHidden/>
          </w:rPr>
        </w:r>
        <w:r>
          <w:rPr>
            <w:noProof/>
            <w:webHidden/>
          </w:rPr>
          <w:fldChar w:fldCharType="separate"/>
        </w:r>
        <w:r w:rsidR="00DD0B4D">
          <w:rPr>
            <w:noProof/>
            <w:webHidden/>
          </w:rPr>
          <w:t>9</w:t>
        </w:r>
        <w:r>
          <w:rPr>
            <w:noProof/>
            <w:webHidden/>
          </w:rPr>
          <w:fldChar w:fldCharType="end"/>
        </w:r>
      </w:hyperlink>
    </w:p>
    <w:p w:rsidR="00DD0B4D" w:rsidRDefault="00BB4DAC">
      <w:pPr>
        <w:pStyle w:val="30"/>
        <w:tabs>
          <w:tab w:val="right" w:leader="dot" w:pos="8296"/>
        </w:tabs>
        <w:rPr>
          <w:noProof/>
        </w:rPr>
      </w:pPr>
      <w:hyperlink w:anchor="_Toc168800321" w:history="1">
        <w:r w:rsidR="00DD0B4D" w:rsidRPr="0082706F">
          <w:rPr>
            <w:rStyle w:val="a5"/>
            <w:noProof/>
          </w:rPr>
          <w:t>3.2.2</w:t>
        </w:r>
        <w:r w:rsidR="00DD0B4D" w:rsidRPr="0082706F">
          <w:rPr>
            <w:rStyle w:val="a5"/>
            <w:rFonts w:hint="eastAsia"/>
            <w:noProof/>
          </w:rPr>
          <w:t>程序运算逻辑</w:t>
        </w:r>
        <w:r w:rsidR="00DD0B4D">
          <w:rPr>
            <w:noProof/>
            <w:webHidden/>
          </w:rPr>
          <w:tab/>
        </w:r>
        <w:r>
          <w:rPr>
            <w:noProof/>
            <w:webHidden/>
          </w:rPr>
          <w:fldChar w:fldCharType="begin"/>
        </w:r>
        <w:r w:rsidR="00DD0B4D">
          <w:rPr>
            <w:noProof/>
            <w:webHidden/>
          </w:rPr>
          <w:instrText xml:space="preserve"> PAGEREF _Toc168800321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BB4DAC">
      <w:pPr>
        <w:pStyle w:val="30"/>
        <w:tabs>
          <w:tab w:val="right" w:leader="dot" w:pos="8296"/>
        </w:tabs>
        <w:rPr>
          <w:noProof/>
        </w:rPr>
      </w:pPr>
      <w:hyperlink w:anchor="_Toc168800322" w:history="1">
        <w:r w:rsidR="00DD0B4D" w:rsidRPr="0082706F">
          <w:rPr>
            <w:rStyle w:val="a5"/>
            <w:noProof/>
          </w:rPr>
          <w:t>3.2.3</w:t>
        </w:r>
        <w:r w:rsidR="00DD0B4D" w:rsidRPr="0082706F">
          <w:rPr>
            <w:rStyle w:val="a5"/>
            <w:rFonts w:hint="eastAsia"/>
            <w:noProof/>
          </w:rPr>
          <w:t>绘图</w:t>
        </w:r>
        <w:r w:rsidR="00DD0B4D">
          <w:rPr>
            <w:noProof/>
            <w:webHidden/>
          </w:rPr>
          <w:tab/>
        </w:r>
        <w:r>
          <w:rPr>
            <w:noProof/>
            <w:webHidden/>
          </w:rPr>
          <w:fldChar w:fldCharType="begin"/>
        </w:r>
        <w:r w:rsidR="00DD0B4D">
          <w:rPr>
            <w:noProof/>
            <w:webHidden/>
          </w:rPr>
          <w:instrText xml:space="preserve"> PAGEREF _Toc168800322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BB4DAC">
      <w:pPr>
        <w:pStyle w:val="10"/>
        <w:rPr>
          <w:noProof/>
        </w:rPr>
      </w:pPr>
      <w:hyperlink w:anchor="_Toc168800323" w:history="1">
        <w:r w:rsidR="00DD0B4D" w:rsidRPr="0082706F">
          <w:rPr>
            <w:rStyle w:val="a5"/>
            <w:rFonts w:hint="eastAsia"/>
            <w:noProof/>
          </w:rPr>
          <w:t>第四章</w:t>
        </w:r>
        <w:r w:rsidR="00DD0B4D" w:rsidRPr="0082706F">
          <w:rPr>
            <w:rStyle w:val="a5"/>
            <w:noProof/>
          </w:rPr>
          <w:t xml:space="preserve">   </w:t>
        </w:r>
        <w:r w:rsidR="00DD0B4D" w:rsidRPr="0082706F">
          <w:rPr>
            <w:rStyle w:val="a5"/>
            <w:rFonts w:hint="eastAsia"/>
            <w:noProof/>
          </w:rPr>
          <w:t>概要设计</w:t>
        </w:r>
        <w:r w:rsidR="00DD0B4D">
          <w:rPr>
            <w:noProof/>
            <w:webHidden/>
          </w:rPr>
          <w:tab/>
        </w:r>
        <w:r>
          <w:rPr>
            <w:noProof/>
            <w:webHidden/>
          </w:rPr>
          <w:fldChar w:fldCharType="begin"/>
        </w:r>
        <w:r w:rsidR="00DD0B4D">
          <w:rPr>
            <w:noProof/>
            <w:webHidden/>
          </w:rPr>
          <w:instrText xml:space="preserve"> PAGEREF _Toc168800323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BB4DAC">
      <w:pPr>
        <w:pStyle w:val="20"/>
        <w:tabs>
          <w:tab w:val="right" w:leader="dot" w:pos="8296"/>
        </w:tabs>
        <w:rPr>
          <w:noProof/>
        </w:rPr>
      </w:pPr>
      <w:hyperlink w:anchor="_Toc168800324" w:history="1">
        <w:r w:rsidR="00DD0B4D" w:rsidRPr="0082706F">
          <w:rPr>
            <w:rStyle w:val="a5"/>
            <w:noProof/>
          </w:rPr>
          <w:t>4.1</w:t>
        </w:r>
        <w:r w:rsidR="00DD0B4D" w:rsidRPr="0082706F">
          <w:rPr>
            <w:rStyle w:val="a5"/>
            <w:rFonts w:hint="eastAsia"/>
            <w:noProof/>
          </w:rPr>
          <w:t>系统的简单设计</w:t>
        </w:r>
        <w:r w:rsidR="00DD0B4D">
          <w:rPr>
            <w:noProof/>
            <w:webHidden/>
          </w:rPr>
          <w:tab/>
        </w:r>
        <w:r>
          <w:rPr>
            <w:noProof/>
            <w:webHidden/>
          </w:rPr>
          <w:fldChar w:fldCharType="begin"/>
        </w:r>
        <w:r w:rsidR="00DD0B4D">
          <w:rPr>
            <w:noProof/>
            <w:webHidden/>
          </w:rPr>
          <w:instrText xml:space="preserve"> PAGEREF _Toc168800324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BB4DAC">
      <w:pPr>
        <w:pStyle w:val="20"/>
        <w:tabs>
          <w:tab w:val="right" w:leader="dot" w:pos="8296"/>
        </w:tabs>
        <w:rPr>
          <w:noProof/>
        </w:rPr>
      </w:pPr>
      <w:hyperlink w:anchor="_Toc168800325" w:history="1">
        <w:r w:rsidR="00DD0B4D" w:rsidRPr="0082706F">
          <w:rPr>
            <w:rStyle w:val="a5"/>
            <w:noProof/>
          </w:rPr>
          <w:t>4.2</w:t>
        </w:r>
        <w:r w:rsidR="00DD0B4D" w:rsidRPr="0082706F">
          <w:rPr>
            <w:rStyle w:val="a5"/>
            <w:rFonts w:hint="eastAsia"/>
            <w:noProof/>
          </w:rPr>
          <w:t>系统的效果说明</w:t>
        </w:r>
        <w:r w:rsidR="00DD0B4D">
          <w:rPr>
            <w:noProof/>
            <w:webHidden/>
          </w:rPr>
          <w:tab/>
        </w:r>
        <w:r>
          <w:rPr>
            <w:noProof/>
            <w:webHidden/>
          </w:rPr>
          <w:fldChar w:fldCharType="begin"/>
        </w:r>
        <w:r w:rsidR="00DD0B4D">
          <w:rPr>
            <w:noProof/>
            <w:webHidden/>
          </w:rPr>
          <w:instrText xml:space="preserve"> PAGEREF _Toc168800325 \h </w:instrText>
        </w:r>
        <w:r>
          <w:rPr>
            <w:noProof/>
            <w:webHidden/>
          </w:rPr>
        </w:r>
        <w:r>
          <w:rPr>
            <w:noProof/>
            <w:webHidden/>
          </w:rPr>
          <w:fldChar w:fldCharType="separate"/>
        </w:r>
        <w:r w:rsidR="00DD0B4D">
          <w:rPr>
            <w:noProof/>
            <w:webHidden/>
          </w:rPr>
          <w:t>10</w:t>
        </w:r>
        <w:r>
          <w:rPr>
            <w:noProof/>
            <w:webHidden/>
          </w:rPr>
          <w:fldChar w:fldCharType="end"/>
        </w:r>
      </w:hyperlink>
    </w:p>
    <w:p w:rsidR="00DD0B4D" w:rsidRDefault="00BB4DAC">
      <w:pPr>
        <w:pStyle w:val="20"/>
        <w:tabs>
          <w:tab w:val="right" w:leader="dot" w:pos="8296"/>
        </w:tabs>
        <w:rPr>
          <w:noProof/>
        </w:rPr>
      </w:pPr>
      <w:hyperlink w:anchor="_Toc168800326" w:history="1">
        <w:r w:rsidR="00DD0B4D" w:rsidRPr="0082706F">
          <w:rPr>
            <w:rStyle w:val="a5"/>
            <w:noProof/>
          </w:rPr>
          <w:t>4.3</w:t>
        </w:r>
        <w:r w:rsidR="00DD0B4D" w:rsidRPr="0082706F">
          <w:rPr>
            <w:rStyle w:val="a5"/>
            <w:rFonts w:hint="eastAsia"/>
            <w:noProof/>
          </w:rPr>
          <w:t>系统的功能设计</w:t>
        </w:r>
        <w:r w:rsidR="00DD0B4D">
          <w:rPr>
            <w:noProof/>
            <w:webHidden/>
          </w:rPr>
          <w:tab/>
        </w:r>
        <w:r>
          <w:rPr>
            <w:noProof/>
            <w:webHidden/>
          </w:rPr>
          <w:fldChar w:fldCharType="begin"/>
        </w:r>
        <w:r w:rsidR="00DD0B4D">
          <w:rPr>
            <w:noProof/>
            <w:webHidden/>
          </w:rPr>
          <w:instrText xml:space="preserve"> PAGEREF _Toc168800326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BB4DAC">
      <w:pPr>
        <w:pStyle w:val="30"/>
        <w:tabs>
          <w:tab w:val="right" w:leader="dot" w:pos="8296"/>
        </w:tabs>
        <w:rPr>
          <w:noProof/>
        </w:rPr>
      </w:pPr>
      <w:hyperlink w:anchor="_Toc168800327" w:history="1">
        <w:r w:rsidR="00DD0B4D" w:rsidRPr="0082706F">
          <w:rPr>
            <w:rStyle w:val="a5"/>
            <w:noProof/>
          </w:rPr>
          <w:t>4.3.1</w:t>
        </w:r>
        <w:r w:rsidR="00DD0B4D" w:rsidRPr="0082706F">
          <w:rPr>
            <w:rStyle w:val="a5"/>
            <w:rFonts w:hint="eastAsia"/>
            <w:noProof/>
          </w:rPr>
          <w:t>欢迎页面：</w:t>
        </w:r>
        <w:r w:rsidR="00DD0B4D">
          <w:rPr>
            <w:noProof/>
            <w:webHidden/>
          </w:rPr>
          <w:tab/>
        </w:r>
        <w:r>
          <w:rPr>
            <w:noProof/>
            <w:webHidden/>
          </w:rPr>
          <w:fldChar w:fldCharType="begin"/>
        </w:r>
        <w:r w:rsidR="00DD0B4D">
          <w:rPr>
            <w:noProof/>
            <w:webHidden/>
          </w:rPr>
          <w:instrText xml:space="preserve"> PAGEREF _Toc168800327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BB4DAC">
      <w:pPr>
        <w:pStyle w:val="30"/>
        <w:tabs>
          <w:tab w:val="right" w:leader="dot" w:pos="8296"/>
        </w:tabs>
        <w:rPr>
          <w:noProof/>
        </w:rPr>
      </w:pPr>
      <w:hyperlink w:anchor="_Toc168800328" w:history="1">
        <w:r w:rsidR="00DD0B4D" w:rsidRPr="0082706F">
          <w:rPr>
            <w:rStyle w:val="a5"/>
            <w:noProof/>
          </w:rPr>
          <w:t>4.3.2</w:t>
        </w:r>
        <w:r w:rsidR="00DD0B4D" w:rsidRPr="0082706F">
          <w:rPr>
            <w:rStyle w:val="a5"/>
            <w:rFonts w:hint="eastAsia"/>
            <w:noProof/>
          </w:rPr>
          <w:t>游戏主页面：</w:t>
        </w:r>
        <w:r w:rsidR="00DD0B4D">
          <w:rPr>
            <w:noProof/>
            <w:webHidden/>
          </w:rPr>
          <w:tab/>
        </w:r>
        <w:r>
          <w:rPr>
            <w:noProof/>
            <w:webHidden/>
          </w:rPr>
          <w:fldChar w:fldCharType="begin"/>
        </w:r>
        <w:r w:rsidR="00DD0B4D">
          <w:rPr>
            <w:noProof/>
            <w:webHidden/>
          </w:rPr>
          <w:instrText xml:space="preserve"> PAGEREF _Toc168800328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BB4DAC">
      <w:pPr>
        <w:pStyle w:val="30"/>
        <w:tabs>
          <w:tab w:val="right" w:leader="dot" w:pos="8296"/>
        </w:tabs>
        <w:rPr>
          <w:noProof/>
        </w:rPr>
      </w:pPr>
      <w:hyperlink w:anchor="_Toc168800329" w:history="1">
        <w:r w:rsidR="00DD0B4D" w:rsidRPr="0082706F">
          <w:rPr>
            <w:rStyle w:val="a5"/>
            <w:noProof/>
          </w:rPr>
          <w:t>4.3.3</w:t>
        </w:r>
        <w:r w:rsidR="00DD0B4D" w:rsidRPr="0082706F">
          <w:rPr>
            <w:rStyle w:val="a5"/>
            <w:rFonts w:hint="eastAsia"/>
            <w:noProof/>
          </w:rPr>
          <w:t>游戏结束页面：</w:t>
        </w:r>
        <w:r w:rsidR="00DD0B4D">
          <w:rPr>
            <w:noProof/>
            <w:webHidden/>
          </w:rPr>
          <w:tab/>
        </w:r>
        <w:r>
          <w:rPr>
            <w:noProof/>
            <w:webHidden/>
          </w:rPr>
          <w:fldChar w:fldCharType="begin"/>
        </w:r>
        <w:r w:rsidR="00DD0B4D">
          <w:rPr>
            <w:noProof/>
            <w:webHidden/>
          </w:rPr>
          <w:instrText xml:space="preserve"> PAGEREF _Toc168800329 \h </w:instrText>
        </w:r>
        <w:r>
          <w:rPr>
            <w:noProof/>
            <w:webHidden/>
          </w:rPr>
        </w:r>
        <w:r>
          <w:rPr>
            <w:noProof/>
            <w:webHidden/>
          </w:rPr>
          <w:fldChar w:fldCharType="separate"/>
        </w:r>
        <w:r w:rsidR="00DD0B4D">
          <w:rPr>
            <w:noProof/>
            <w:webHidden/>
          </w:rPr>
          <w:t>12</w:t>
        </w:r>
        <w:r>
          <w:rPr>
            <w:noProof/>
            <w:webHidden/>
          </w:rPr>
          <w:fldChar w:fldCharType="end"/>
        </w:r>
      </w:hyperlink>
    </w:p>
    <w:p w:rsidR="00DD0B4D" w:rsidRDefault="00BB4DAC">
      <w:pPr>
        <w:pStyle w:val="10"/>
        <w:rPr>
          <w:noProof/>
        </w:rPr>
      </w:pPr>
      <w:hyperlink w:anchor="_Toc168800330" w:history="1">
        <w:r w:rsidR="00DD0B4D" w:rsidRPr="0082706F">
          <w:rPr>
            <w:rStyle w:val="a5"/>
            <w:rFonts w:hint="eastAsia"/>
            <w:noProof/>
          </w:rPr>
          <w:t>第五章</w:t>
        </w:r>
        <w:r w:rsidR="00DD0B4D" w:rsidRPr="0082706F">
          <w:rPr>
            <w:rStyle w:val="a5"/>
            <w:noProof/>
          </w:rPr>
          <w:t xml:space="preserve">   </w:t>
        </w:r>
        <w:r w:rsidR="00DD0B4D" w:rsidRPr="0082706F">
          <w:rPr>
            <w:rStyle w:val="a5"/>
            <w:rFonts w:hint="eastAsia"/>
            <w:noProof/>
          </w:rPr>
          <w:t>系统详细设计</w:t>
        </w:r>
        <w:r w:rsidR="00DD0B4D">
          <w:rPr>
            <w:noProof/>
            <w:webHidden/>
          </w:rPr>
          <w:tab/>
        </w:r>
        <w:r>
          <w:rPr>
            <w:noProof/>
            <w:webHidden/>
          </w:rPr>
          <w:fldChar w:fldCharType="begin"/>
        </w:r>
        <w:r w:rsidR="00DD0B4D">
          <w:rPr>
            <w:noProof/>
            <w:webHidden/>
          </w:rPr>
          <w:instrText xml:space="preserve"> PAGEREF _Toc168800330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BB4DAC">
      <w:pPr>
        <w:pStyle w:val="20"/>
        <w:tabs>
          <w:tab w:val="right" w:leader="dot" w:pos="8296"/>
        </w:tabs>
        <w:rPr>
          <w:noProof/>
        </w:rPr>
      </w:pPr>
      <w:hyperlink w:anchor="_Toc168800331" w:history="1">
        <w:r w:rsidR="00DD0B4D" w:rsidRPr="0082706F">
          <w:rPr>
            <w:rStyle w:val="a5"/>
            <w:noProof/>
          </w:rPr>
          <w:t>5.1</w:t>
        </w:r>
        <w:r w:rsidR="00DD0B4D" w:rsidRPr="0082706F">
          <w:rPr>
            <w:rStyle w:val="a5"/>
            <w:rFonts w:hint="eastAsia"/>
            <w:noProof/>
          </w:rPr>
          <w:t>设计游戏框架</w:t>
        </w:r>
        <w:r w:rsidR="00DD0B4D">
          <w:rPr>
            <w:noProof/>
            <w:webHidden/>
          </w:rPr>
          <w:tab/>
        </w:r>
        <w:r>
          <w:rPr>
            <w:noProof/>
            <w:webHidden/>
          </w:rPr>
          <w:fldChar w:fldCharType="begin"/>
        </w:r>
        <w:r w:rsidR="00DD0B4D">
          <w:rPr>
            <w:noProof/>
            <w:webHidden/>
          </w:rPr>
          <w:instrText xml:space="preserve"> PAGEREF _Toc168800331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BB4DAC">
      <w:pPr>
        <w:pStyle w:val="30"/>
        <w:tabs>
          <w:tab w:val="right" w:leader="dot" w:pos="8296"/>
        </w:tabs>
        <w:rPr>
          <w:noProof/>
        </w:rPr>
      </w:pPr>
      <w:hyperlink w:anchor="_Toc168800332" w:history="1">
        <w:r w:rsidR="00DD0B4D" w:rsidRPr="0082706F">
          <w:rPr>
            <w:rStyle w:val="a5"/>
            <w:noProof/>
          </w:rPr>
          <w:t>5.1.1</w:t>
        </w:r>
        <w:r w:rsidR="00DD0B4D" w:rsidRPr="0082706F">
          <w:rPr>
            <w:rStyle w:val="a5"/>
            <w:rFonts w:hint="eastAsia"/>
            <w:noProof/>
          </w:rPr>
          <w:t>编写游戏框架</w:t>
        </w:r>
        <w:r w:rsidR="00DD0B4D">
          <w:rPr>
            <w:noProof/>
            <w:webHidden/>
          </w:rPr>
          <w:tab/>
        </w:r>
        <w:r>
          <w:rPr>
            <w:noProof/>
            <w:webHidden/>
          </w:rPr>
          <w:fldChar w:fldCharType="begin"/>
        </w:r>
        <w:r w:rsidR="00DD0B4D">
          <w:rPr>
            <w:noProof/>
            <w:webHidden/>
          </w:rPr>
          <w:instrText xml:space="preserve"> PAGEREF _Toc168800332 \h </w:instrText>
        </w:r>
        <w:r>
          <w:rPr>
            <w:noProof/>
            <w:webHidden/>
          </w:rPr>
        </w:r>
        <w:r>
          <w:rPr>
            <w:noProof/>
            <w:webHidden/>
          </w:rPr>
          <w:fldChar w:fldCharType="separate"/>
        </w:r>
        <w:r w:rsidR="00DD0B4D">
          <w:rPr>
            <w:noProof/>
            <w:webHidden/>
          </w:rPr>
          <w:t>13</w:t>
        </w:r>
        <w:r>
          <w:rPr>
            <w:noProof/>
            <w:webHidden/>
          </w:rPr>
          <w:fldChar w:fldCharType="end"/>
        </w:r>
      </w:hyperlink>
    </w:p>
    <w:p w:rsidR="00DD0B4D" w:rsidRDefault="00BB4DAC">
      <w:pPr>
        <w:pStyle w:val="30"/>
        <w:tabs>
          <w:tab w:val="right" w:leader="dot" w:pos="8296"/>
        </w:tabs>
        <w:rPr>
          <w:noProof/>
        </w:rPr>
      </w:pPr>
      <w:hyperlink w:anchor="_Toc168800333" w:history="1">
        <w:r w:rsidR="00DD0B4D" w:rsidRPr="0082706F">
          <w:rPr>
            <w:rStyle w:val="a5"/>
            <w:noProof/>
          </w:rPr>
          <w:t>5.1.2</w:t>
        </w:r>
        <w:r w:rsidR="00DD0B4D" w:rsidRPr="0082706F">
          <w:rPr>
            <w:rStyle w:val="a5"/>
            <w:rFonts w:hint="eastAsia"/>
            <w:noProof/>
          </w:rPr>
          <w:t>为游戏编写菜单项</w:t>
        </w:r>
        <w:r w:rsidR="00DD0B4D">
          <w:rPr>
            <w:noProof/>
            <w:webHidden/>
          </w:rPr>
          <w:tab/>
        </w:r>
        <w:r>
          <w:rPr>
            <w:noProof/>
            <w:webHidden/>
          </w:rPr>
          <w:fldChar w:fldCharType="begin"/>
        </w:r>
        <w:r w:rsidR="00DD0B4D">
          <w:rPr>
            <w:noProof/>
            <w:webHidden/>
          </w:rPr>
          <w:instrText xml:space="preserve"> PAGEREF _Toc168800333 \h </w:instrText>
        </w:r>
        <w:r>
          <w:rPr>
            <w:noProof/>
            <w:webHidden/>
          </w:rPr>
        </w:r>
        <w:r>
          <w:rPr>
            <w:noProof/>
            <w:webHidden/>
          </w:rPr>
          <w:fldChar w:fldCharType="separate"/>
        </w:r>
        <w:r w:rsidR="00DD0B4D">
          <w:rPr>
            <w:noProof/>
            <w:webHidden/>
          </w:rPr>
          <w:t>14</w:t>
        </w:r>
        <w:r>
          <w:rPr>
            <w:noProof/>
            <w:webHidden/>
          </w:rPr>
          <w:fldChar w:fldCharType="end"/>
        </w:r>
      </w:hyperlink>
    </w:p>
    <w:p w:rsidR="00DD0B4D" w:rsidRDefault="00BB4DAC">
      <w:pPr>
        <w:pStyle w:val="30"/>
        <w:tabs>
          <w:tab w:val="right" w:leader="dot" w:pos="8296"/>
        </w:tabs>
        <w:rPr>
          <w:noProof/>
        </w:rPr>
      </w:pPr>
      <w:hyperlink w:anchor="_Toc168800334" w:history="1">
        <w:r w:rsidR="00DD0B4D" w:rsidRPr="0082706F">
          <w:rPr>
            <w:rStyle w:val="a5"/>
            <w:noProof/>
          </w:rPr>
          <w:t>5.1.3</w:t>
        </w:r>
        <w:r w:rsidR="00DD0B4D" w:rsidRPr="0082706F">
          <w:rPr>
            <w:rStyle w:val="a5"/>
            <w:rFonts w:hint="eastAsia"/>
            <w:noProof/>
          </w:rPr>
          <w:t>为菜单增加事件处理</w:t>
        </w:r>
        <w:r w:rsidR="00DD0B4D">
          <w:rPr>
            <w:noProof/>
            <w:webHidden/>
          </w:rPr>
          <w:tab/>
        </w:r>
        <w:r>
          <w:rPr>
            <w:noProof/>
            <w:webHidden/>
          </w:rPr>
          <w:fldChar w:fldCharType="begin"/>
        </w:r>
        <w:r w:rsidR="00DD0B4D">
          <w:rPr>
            <w:noProof/>
            <w:webHidden/>
          </w:rPr>
          <w:instrText xml:space="preserve"> PAGEREF _Toc168800334 \h </w:instrText>
        </w:r>
        <w:r>
          <w:rPr>
            <w:noProof/>
            <w:webHidden/>
          </w:rPr>
        </w:r>
        <w:r>
          <w:rPr>
            <w:noProof/>
            <w:webHidden/>
          </w:rPr>
          <w:fldChar w:fldCharType="separate"/>
        </w:r>
        <w:r w:rsidR="00DD0B4D">
          <w:rPr>
            <w:noProof/>
            <w:webHidden/>
          </w:rPr>
          <w:t>15</w:t>
        </w:r>
        <w:r>
          <w:rPr>
            <w:noProof/>
            <w:webHidden/>
          </w:rPr>
          <w:fldChar w:fldCharType="end"/>
        </w:r>
      </w:hyperlink>
    </w:p>
    <w:p w:rsidR="00DD0B4D" w:rsidRDefault="00BB4DAC">
      <w:pPr>
        <w:pStyle w:val="20"/>
        <w:tabs>
          <w:tab w:val="right" w:leader="dot" w:pos="8296"/>
        </w:tabs>
        <w:rPr>
          <w:noProof/>
        </w:rPr>
      </w:pPr>
      <w:hyperlink w:anchor="_Toc168800335" w:history="1">
        <w:r w:rsidR="00DD0B4D" w:rsidRPr="0082706F">
          <w:rPr>
            <w:rStyle w:val="a5"/>
            <w:noProof/>
          </w:rPr>
          <w:t>5.2</w:t>
        </w:r>
        <w:r w:rsidR="00DD0B4D" w:rsidRPr="0082706F">
          <w:rPr>
            <w:rStyle w:val="a5"/>
            <w:rFonts w:hint="eastAsia"/>
            <w:noProof/>
          </w:rPr>
          <w:t>开始设计游戏界面</w:t>
        </w:r>
        <w:r w:rsidR="00DD0B4D">
          <w:rPr>
            <w:noProof/>
            <w:webHidden/>
          </w:rPr>
          <w:tab/>
        </w:r>
        <w:r>
          <w:rPr>
            <w:noProof/>
            <w:webHidden/>
          </w:rPr>
          <w:fldChar w:fldCharType="begin"/>
        </w:r>
        <w:r w:rsidR="00DD0B4D">
          <w:rPr>
            <w:noProof/>
            <w:webHidden/>
          </w:rPr>
          <w:instrText xml:space="preserve"> PAGEREF _Toc168800335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BB4DAC">
      <w:pPr>
        <w:pStyle w:val="20"/>
        <w:tabs>
          <w:tab w:val="right" w:leader="dot" w:pos="8296"/>
        </w:tabs>
        <w:rPr>
          <w:noProof/>
        </w:rPr>
      </w:pPr>
      <w:hyperlink w:anchor="_Toc168800336" w:history="1">
        <w:r w:rsidR="00DD0B4D" w:rsidRPr="0082706F">
          <w:rPr>
            <w:rStyle w:val="a5"/>
            <w:noProof/>
          </w:rPr>
          <w:t>5.3</w:t>
        </w:r>
        <w:r w:rsidR="00DD0B4D" w:rsidRPr="0082706F">
          <w:rPr>
            <w:rStyle w:val="a5"/>
            <w:rFonts w:hint="eastAsia"/>
            <w:noProof/>
          </w:rPr>
          <w:t>游戏内容的设计</w:t>
        </w:r>
        <w:r w:rsidR="00DD0B4D">
          <w:rPr>
            <w:noProof/>
            <w:webHidden/>
          </w:rPr>
          <w:tab/>
        </w:r>
        <w:r>
          <w:rPr>
            <w:noProof/>
            <w:webHidden/>
          </w:rPr>
          <w:fldChar w:fldCharType="begin"/>
        </w:r>
        <w:r w:rsidR="00DD0B4D">
          <w:rPr>
            <w:noProof/>
            <w:webHidden/>
          </w:rPr>
          <w:instrText xml:space="preserve"> PAGEREF _Toc168800336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BB4DAC">
      <w:pPr>
        <w:pStyle w:val="30"/>
        <w:tabs>
          <w:tab w:val="right" w:leader="dot" w:pos="8296"/>
        </w:tabs>
        <w:rPr>
          <w:noProof/>
        </w:rPr>
      </w:pPr>
      <w:hyperlink w:anchor="_Toc168800337" w:history="1">
        <w:r w:rsidR="00DD0B4D" w:rsidRPr="0082706F">
          <w:rPr>
            <w:rStyle w:val="a5"/>
            <w:noProof/>
          </w:rPr>
          <w:t>5.3.1</w:t>
        </w:r>
        <w:r w:rsidR="00DD0B4D" w:rsidRPr="0082706F">
          <w:rPr>
            <w:rStyle w:val="a5"/>
            <w:rFonts w:hint="eastAsia"/>
            <w:noProof/>
          </w:rPr>
          <w:t>描述方块</w:t>
        </w:r>
        <w:r w:rsidR="00DD0B4D">
          <w:rPr>
            <w:noProof/>
            <w:webHidden/>
          </w:rPr>
          <w:tab/>
        </w:r>
        <w:r>
          <w:rPr>
            <w:noProof/>
            <w:webHidden/>
          </w:rPr>
          <w:fldChar w:fldCharType="begin"/>
        </w:r>
        <w:r w:rsidR="00DD0B4D">
          <w:rPr>
            <w:noProof/>
            <w:webHidden/>
          </w:rPr>
          <w:instrText xml:space="preserve"> PAGEREF _Toc168800337 \h </w:instrText>
        </w:r>
        <w:r>
          <w:rPr>
            <w:noProof/>
            <w:webHidden/>
          </w:rPr>
        </w:r>
        <w:r>
          <w:rPr>
            <w:noProof/>
            <w:webHidden/>
          </w:rPr>
          <w:fldChar w:fldCharType="separate"/>
        </w:r>
        <w:r w:rsidR="00DD0B4D">
          <w:rPr>
            <w:noProof/>
            <w:webHidden/>
          </w:rPr>
          <w:t>16</w:t>
        </w:r>
        <w:r>
          <w:rPr>
            <w:noProof/>
            <w:webHidden/>
          </w:rPr>
          <w:fldChar w:fldCharType="end"/>
        </w:r>
      </w:hyperlink>
    </w:p>
    <w:p w:rsidR="00DD0B4D" w:rsidRDefault="00BB4DAC">
      <w:pPr>
        <w:pStyle w:val="30"/>
        <w:tabs>
          <w:tab w:val="right" w:leader="dot" w:pos="8296"/>
        </w:tabs>
        <w:rPr>
          <w:noProof/>
        </w:rPr>
      </w:pPr>
      <w:hyperlink w:anchor="_Toc168800338" w:history="1">
        <w:r w:rsidR="00DD0B4D" w:rsidRPr="0082706F">
          <w:rPr>
            <w:rStyle w:val="a5"/>
            <w:noProof/>
          </w:rPr>
          <w:t>5.3.2</w:t>
        </w:r>
        <w:r w:rsidR="00DD0B4D" w:rsidRPr="0082706F">
          <w:rPr>
            <w:rStyle w:val="a5"/>
            <w:rFonts w:hint="eastAsia"/>
            <w:noProof/>
          </w:rPr>
          <w:t>描述地图</w:t>
        </w:r>
        <w:r w:rsidR="00DD0B4D">
          <w:rPr>
            <w:noProof/>
            <w:webHidden/>
          </w:rPr>
          <w:tab/>
        </w:r>
        <w:r>
          <w:rPr>
            <w:noProof/>
            <w:webHidden/>
          </w:rPr>
          <w:fldChar w:fldCharType="begin"/>
        </w:r>
        <w:r w:rsidR="00DD0B4D">
          <w:rPr>
            <w:noProof/>
            <w:webHidden/>
          </w:rPr>
          <w:instrText xml:space="preserve"> PAGEREF _Toc168800338 \h </w:instrText>
        </w:r>
        <w:r>
          <w:rPr>
            <w:noProof/>
            <w:webHidden/>
          </w:rPr>
        </w:r>
        <w:r>
          <w:rPr>
            <w:noProof/>
            <w:webHidden/>
          </w:rPr>
          <w:fldChar w:fldCharType="separate"/>
        </w:r>
        <w:r w:rsidR="00DD0B4D">
          <w:rPr>
            <w:noProof/>
            <w:webHidden/>
          </w:rPr>
          <w:t>18</w:t>
        </w:r>
        <w:r>
          <w:rPr>
            <w:noProof/>
            <w:webHidden/>
          </w:rPr>
          <w:fldChar w:fldCharType="end"/>
        </w:r>
      </w:hyperlink>
    </w:p>
    <w:p w:rsidR="00DD0B4D" w:rsidRDefault="00BB4DAC">
      <w:pPr>
        <w:pStyle w:val="30"/>
        <w:tabs>
          <w:tab w:val="right" w:leader="dot" w:pos="8296"/>
        </w:tabs>
        <w:rPr>
          <w:noProof/>
        </w:rPr>
      </w:pPr>
      <w:hyperlink w:anchor="_Toc168800339" w:history="1">
        <w:r w:rsidR="00DD0B4D" w:rsidRPr="0082706F">
          <w:rPr>
            <w:rStyle w:val="a5"/>
            <w:noProof/>
          </w:rPr>
          <w:t>5.3.3</w:t>
        </w:r>
        <w:r w:rsidR="00DD0B4D" w:rsidRPr="0082706F">
          <w:rPr>
            <w:rStyle w:val="a5"/>
            <w:rFonts w:hint="eastAsia"/>
            <w:noProof/>
          </w:rPr>
          <w:t>小球连接及销毁</w:t>
        </w:r>
        <w:r w:rsidR="00DD0B4D">
          <w:rPr>
            <w:noProof/>
            <w:webHidden/>
          </w:rPr>
          <w:tab/>
        </w:r>
        <w:r>
          <w:rPr>
            <w:noProof/>
            <w:webHidden/>
          </w:rPr>
          <w:fldChar w:fldCharType="begin"/>
        </w:r>
        <w:r w:rsidR="00DD0B4D">
          <w:rPr>
            <w:noProof/>
            <w:webHidden/>
          </w:rPr>
          <w:instrText xml:space="preserve"> PAGEREF _Toc168800339 \h </w:instrText>
        </w:r>
        <w:r>
          <w:rPr>
            <w:noProof/>
            <w:webHidden/>
          </w:rPr>
        </w:r>
        <w:r>
          <w:rPr>
            <w:noProof/>
            <w:webHidden/>
          </w:rPr>
          <w:fldChar w:fldCharType="separate"/>
        </w:r>
        <w:r w:rsidR="00DD0B4D">
          <w:rPr>
            <w:noProof/>
            <w:webHidden/>
          </w:rPr>
          <w:t>19</w:t>
        </w:r>
        <w:r>
          <w:rPr>
            <w:noProof/>
            <w:webHidden/>
          </w:rPr>
          <w:fldChar w:fldCharType="end"/>
        </w:r>
      </w:hyperlink>
    </w:p>
    <w:p w:rsidR="00DD0B4D" w:rsidRDefault="00BB4DAC">
      <w:pPr>
        <w:pStyle w:val="30"/>
        <w:tabs>
          <w:tab w:val="right" w:leader="dot" w:pos="8296"/>
        </w:tabs>
        <w:rPr>
          <w:noProof/>
        </w:rPr>
      </w:pPr>
      <w:hyperlink w:anchor="_Toc168800340" w:history="1">
        <w:r w:rsidR="00DD0B4D" w:rsidRPr="0082706F">
          <w:rPr>
            <w:rStyle w:val="a5"/>
            <w:noProof/>
          </w:rPr>
          <w:t>5.3.4</w:t>
        </w:r>
        <w:r w:rsidR="00DD0B4D" w:rsidRPr="0082706F">
          <w:rPr>
            <w:rStyle w:val="a5"/>
            <w:rFonts w:hint="eastAsia"/>
            <w:noProof/>
          </w:rPr>
          <w:t>控制游戏开始</w:t>
        </w:r>
        <w:r w:rsidR="00DD0B4D">
          <w:rPr>
            <w:noProof/>
            <w:webHidden/>
          </w:rPr>
          <w:tab/>
        </w:r>
        <w:r>
          <w:rPr>
            <w:noProof/>
            <w:webHidden/>
          </w:rPr>
          <w:fldChar w:fldCharType="begin"/>
        </w:r>
        <w:r w:rsidR="00DD0B4D">
          <w:rPr>
            <w:noProof/>
            <w:webHidden/>
          </w:rPr>
          <w:instrText xml:space="preserve"> PAGEREF _Toc168800340 \h </w:instrText>
        </w:r>
        <w:r>
          <w:rPr>
            <w:noProof/>
            <w:webHidden/>
          </w:rPr>
        </w:r>
        <w:r>
          <w:rPr>
            <w:noProof/>
            <w:webHidden/>
          </w:rPr>
          <w:fldChar w:fldCharType="separate"/>
        </w:r>
        <w:r w:rsidR="00DD0B4D">
          <w:rPr>
            <w:noProof/>
            <w:webHidden/>
          </w:rPr>
          <w:t>21</w:t>
        </w:r>
        <w:r>
          <w:rPr>
            <w:noProof/>
            <w:webHidden/>
          </w:rPr>
          <w:fldChar w:fldCharType="end"/>
        </w:r>
      </w:hyperlink>
    </w:p>
    <w:p w:rsidR="00DD0B4D" w:rsidRDefault="00BB4DAC">
      <w:pPr>
        <w:pStyle w:val="30"/>
        <w:tabs>
          <w:tab w:val="right" w:leader="dot" w:pos="8296"/>
        </w:tabs>
        <w:rPr>
          <w:noProof/>
        </w:rPr>
      </w:pPr>
      <w:hyperlink w:anchor="_Toc168800341" w:history="1">
        <w:r w:rsidR="00DD0B4D" w:rsidRPr="0082706F">
          <w:rPr>
            <w:rStyle w:val="a5"/>
            <w:noProof/>
          </w:rPr>
          <w:t>5.3.5</w:t>
        </w:r>
        <w:r w:rsidR="00DD0B4D" w:rsidRPr="0082706F">
          <w:rPr>
            <w:rStyle w:val="a5"/>
            <w:rFonts w:hint="eastAsia"/>
            <w:noProof/>
          </w:rPr>
          <w:t>判断游戏是否结束</w:t>
        </w:r>
        <w:r w:rsidR="00DD0B4D">
          <w:rPr>
            <w:noProof/>
            <w:webHidden/>
          </w:rPr>
          <w:tab/>
        </w:r>
        <w:r>
          <w:rPr>
            <w:noProof/>
            <w:webHidden/>
          </w:rPr>
          <w:fldChar w:fldCharType="begin"/>
        </w:r>
        <w:r w:rsidR="00DD0B4D">
          <w:rPr>
            <w:noProof/>
            <w:webHidden/>
          </w:rPr>
          <w:instrText xml:space="preserve"> PAGEREF _Toc168800341 \h </w:instrText>
        </w:r>
        <w:r>
          <w:rPr>
            <w:noProof/>
            <w:webHidden/>
          </w:rPr>
        </w:r>
        <w:r>
          <w:rPr>
            <w:noProof/>
            <w:webHidden/>
          </w:rPr>
          <w:fldChar w:fldCharType="separate"/>
        </w:r>
        <w:r w:rsidR="00DD0B4D">
          <w:rPr>
            <w:noProof/>
            <w:webHidden/>
          </w:rPr>
          <w:t>22</w:t>
        </w:r>
        <w:r>
          <w:rPr>
            <w:noProof/>
            <w:webHidden/>
          </w:rPr>
          <w:fldChar w:fldCharType="end"/>
        </w:r>
      </w:hyperlink>
    </w:p>
    <w:p w:rsidR="00DD0B4D" w:rsidRDefault="00BB4DAC">
      <w:pPr>
        <w:pStyle w:val="30"/>
        <w:tabs>
          <w:tab w:val="right" w:leader="dot" w:pos="8296"/>
        </w:tabs>
        <w:rPr>
          <w:noProof/>
        </w:rPr>
      </w:pPr>
      <w:hyperlink w:anchor="_Toc168800342" w:history="1">
        <w:r w:rsidR="00DD0B4D" w:rsidRPr="0082706F">
          <w:rPr>
            <w:rStyle w:val="a5"/>
            <w:noProof/>
          </w:rPr>
          <w:t>5.3.6</w:t>
        </w:r>
        <w:r w:rsidR="00DD0B4D" w:rsidRPr="0082706F">
          <w:rPr>
            <w:rStyle w:val="a5"/>
            <w:rFonts w:hint="eastAsia"/>
            <w:noProof/>
          </w:rPr>
          <w:t>预备小球</w:t>
        </w:r>
        <w:r w:rsidR="00DD0B4D">
          <w:rPr>
            <w:noProof/>
            <w:webHidden/>
          </w:rPr>
          <w:tab/>
        </w:r>
        <w:r>
          <w:rPr>
            <w:noProof/>
            <w:webHidden/>
          </w:rPr>
          <w:fldChar w:fldCharType="begin"/>
        </w:r>
        <w:r w:rsidR="00DD0B4D">
          <w:rPr>
            <w:noProof/>
            <w:webHidden/>
          </w:rPr>
          <w:instrText xml:space="preserve"> PAGEREF _Toc168800342 \h </w:instrText>
        </w:r>
        <w:r>
          <w:rPr>
            <w:noProof/>
            <w:webHidden/>
          </w:rPr>
        </w:r>
        <w:r>
          <w:rPr>
            <w:noProof/>
            <w:webHidden/>
          </w:rPr>
          <w:fldChar w:fldCharType="separate"/>
        </w:r>
        <w:r w:rsidR="00DD0B4D">
          <w:rPr>
            <w:noProof/>
            <w:webHidden/>
          </w:rPr>
          <w:t>22</w:t>
        </w:r>
        <w:r>
          <w:rPr>
            <w:noProof/>
            <w:webHidden/>
          </w:rPr>
          <w:fldChar w:fldCharType="end"/>
        </w:r>
      </w:hyperlink>
    </w:p>
    <w:p w:rsidR="00DD0B4D" w:rsidRDefault="00BB4DAC">
      <w:pPr>
        <w:pStyle w:val="30"/>
        <w:tabs>
          <w:tab w:val="right" w:leader="dot" w:pos="8296"/>
        </w:tabs>
        <w:rPr>
          <w:noProof/>
        </w:rPr>
      </w:pPr>
      <w:hyperlink w:anchor="_Toc168800343" w:history="1">
        <w:r w:rsidR="00DD0B4D" w:rsidRPr="0082706F">
          <w:rPr>
            <w:rStyle w:val="a5"/>
            <w:noProof/>
          </w:rPr>
          <w:t>5.3.7</w:t>
        </w:r>
        <w:r w:rsidR="00DD0B4D" w:rsidRPr="0082706F">
          <w:rPr>
            <w:rStyle w:val="a5"/>
            <w:rFonts w:hint="eastAsia"/>
            <w:noProof/>
          </w:rPr>
          <w:t>发射器</w:t>
        </w:r>
        <w:r w:rsidR="00DD0B4D">
          <w:rPr>
            <w:noProof/>
            <w:webHidden/>
          </w:rPr>
          <w:tab/>
        </w:r>
        <w:r>
          <w:rPr>
            <w:noProof/>
            <w:webHidden/>
          </w:rPr>
          <w:fldChar w:fldCharType="begin"/>
        </w:r>
        <w:r w:rsidR="00DD0B4D">
          <w:rPr>
            <w:noProof/>
            <w:webHidden/>
          </w:rPr>
          <w:instrText xml:space="preserve"> PAGEREF _Toc168800343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BB4DAC">
      <w:pPr>
        <w:pStyle w:val="20"/>
        <w:tabs>
          <w:tab w:val="right" w:leader="dot" w:pos="8296"/>
        </w:tabs>
        <w:rPr>
          <w:noProof/>
        </w:rPr>
      </w:pPr>
      <w:hyperlink w:anchor="_Toc168800344" w:history="1">
        <w:r w:rsidR="00DD0B4D" w:rsidRPr="0082706F">
          <w:rPr>
            <w:rStyle w:val="a5"/>
            <w:noProof/>
          </w:rPr>
          <w:t>5.4</w:t>
        </w:r>
        <w:r w:rsidR="00DD0B4D" w:rsidRPr="0082706F">
          <w:rPr>
            <w:rStyle w:val="a5"/>
            <w:rFonts w:hint="eastAsia"/>
            <w:noProof/>
          </w:rPr>
          <w:t>添加游戏的其它功能</w:t>
        </w:r>
        <w:r w:rsidR="00DD0B4D">
          <w:rPr>
            <w:noProof/>
            <w:webHidden/>
          </w:rPr>
          <w:tab/>
        </w:r>
        <w:r>
          <w:rPr>
            <w:noProof/>
            <w:webHidden/>
          </w:rPr>
          <w:fldChar w:fldCharType="begin"/>
        </w:r>
        <w:r w:rsidR="00DD0B4D">
          <w:rPr>
            <w:noProof/>
            <w:webHidden/>
          </w:rPr>
          <w:instrText xml:space="preserve"> PAGEREF _Toc168800344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BB4DAC">
      <w:pPr>
        <w:pStyle w:val="30"/>
        <w:tabs>
          <w:tab w:val="right" w:leader="dot" w:pos="8296"/>
        </w:tabs>
        <w:rPr>
          <w:noProof/>
        </w:rPr>
      </w:pPr>
      <w:hyperlink w:anchor="_Toc168800345" w:history="1">
        <w:r w:rsidR="00DD0B4D" w:rsidRPr="0082706F">
          <w:rPr>
            <w:rStyle w:val="a5"/>
            <w:noProof/>
          </w:rPr>
          <w:t>5.4.1</w:t>
        </w:r>
        <w:r w:rsidR="00DD0B4D" w:rsidRPr="0082706F">
          <w:rPr>
            <w:rStyle w:val="a5"/>
            <w:rFonts w:hint="eastAsia"/>
            <w:noProof/>
          </w:rPr>
          <w:t>设计关于对话框</w:t>
        </w:r>
        <w:r w:rsidR="00DD0B4D">
          <w:rPr>
            <w:noProof/>
            <w:webHidden/>
          </w:rPr>
          <w:tab/>
        </w:r>
        <w:r>
          <w:rPr>
            <w:noProof/>
            <w:webHidden/>
          </w:rPr>
          <w:fldChar w:fldCharType="begin"/>
        </w:r>
        <w:r w:rsidR="00DD0B4D">
          <w:rPr>
            <w:noProof/>
            <w:webHidden/>
          </w:rPr>
          <w:instrText xml:space="preserve"> PAGEREF _Toc168800345 \h </w:instrText>
        </w:r>
        <w:r>
          <w:rPr>
            <w:noProof/>
            <w:webHidden/>
          </w:rPr>
        </w:r>
        <w:r>
          <w:rPr>
            <w:noProof/>
            <w:webHidden/>
          </w:rPr>
          <w:fldChar w:fldCharType="separate"/>
        </w:r>
        <w:r w:rsidR="00DD0B4D">
          <w:rPr>
            <w:noProof/>
            <w:webHidden/>
          </w:rPr>
          <w:t>23</w:t>
        </w:r>
        <w:r>
          <w:rPr>
            <w:noProof/>
            <w:webHidden/>
          </w:rPr>
          <w:fldChar w:fldCharType="end"/>
        </w:r>
      </w:hyperlink>
    </w:p>
    <w:p w:rsidR="00DD0B4D" w:rsidRDefault="00BB4DAC">
      <w:pPr>
        <w:pStyle w:val="30"/>
        <w:tabs>
          <w:tab w:val="right" w:leader="dot" w:pos="8296"/>
        </w:tabs>
        <w:rPr>
          <w:noProof/>
        </w:rPr>
      </w:pPr>
      <w:hyperlink w:anchor="_Toc168800346" w:history="1">
        <w:r w:rsidR="00DD0B4D" w:rsidRPr="0082706F">
          <w:rPr>
            <w:rStyle w:val="a5"/>
            <w:noProof/>
          </w:rPr>
          <w:t>5.4.2</w:t>
        </w:r>
        <w:r w:rsidR="00DD0B4D" w:rsidRPr="0082706F">
          <w:rPr>
            <w:rStyle w:val="a5"/>
            <w:rFonts w:hint="eastAsia"/>
            <w:noProof/>
          </w:rPr>
          <w:t>设计帮助对话框</w:t>
        </w:r>
        <w:r w:rsidR="00DD0B4D">
          <w:rPr>
            <w:noProof/>
            <w:webHidden/>
          </w:rPr>
          <w:tab/>
        </w:r>
        <w:r>
          <w:rPr>
            <w:noProof/>
            <w:webHidden/>
          </w:rPr>
          <w:fldChar w:fldCharType="begin"/>
        </w:r>
        <w:r w:rsidR="00DD0B4D">
          <w:rPr>
            <w:noProof/>
            <w:webHidden/>
          </w:rPr>
          <w:instrText xml:space="preserve"> PAGEREF _Toc168800346 \h </w:instrText>
        </w:r>
        <w:r>
          <w:rPr>
            <w:noProof/>
            <w:webHidden/>
          </w:rPr>
        </w:r>
        <w:r>
          <w:rPr>
            <w:noProof/>
            <w:webHidden/>
          </w:rPr>
          <w:fldChar w:fldCharType="separate"/>
        </w:r>
        <w:r w:rsidR="00DD0B4D">
          <w:rPr>
            <w:noProof/>
            <w:webHidden/>
          </w:rPr>
          <w:t>24</w:t>
        </w:r>
        <w:r>
          <w:rPr>
            <w:noProof/>
            <w:webHidden/>
          </w:rPr>
          <w:fldChar w:fldCharType="end"/>
        </w:r>
      </w:hyperlink>
    </w:p>
    <w:p w:rsidR="00DD0B4D" w:rsidRDefault="00BB4DAC">
      <w:pPr>
        <w:pStyle w:val="20"/>
        <w:tabs>
          <w:tab w:val="right" w:leader="dot" w:pos="8296"/>
        </w:tabs>
        <w:rPr>
          <w:noProof/>
        </w:rPr>
      </w:pPr>
      <w:hyperlink w:anchor="_Toc168800347" w:history="1">
        <w:r w:rsidR="00DD0B4D" w:rsidRPr="0082706F">
          <w:rPr>
            <w:rStyle w:val="a5"/>
            <w:noProof/>
          </w:rPr>
          <w:t>5.5</w:t>
        </w:r>
        <w:r w:rsidR="00DD0B4D" w:rsidRPr="0082706F">
          <w:rPr>
            <w:rStyle w:val="a5"/>
            <w:rFonts w:hint="eastAsia"/>
            <w:noProof/>
          </w:rPr>
          <w:t>得分情况</w:t>
        </w:r>
        <w:r w:rsidR="00DD0B4D">
          <w:rPr>
            <w:noProof/>
            <w:webHidden/>
          </w:rPr>
          <w:tab/>
        </w:r>
        <w:r>
          <w:rPr>
            <w:noProof/>
            <w:webHidden/>
          </w:rPr>
          <w:fldChar w:fldCharType="begin"/>
        </w:r>
        <w:r w:rsidR="00DD0B4D">
          <w:rPr>
            <w:noProof/>
            <w:webHidden/>
          </w:rPr>
          <w:instrText xml:space="preserve"> PAGEREF _Toc168800347 \h </w:instrText>
        </w:r>
        <w:r>
          <w:rPr>
            <w:noProof/>
            <w:webHidden/>
          </w:rPr>
        </w:r>
        <w:r>
          <w:rPr>
            <w:noProof/>
            <w:webHidden/>
          </w:rPr>
          <w:fldChar w:fldCharType="separate"/>
        </w:r>
        <w:r w:rsidR="00DD0B4D">
          <w:rPr>
            <w:noProof/>
            <w:webHidden/>
          </w:rPr>
          <w:t>25</w:t>
        </w:r>
        <w:r>
          <w:rPr>
            <w:noProof/>
            <w:webHidden/>
          </w:rPr>
          <w:fldChar w:fldCharType="end"/>
        </w:r>
      </w:hyperlink>
    </w:p>
    <w:p w:rsidR="00DD0B4D" w:rsidRDefault="00BB4DAC">
      <w:pPr>
        <w:pStyle w:val="20"/>
        <w:tabs>
          <w:tab w:val="right" w:leader="dot" w:pos="8296"/>
        </w:tabs>
        <w:rPr>
          <w:noProof/>
        </w:rPr>
      </w:pPr>
      <w:hyperlink w:anchor="_Toc168800348" w:history="1">
        <w:r w:rsidR="00DD0B4D" w:rsidRPr="0082706F">
          <w:rPr>
            <w:rStyle w:val="a5"/>
            <w:noProof/>
          </w:rPr>
          <w:t>5.6</w:t>
        </w:r>
        <w:r w:rsidR="00DD0B4D" w:rsidRPr="0082706F">
          <w:rPr>
            <w:rStyle w:val="a5"/>
            <w:rFonts w:hint="eastAsia"/>
            <w:noProof/>
          </w:rPr>
          <w:t>系统完成后的主要界面效果</w:t>
        </w:r>
        <w:r w:rsidR="00DD0B4D">
          <w:rPr>
            <w:noProof/>
            <w:webHidden/>
          </w:rPr>
          <w:tab/>
        </w:r>
        <w:r>
          <w:rPr>
            <w:noProof/>
            <w:webHidden/>
          </w:rPr>
          <w:fldChar w:fldCharType="begin"/>
        </w:r>
        <w:r w:rsidR="00DD0B4D">
          <w:rPr>
            <w:noProof/>
            <w:webHidden/>
          </w:rPr>
          <w:instrText xml:space="preserve"> PAGEREF _Toc168800348 \h </w:instrText>
        </w:r>
        <w:r>
          <w:rPr>
            <w:noProof/>
            <w:webHidden/>
          </w:rPr>
        </w:r>
        <w:r>
          <w:rPr>
            <w:noProof/>
            <w:webHidden/>
          </w:rPr>
          <w:fldChar w:fldCharType="separate"/>
        </w:r>
        <w:r w:rsidR="00DD0B4D">
          <w:rPr>
            <w:noProof/>
            <w:webHidden/>
          </w:rPr>
          <w:t>25</w:t>
        </w:r>
        <w:r>
          <w:rPr>
            <w:noProof/>
            <w:webHidden/>
          </w:rPr>
          <w:fldChar w:fldCharType="end"/>
        </w:r>
      </w:hyperlink>
    </w:p>
    <w:p w:rsidR="00DD0B4D" w:rsidRDefault="00BB4DAC">
      <w:pPr>
        <w:pStyle w:val="10"/>
        <w:rPr>
          <w:noProof/>
        </w:rPr>
      </w:pPr>
      <w:hyperlink w:anchor="_Toc168800349" w:history="1">
        <w:r w:rsidR="00DD0B4D" w:rsidRPr="0082706F">
          <w:rPr>
            <w:rStyle w:val="a5"/>
            <w:rFonts w:hint="eastAsia"/>
            <w:noProof/>
          </w:rPr>
          <w:t>第六章</w:t>
        </w:r>
        <w:r w:rsidR="00DD0B4D" w:rsidRPr="0082706F">
          <w:rPr>
            <w:rStyle w:val="a5"/>
            <w:noProof/>
          </w:rPr>
          <w:t xml:space="preserve">  </w:t>
        </w:r>
        <w:r w:rsidR="00DD0B4D" w:rsidRPr="0082706F">
          <w:rPr>
            <w:rStyle w:val="a5"/>
            <w:rFonts w:hint="eastAsia"/>
            <w:noProof/>
          </w:rPr>
          <w:t>系统测试</w:t>
        </w:r>
        <w:r w:rsidR="00DD0B4D">
          <w:rPr>
            <w:noProof/>
            <w:webHidden/>
          </w:rPr>
          <w:tab/>
        </w:r>
        <w:r>
          <w:rPr>
            <w:noProof/>
            <w:webHidden/>
          </w:rPr>
          <w:fldChar w:fldCharType="begin"/>
        </w:r>
        <w:r w:rsidR="00DD0B4D">
          <w:rPr>
            <w:noProof/>
            <w:webHidden/>
          </w:rPr>
          <w:instrText xml:space="preserve"> PAGEREF _Toc168800349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BB4DAC">
      <w:pPr>
        <w:pStyle w:val="20"/>
        <w:tabs>
          <w:tab w:val="right" w:leader="dot" w:pos="8296"/>
        </w:tabs>
        <w:rPr>
          <w:noProof/>
        </w:rPr>
      </w:pPr>
      <w:hyperlink w:anchor="_Toc168800350" w:history="1">
        <w:r w:rsidR="00DD0B4D" w:rsidRPr="0082706F">
          <w:rPr>
            <w:rStyle w:val="a5"/>
            <w:noProof/>
          </w:rPr>
          <w:t>6.1</w:t>
        </w:r>
        <w:r w:rsidR="00DD0B4D" w:rsidRPr="0082706F">
          <w:rPr>
            <w:rStyle w:val="a5"/>
            <w:rFonts w:hint="eastAsia"/>
            <w:noProof/>
          </w:rPr>
          <w:t>测试举例</w:t>
        </w:r>
        <w:r w:rsidR="00DD0B4D">
          <w:rPr>
            <w:noProof/>
            <w:webHidden/>
          </w:rPr>
          <w:tab/>
        </w:r>
        <w:r>
          <w:rPr>
            <w:noProof/>
            <w:webHidden/>
          </w:rPr>
          <w:fldChar w:fldCharType="begin"/>
        </w:r>
        <w:r w:rsidR="00DD0B4D">
          <w:rPr>
            <w:noProof/>
            <w:webHidden/>
          </w:rPr>
          <w:instrText xml:space="preserve"> PAGEREF _Toc168800350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BB4DAC">
      <w:pPr>
        <w:pStyle w:val="30"/>
        <w:tabs>
          <w:tab w:val="right" w:leader="dot" w:pos="8296"/>
        </w:tabs>
        <w:rPr>
          <w:noProof/>
        </w:rPr>
      </w:pPr>
      <w:hyperlink w:anchor="_Toc168800351" w:history="1">
        <w:r w:rsidR="00DD0B4D" w:rsidRPr="0082706F">
          <w:rPr>
            <w:rStyle w:val="a5"/>
            <w:noProof/>
          </w:rPr>
          <w:t>6.1.1</w:t>
        </w:r>
        <w:r w:rsidR="00DD0B4D" w:rsidRPr="0082706F">
          <w:rPr>
            <w:rStyle w:val="a5"/>
            <w:rFonts w:hint="eastAsia"/>
            <w:noProof/>
          </w:rPr>
          <w:t>测试程序登录页面</w:t>
        </w:r>
        <w:r w:rsidR="00DD0B4D">
          <w:rPr>
            <w:noProof/>
            <w:webHidden/>
          </w:rPr>
          <w:tab/>
        </w:r>
        <w:r>
          <w:rPr>
            <w:noProof/>
            <w:webHidden/>
          </w:rPr>
          <w:fldChar w:fldCharType="begin"/>
        </w:r>
        <w:r w:rsidR="00DD0B4D">
          <w:rPr>
            <w:noProof/>
            <w:webHidden/>
          </w:rPr>
          <w:instrText xml:space="preserve"> PAGEREF _Toc168800351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BB4DAC">
      <w:pPr>
        <w:pStyle w:val="30"/>
        <w:tabs>
          <w:tab w:val="right" w:leader="dot" w:pos="8296"/>
        </w:tabs>
        <w:rPr>
          <w:noProof/>
        </w:rPr>
      </w:pPr>
      <w:hyperlink w:anchor="_Toc168800352" w:history="1">
        <w:r w:rsidR="00DD0B4D" w:rsidRPr="0082706F">
          <w:rPr>
            <w:rStyle w:val="a5"/>
            <w:noProof/>
          </w:rPr>
          <w:t>6.1.2</w:t>
        </w:r>
        <w:r w:rsidR="00DD0B4D" w:rsidRPr="0082706F">
          <w:rPr>
            <w:rStyle w:val="a5"/>
            <w:rFonts w:hint="eastAsia"/>
            <w:noProof/>
          </w:rPr>
          <w:t>测试程序主页面</w:t>
        </w:r>
        <w:r w:rsidR="00DD0B4D">
          <w:rPr>
            <w:noProof/>
            <w:webHidden/>
          </w:rPr>
          <w:tab/>
        </w:r>
        <w:r>
          <w:rPr>
            <w:noProof/>
            <w:webHidden/>
          </w:rPr>
          <w:fldChar w:fldCharType="begin"/>
        </w:r>
        <w:r w:rsidR="00DD0B4D">
          <w:rPr>
            <w:noProof/>
            <w:webHidden/>
          </w:rPr>
          <w:instrText xml:space="preserve"> PAGEREF _Toc168800352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BB4DAC">
      <w:pPr>
        <w:pStyle w:val="30"/>
        <w:tabs>
          <w:tab w:val="right" w:leader="dot" w:pos="8296"/>
        </w:tabs>
        <w:rPr>
          <w:noProof/>
        </w:rPr>
      </w:pPr>
      <w:hyperlink w:anchor="_Toc168800353" w:history="1">
        <w:r w:rsidR="00DD0B4D" w:rsidRPr="0082706F">
          <w:rPr>
            <w:rStyle w:val="a5"/>
            <w:noProof/>
          </w:rPr>
          <w:t>6.1.3</w:t>
        </w:r>
        <w:r w:rsidR="00DD0B4D" w:rsidRPr="0082706F">
          <w:rPr>
            <w:rStyle w:val="a5"/>
            <w:rFonts w:hint="eastAsia"/>
            <w:noProof/>
          </w:rPr>
          <w:t>测试程序退出页面</w:t>
        </w:r>
        <w:r w:rsidR="00DD0B4D">
          <w:rPr>
            <w:noProof/>
            <w:webHidden/>
          </w:rPr>
          <w:tab/>
        </w:r>
        <w:r>
          <w:rPr>
            <w:noProof/>
            <w:webHidden/>
          </w:rPr>
          <w:fldChar w:fldCharType="begin"/>
        </w:r>
        <w:r w:rsidR="00DD0B4D">
          <w:rPr>
            <w:noProof/>
            <w:webHidden/>
          </w:rPr>
          <w:instrText xml:space="preserve"> PAGEREF _Toc168800353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BB4DAC">
      <w:pPr>
        <w:pStyle w:val="20"/>
        <w:tabs>
          <w:tab w:val="right" w:leader="dot" w:pos="8296"/>
        </w:tabs>
        <w:rPr>
          <w:noProof/>
        </w:rPr>
      </w:pPr>
      <w:hyperlink w:anchor="_Toc168800354" w:history="1">
        <w:r w:rsidR="00DD0B4D" w:rsidRPr="0082706F">
          <w:rPr>
            <w:rStyle w:val="a5"/>
            <w:noProof/>
          </w:rPr>
          <w:t>6.2</w:t>
        </w:r>
        <w:r w:rsidR="00DD0B4D" w:rsidRPr="0082706F">
          <w:rPr>
            <w:rStyle w:val="a5"/>
            <w:rFonts w:hint="eastAsia"/>
            <w:noProof/>
          </w:rPr>
          <w:t>测试项目</w:t>
        </w:r>
        <w:r w:rsidR="00DD0B4D">
          <w:rPr>
            <w:noProof/>
            <w:webHidden/>
          </w:rPr>
          <w:tab/>
        </w:r>
        <w:r>
          <w:rPr>
            <w:noProof/>
            <w:webHidden/>
          </w:rPr>
          <w:fldChar w:fldCharType="begin"/>
        </w:r>
        <w:r w:rsidR="00DD0B4D">
          <w:rPr>
            <w:noProof/>
            <w:webHidden/>
          </w:rPr>
          <w:instrText xml:space="preserve"> PAGEREF _Toc168800354 \h </w:instrText>
        </w:r>
        <w:r>
          <w:rPr>
            <w:noProof/>
            <w:webHidden/>
          </w:rPr>
        </w:r>
        <w:r>
          <w:rPr>
            <w:noProof/>
            <w:webHidden/>
          </w:rPr>
          <w:fldChar w:fldCharType="separate"/>
        </w:r>
        <w:r w:rsidR="00DD0B4D">
          <w:rPr>
            <w:noProof/>
            <w:webHidden/>
          </w:rPr>
          <w:t>27</w:t>
        </w:r>
        <w:r>
          <w:rPr>
            <w:noProof/>
            <w:webHidden/>
          </w:rPr>
          <w:fldChar w:fldCharType="end"/>
        </w:r>
      </w:hyperlink>
    </w:p>
    <w:p w:rsidR="00DD0B4D" w:rsidRDefault="00BB4DAC">
      <w:pPr>
        <w:pStyle w:val="30"/>
        <w:tabs>
          <w:tab w:val="right" w:leader="dot" w:pos="8296"/>
        </w:tabs>
        <w:rPr>
          <w:noProof/>
        </w:rPr>
      </w:pPr>
      <w:hyperlink w:anchor="_Toc168800355" w:history="1">
        <w:r w:rsidR="00DD0B4D" w:rsidRPr="0082706F">
          <w:rPr>
            <w:rStyle w:val="a5"/>
            <w:noProof/>
          </w:rPr>
          <w:t>6.2.1</w:t>
        </w:r>
        <w:r w:rsidR="00DD0B4D" w:rsidRPr="0082706F">
          <w:rPr>
            <w:rStyle w:val="a5"/>
            <w:rFonts w:hint="eastAsia"/>
            <w:noProof/>
          </w:rPr>
          <w:t>单元测试</w:t>
        </w:r>
        <w:r w:rsidR="00DD0B4D">
          <w:rPr>
            <w:noProof/>
            <w:webHidden/>
          </w:rPr>
          <w:tab/>
        </w:r>
        <w:r>
          <w:rPr>
            <w:noProof/>
            <w:webHidden/>
          </w:rPr>
          <w:fldChar w:fldCharType="begin"/>
        </w:r>
        <w:r w:rsidR="00DD0B4D">
          <w:rPr>
            <w:noProof/>
            <w:webHidden/>
          </w:rPr>
          <w:instrText xml:space="preserve"> PAGEREF _Toc168800355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BB4DAC">
      <w:pPr>
        <w:pStyle w:val="30"/>
        <w:tabs>
          <w:tab w:val="right" w:leader="dot" w:pos="8296"/>
        </w:tabs>
        <w:rPr>
          <w:noProof/>
        </w:rPr>
      </w:pPr>
      <w:hyperlink w:anchor="_Toc168800356" w:history="1">
        <w:r w:rsidR="00DD0B4D" w:rsidRPr="0082706F">
          <w:rPr>
            <w:rStyle w:val="a5"/>
            <w:noProof/>
          </w:rPr>
          <w:t>6.2.2</w:t>
        </w:r>
        <w:r w:rsidR="00DD0B4D" w:rsidRPr="0082706F">
          <w:rPr>
            <w:rStyle w:val="a5"/>
            <w:rFonts w:hint="eastAsia"/>
            <w:noProof/>
          </w:rPr>
          <w:t>组合测试</w:t>
        </w:r>
        <w:r w:rsidR="00DD0B4D">
          <w:rPr>
            <w:noProof/>
            <w:webHidden/>
          </w:rPr>
          <w:tab/>
        </w:r>
        <w:r>
          <w:rPr>
            <w:noProof/>
            <w:webHidden/>
          </w:rPr>
          <w:fldChar w:fldCharType="begin"/>
        </w:r>
        <w:r w:rsidR="00DD0B4D">
          <w:rPr>
            <w:noProof/>
            <w:webHidden/>
          </w:rPr>
          <w:instrText xml:space="preserve"> PAGEREF _Toc168800356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BB4DAC">
      <w:pPr>
        <w:pStyle w:val="30"/>
        <w:tabs>
          <w:tab w:val="right" w:leader="dot" w:pos="8296"/>
        </w:tabs>
        <w:rPr>
          <w:noProof/>
        </w:rPr>
      </w:pPr>
      <w:hyperlink w:anchor="_Toc168800357" w:history="1">
        <w:r w:rsidR="00DD0B4D" w:rsidRPr="0082706F">
          <w:rPr>
            <w:rStyle w:val="a5"/>
            <w:noProof/>
          </w:rPr>
          <w:t>6.2.3</w:t>
        </w:r>
        <w:r w:rsidR="00DD0B4D" w:rsidRPr="0082706F">
          <w:rPr>
            <w:rStyle w:val="a5"/>
            <w:rFonts w:hint="eastAsia"/>
            <w:noProof/>
          </w:rPr>
          <w:t>确认测试</w:t>
        </w:r>
        <w:r w:rsidR="00DD0B4D">
          <w:rPr>
            <w:noProof/>
            <w:webHidden/>
          </w:rPr>
          <w:tab/>
        </w:r>
        <w:r>
          <w:rPr>
            <w:noProof/>
            <w:webHidden/>
          </w:rPr>
          <w:fldChar w:fldCharType="begin"/>
        </w:r>
        <w:r w:rsidR="00DD0B4D">
          <w:rPr>
            <w:noProof/>
            <w:webHidden/>
          </w:rPr>
          <w:instrText xml:space="preserve"> PAGEREF _Toc168800357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BB4DAC">
      <w:pPr>
        <w:pStyle w:val="30"/>
        <w:tabs>
          <w:tab w:val="right" w:leader="dot" w:pos="8296"/>
        </w:tabs>
        <w:rPr>
          <w:noProof/>
        </w:rPr>
      </w:pPr>
      <w:hyperlink w:anchor="_Toc168800358" w:history="1">
        <w:r w:rsidR="00DD0B4D" w:rsidRPr="0082706F">
          <w:rPr>
            <w:rStyle w:val="a5"/>
            <w:noProof/>
          </w:rPr>
          <w:t>6.2.4</w:t>
        </w:r>
        <w:r w:rsidR="00DD0B4D" w:rsidRPr="0082706F">
          <w:rPr>
            <w:rStyle w:val="a5"/>
            <w:rFonts w:hint="eastAsia"/>
            <w:noProof/>
          </w:rPr>
          <w:t>系统测试</w:t>
        </w:r>
        <w:r w:rsidR="00DD0B4D">
          <w:rPr>
            <w:noProof/>
            <w:webHidden/>
          </w:rPr>
          <w:tab/>
        </w:r>
        <w:r>
          <w:rPr>
            <w:noProof/>
            <w:webHidden/>
          </w:rPr>
          <w:fldChar w:fldCharType="begin"/>
        </w:r>
        <w:r w:rsidR="00DD0B4D">
          <w:rPr>
            <w:noProof/>
            <w:webHidden/>
          </w:rPr>
          <w:instrText xml:space="preserve"> PAGEREF _Toc168800358 \h </w:instrText>
        </w:r>
        <w:r>
          <w:rPr>
            <w:noProof/>
            <w:webHidden/>
          </w:rPr>
        </w:r>
        <w:r>
          <w:rPr>
            <w:noProof/>
            <w:webHidden/>
          </w:rPr>
          <w:fldChar w:fldCharType="separate"/>
        </w:r>
        <w:r w:rsidR="00DD0B4D">
          <w:rPr>
            <w:noProof/>
            <w:webHidden/>
          </w:rPr>
          <w:t>28</w:t>
        </w:r>
        <w:r>
          <w:rPr>
            <w:noProof/>
            <w:webHidden/>
          </w:rPr>
          <w:fldChar w:fldCharType="end"/>
        </w:r>
      </w:hyperlink>
    </w:p>
    <w:p w:rsidR="00DD0B4D" w:rsidRDefault="00BB4DAC">
      <w:pPr>
        <w:pStyle w:val="30"/>
        <w:tabs>
          <w:tab w:val="right" w:leader="dot" w:pos="8296"/>
        </w:tabs>
        <w:rPr>
          <w:noProof/>
        </w:rPr>
      </w:pPr>
      <w:hyperlink w:anchor="_Toc168800359" w:history="1">
        <w:r w:rsidR="00DD0B4D" w:rsidRPr="0082706F">
          <w:rPr>
            <w:rStyle w:val="a5"/>
            <w:noProof/>
          </w:rPr>
          <w:t>6.2.5</w:t>
        </w:r>
        <w:r w:rsidR="00DD0B4D" w:rsidRPr="0082706F">
          <w:rPr>
            <w:rStyle w:val="a5"/>
            <w:rFonts w:hint="eastAsia"/>
            <w:noProof/>
          </w:rPr>
          <w:t>用户验收测试</w:t>
        </w:r>
        <w:r w:rsidR="00DD0B4D">
          <w:rPr>
            <w:noProof/>
            <w:webHidden/>
          </w:rPr>
          <w:tab/>
        </w:r>
        <w:r>
          <w:rPr>
            <w:noProof/>
            <w:webHidden/>
          </w:rPr>
          <w:fldChar w:fldCharType="begin"/>
        </w:r>
        <w:r w:rsidR="00DD0B4D">
          <w:rPr>
            <w:noProof/>
            <w:webHidden/>
          </w:rPr>
          <w:instrText xml:space="preserve"> PAGEREF _Toc168800359 \h </w:instrText>
        </w:r>
        <w:r>
          <w:rPr>
            <w:noProof/>
            <w:webHidden/>
          </w:rPr>
        </w:r>
        <w:r>
          <w:rPr>
            <w:noProof/>
            <w:webHidden/>
          </w:rPr>
          <w:fldChar w:fldCharType="separate"/>
        </w:r>
        <w:r w:rsidR="00DD0B4D">
          <w:rPr>
            <w:noProof/>
            <w:webHidden/>
          </w:rPr>
          <w:t>29</w:t>
        </w:r>
        <w:r>
          <w:rPr>
            <w:noProof/>
            <w:webHidden/>
          </w:rPr>
          <w:fldChar w:fldCharType="end"/>
        </w:r>
      </w:hyperlink>
    </w:p>
    <w:p w:rsidR="00DD0B4D" w:rsidRDefault="00BB4DAC">
      <w:pPr>
        <w:pStyle w:val="20"/>
        <w:tabs>
          <w:tab w:val="right" w:leader="dot" w:pos="8296"/>
        </w:tabs>
        <w:rPr>
          <w:noProof/>
        </w:rPr>
      </w:pPr>
      <w:hyperlink w:anchor="_Toc168800360" w:history="1">
        <w:r w:rsidR="00DD0B4D" w:rsidRPr="0082706F">
          <w:rPr>
            <w:rStyle w:val="a5"/>
            <w:noProof/>
          </w:rPr>
          <w:t>6.3</w:t>
        </w:r>
        <w:r w:rsidR="00DD0B4D" w:rsidRPr="0082706F">
          <w:rPr>
            <w:rStyle w:val="a5"/>
            <w:rFonts w:hint="eastAsia"/>
            <w:noProof/>
          </w:rPr>
          <w:t>测试方法</w:t>
        </w:r>
        <w:r w:rsidR="00DD0B4D">
          <w:rPr>
            <w:noProof/>
            <w:webHidden/>
          </w:rPr>
          <w:tab/>
        </w:r>
        <w:r>
          <w:rPr>
            <w:noProof/>
            <w:webHidden/>
          </w:rPr>
          <w:fldChar w:fldCharType="begin"/>
        </w:r>
        <w:r w:rsidR="00DD0B4D">
          <w:rPr>
            <w:noProof/>
            <w:webHidden/>
          </w:rPr>
          <w:instrText xml:space="preserve"> PAGEREF _Toc168800360 \h </w:instrText>
        </w:r>
        <w:r>
          <w:rPr>
            <w:noProof/>
            <w:webHidden/>
          </w:rPr>
        </w:r>
        <w:r>
          <w:rPr>
            <w:noProof/>
            <w:webHidden/>
          </w:rPr>
          <w:fldChar w:fldCharType="separate"/>
        </w:r>
        <w:r w:rsidR="00DD0B4D">
          <w:rPr>
            <w:noProof/>
            <w:webHidden/>
          </w:rPr>
          <w:t>29</w:t>
        </w:r>
        <w:r>
          <w:rPr>
            <w:noProof/>
            <w:webHidden/>
          </w:rPr>
          <w:fldChar w:fldCharType="end"/>
        </w:r>
      </w:hyperlink>
    </w:p>
    <w:p w:rsidR="00DD0B4D" w:rsidRDefault="00BB4DAC">
      <w:pPr>
        <w:pStyle w:val="10"/>
        <w:rPr>
          <w:noProof/>
        </w:rPr>
      </w:pPr>
      <w:hyperlink w:anchor="_Toc168800364" w:history="1">
        <w:r w:rsidR="00DD0B4D" w:rsidRPr="0082706F">
          <w:rPr>
            <w:rStyle w:val="a5"/>
            <w:rFonts w:hint="eastAsia"/>
            <w:noProof/>
          </w:rPr>
          <w:t>第</w:t>
        </w:r>
        <w:r w:rsidR="00620793">
          <w:rPr>
            <w:rStyle w:val="a5"/>
            <w:rFonts w:hint="eastAsia"/>
            <w:noProof/>
          </w:rPr>
          <w:t>七</w:t>
        </w:r>
        <w:r w:rsidR="00DD0B4D" w:rsidRPr="0082706F">
          <w:rPr>
            <w:rStyle w:val="a5"/>
            <w:rFonts w:hint="eastAsia"/>
            <w:noProof/>
          </w:rPr>
          <w:t>章</w:t>
        </w:r>
        <w:r w:rsidR="00DD0B4D" w:rsidRPr="0082706F">
          <w:rPr>
            <w:rStyle w:val="a5"/>
            <w:noProof/>
          </w:rPr>
          <w:t xml:space="preserve"> </w:t>
        </w:r>
        <w:r w:rsidR="00DD0B4D" w:rsidRPr="0082706F">
          <w:rPr>
            <w:rStyle w:val="a5"/>
            <w:rFonts w:hint="eastAsia"/>
            <w:noProof/>
          </w:rPr>
          <w:t>总</w:t>
        </w:r>
        <w:r w:rsidR="00DD0B4D" w:rsidRPr="0082706F">
          <w:rPr>
            <w:rStyle w:val="a5"/>
            <w:noProof/>
          </w:rPr>
          <w:t xml:space="preserve"> </w:t>
        </w:r>
        <w:r w:rsidR="00DD0B4D" w:rsidRPr="0082706F">
          <w:rPr>
            <w:rStyle w:val="a5"/>
            <w:rFonts w:hint="eastAsia"/>
            <w:noProof/>
          </w:rPr>
          <w:t>结</w:t>
        </w:r>
        <w:r w:rsidR="00DD0B4D">
          <w:rPr>
            <w:noProof/>
            <w:webHidden/>
          </w:rPr>
          <w:tab/>
        </w:r>
        <w:r>
          <w:rPr>
            <w:noProof/>
            <w:webHidden/>
          </w:rPr>
          <w:fldChar w:fldCharType="begin"/>
        </w:r>
        <w:r w:rsidR="00DD0B4D">
          <w:rPr>
            <w:noProof/>
            <w:webHidden/>
          </w:rPr>
          <w:instrText xml:space="preserve"> PAGEREF _Toc168800364 \h </w:instrText>
        </w:r>
        <w:r>
          <w:rPr>
            <w:noProof/>
            <w:webHidden/>
          </w:rPr>
        </w:r>
        <w:r>
          <w:rPr>
            <w:noProof/>
            <w:webHidden/>
          </w:rPr>
          <w:fldChar w:fldCharType="separate"/>
        </w:r>
        <w:r w:rsidR="00DD0B4D">
          <w:rPr>
            <w:noProof/>
            <w:webHidden/>
          </w:rPr>
          <w:t>33</w:t>
        </w:r>
        <w:r>
          <w:rPr>
            <w:noProof/>
            <w:webHidden/>
          </w:rPr>
          <w:fldChar w:fldCharType="end"/>
        </w:r>
      </w:hyperlink>
    </w:p>
    <w:p w:rsidR="00DD0B4D" w:rsidRDefault="00BB4DAC">
      <w:pPr>
        <w:pStyle w:val="10"/>
        <w:rPr>
          <w:noProof/>
        </w:rPr>
      </w:pPr>
      <w:hyperlink w:anchor="_Toc168800365" w:history="1">
        <w:r w:rsidR="00DD0B4D" w:rsidRPr="0082706F">
          <w:rPr>
            <w:rStyle w:val="a5"/>
            <w:rFonts w:hint="eastAsia"/>
            <w:noProof/>
          </w:rPr>
          <w:t>参考文献（</w:t>
        </w:r>
        <w:r w:rsidR="00DD0B4D" w:rsidRPr="0082706F">
          <w:rPr>
            <w:rStyle w:val="a5"/>
            <w:noProof/>
          </w:rPr>
          <w:t>References</w:t>
        </w:r>
        <w:r w:rsidR="00DD0B4D" w:rsidRPr="0082706F">
          <w:rPr>
            <w:rStyle w:val="a5"/>
            <w:rFonts w:hint="eastAsia"/>
            <w:noProof/>
          </w:rPr>
          <w:t>）</w:t>
        </w:r>
        <w:r w:rsidR="00DD0B4D">
          <w:rPr>
            <w:noProof/>
            <w:webHidden/>
          </w:rPr>
          <w:tab/>
        </w:r>
        <w:r>
          <w:rPr>
            <w:noProof/>
            <w:webHidden/>
          </w:rPr>
          <w:fldChar w:fldCharType="begin"/>
        </w:r>
        <w:r w:rsidR="00DD0B4D">
          <w:rPr>
            <w:noProof/>
            <w:webHidden/>
          </w:rPr>
          <w:instrText xml:space="preserve"> PAGEREF _Toc168800365 \h </w:instrText>
        </w:r>
        <w:r>
          <w:rPr>
            <w:noProof/>
            <w:webHidden/>
          </w:rPr>
        </w:r>
        <w:r>
          <w:rPr>
            <w:noProof/>
            <w:webHidden/>
          </w:rPr>
          <w:fldChar w:fldCharType="separate"/>
        </w:r>
        <w:r w:rsidR="00DD0B4D">
          <w:rPr>
            <w:noProof/>
            <w:webHidden/>
          </w:rPr>
          <w:t>34</w:t>
        </w:r>
        <w:r>
          <w:rPr>
            <w:noProof/>
            <w:webHidden/>
          </w:rPr>
          <w:fldChar w:fldCharType="end"/>
        </w:r>
      </w:hyperlink>
    </w:p>
    <w:p w:rsidR="00DD0B4D" w:rsidRDefault="00BB4DAC">
      <w:pPr>
        <w:pStyle w:val="10"/>
        <w:rPr>
          <w:noProof/>
        </w:rPr>
      </w:pPr>
      <w:hyperlink w:anchor="_Toc168800366" w:history="1">
        <w:r w:rsidR="00DD0B4D" w:rsidRPr="0082706F">
          <w:rPr>
            <w:rStyle w:val="a5"/>
            <w:rFonts w:hint="eastAsia"/>
            <w:noProof/>
          </w:rPr>
          <w:t>致</w:t>
        </w:r>
        <w:r w:rsidR="00DD0B4D" w:rsidRPr="0082706F">
          <w:rPr>
            <w:rStyle w:val="a5"/>
            <w:noProof/>
          </w:rPr>
          <w:t xml:space="preserve">  </w:t>
        </w:r>
        <w:r w:rsidR="00DD0B4D" w:rsidRPr="0082706F">
          <w:rPr>
            <w:rStyle w:val="a5"/>
            <w:rFonts w:hint="eastAsia"/>
            <w:noProof/>
          </w:rPr>
          <w:t>谢</w:t>
        </w:r>
        <w:r w:rsidR="00DD0B4D">
          <w:rPr>
            <w:noProof/>
            <w:webHidden/>
          </w:rPr>
          <w:tab/>
        </w:r>
        <w:r>
          <w:rPr>
            <w:noProof/>
            <w:webHidden/>
          </w:rPr>
          <w:fldChar w:fldCharType="begin"/>
        </w:r>
        <w:r w:rsidR="00DD0B4D">
          <w:rPr>
            <w:noProof/>
            <w:webHidden/>
          </w:rPr>
          <w:instrText xml:space="preserve"> PAGEREF _Toc168800366 \h </w:instrText>
        </w:r>
        <w:r>
          <w:rPr>
            <w:noProof/>
            <w:webHidden/>
          </w:rPr>
        </w:r>
        <w:r>
          <w:rPr>
            <w:noProof/>
            <w:webHidden/>
          </w:rPr>
          <w:fldChar w:fldCharType="separate"/>
        </w:r>
        <w:r w:rsidR="00DD0B4D">
          <w:rPr>
            <w:noProof/>
            <w:webHidden/>
          </w:rPr>
          <w:t>35</w:t>
        </w:r>
        <w:r>
          <w:rPr>
            <w:noProof/>
            <w:webHidden/>
          </w:rPr>
          <w:fldChar w:fldCharType="end"/>
        </w:r>
      </w:hyperlink>
    </w:p>
    <w:p w:rsidR="00DD0B4D" w:rsidRDefault="00BB4DAC">
      <w:pPr>
        <w:pStyle w:val="10"/>
        <w:rPr>
          <w:noProof/>
        </w:rPr>
      </w:pPr>
      <w:hyperlink w:anchor="_Toc168800367" w:history="1">
        <w:r w:rsidR="00DD0B4D" w:rsidRPr="0082706F">
          <w:rPr>
            <w:rStyle w:val="a5"/>
            <w:rFonts w:hint="eastAsia"/>
            <w:noProof/>
          </w:rPr>
          <w:t>附件：源代码</w:t>
        </w:r>
        <w:r w:rsidR="00DD0B4D">
          <w:rPr>
            <w:noProof/>
            <w:webHidden/>
          </w:rPr>
          <w:tab/>
        </w:r>
        <w:r>
          <w:rPr>
            <w:noProof/>
            <w:webHidden/>
          </w:rPr>
          <w:fldChar w:fldCharType="begin"/>
        </w:r>
        <w:r w:rsidR="00DD0B4D">
          <w:rPr>
            <w:noProof/>
            <w:webHidden/>
          </w:rPr>
          <w:instrText xml:space="preserve"> PAGEREF _Toc168800367 \h </w:instrText>
        </w:r>
        <w:r>
          <w:rPr>
            <w:noProof/>
            <w:webHidden/>
          </w:rPr>
        </w:r>
        <w:r>
          <w:rPr>
            <w:noProof/>
            <w:webHidden/>
          </w:rPr>
          <w:fldChar w:fldCharType="separate"/>
        </w:r>
        <w:r w:rsidR="00DD0B4D">
          <w:rPr>
            <w:noProof/>
            <w:webHidden/>
          </w:rPr>
          <w:t>36</w:t>
        </w:r>
        <w:r>
          <w:rPr>
            <w:noProof/>
            <w:webHidden/>
          </w:rPr>
          <w:fldChar w:fldCharType="end"/>
        </w:r>
      </w:hyperlink>
    </w:p>
    <w:p w:rsidR="00DD0B4D" w:rsidRDefault="00BB4DAC">
      <w:pPr>
        <w:pStyle w:val="10"/>
        <w:rPr>
          <w:noProof/>
        </w:rPr>
      </w:pPr>
      <w:hyperlink w:anchor="_Toc168800368" w:history="1">
        <w:r w:rsidR="00DD0B4D" w:rsidRPr="0082706F">
          <w:rPr>
            <w:rStyle w:val="a5"/>
            <w:rFonts w:hint="eastAsia"/>
            <w:noProof/>
            <w:kern w:val="0"/>
          </w:rPr>
          <w:t>外文资料原文</w:t>
        </w:r>
        <w:r w:rsidR="00DD0B4D">
          <w:rPr>
            <w:noProof/>
            <w:webHidden/>
          </w:rPr>
          <w:tab/>
        </w:r>
        <w:r>
          <w:rPr>
            <w:noProof/>
            <w:webHidden/>
          </w:rPr>
          <w:fldChar w:fldCharType="begin"/>
        </w:r>
        <w:r w:rsidR="00DD0B4D">
          <w:rPr>
            <w:noProof/>
            <w:webHidden/>
          </w:rPr>
          <w:instrText xml:space="preserve"> PAGEREF _Toc168800368 \h </w:instrText>
        </w:r>
        <w:r>
          <w:rPr>
            <w:noProof/>
            <w:webHidden/>
          </w:rPr>
        </w:r>
        <w:r>
          <w:rPr>
            <w:noProof/>
            <w:webHidden/>
          </w:rPr>
          <w:fldChar w:fldCharType="separate"/>
        </w:r>
        <w:r w:rsidR="00DD0B4D">
          <w:rPr>
            <w:noProof/>
            <w:webHidden/>
          </w:rPr>
          <w:t>69</w:t>
        </w:r>
        <w:r>
          <w:rPr>
            <w:noProof/>
            <w:webHidden/>
          </w:rPr>
          <w:fldChar w:fldCharType="end"/>
        </w:r>
      </w:hyperlink>
    </w:p>
    <w:p w:rsidR="00DD0B4D" w:rsidRDefault="00BB4DAC">
      <w:pPr>
        <w:pStyle w:val="10"/>
        <w:rPr>
          <w:noProof/>
        </w:rPr>
      </w:pPr>
      <w:hyperlink w:anchor="_Toc168800369" w:history="1">
        <w:r w:rsidR="00DD0B4D" w:rsidRPr="0082706F">
          <w:rPr>
            <w:rStyle w:val="a5"/>
            <w:rFonts w:hint="eastAsia"/>
            <w:noProof/>
            <w:kern w:val="0"/>
          </w:rPr>
          <w:t>外文资料译文</w:t>
        </w:r>
        <w:r w:rsidR="00DD0B4D">
          <w:rPr>
            <w:noProof/>
            <w:webHidden/>
          </w:rPr>
          <w:tab/>
        </w:r>
        <w:r>
          <w:rPr>
            <w:noProof/>
            <w:webHidden/>
          </w:rPr>
          <w:fldChar w:fldCharType="begin"/>
        </w:r>
        <w:r w:rsidR="00DD0B4D">
          <w:rPr>
            <w:noProof/>
            <w:webHidden/>
          </w:rPr>
          <w:instrText xml:space="preserve"> PAGEREF _Toc168800369 \h </w:instrText>
        </w:r>
        <w:r>
          <w:rPr>
            <w:noProof/>
            <w:webHidden/>
          </w:rPr>
        </w:r>
        <w:r>
          <w:rPr>
            <w:noProof/>
            <w:webHidden/>
          </w:rPr>
          <w:fldChar w:fldCharType="separate"/>
        </w:r>
        <w:r w:rsidR="00DD0B4D">
          <w:rPr>
            <w:noProof/>
            <w:webHidden/>
          </w:rPr>
          <w:t>74</w:t>
        </w:r>
        <w:r>
          <w:rPr>
            <w:noProof/>
            <w:webHidden/>
          </w:rPr>
          <w:fldChar w:fldCharType="end"/>
        </w:r>
      </w:hyperlink>
    </w:p>
    <w:p w:rsidR="003C05BA" w:rsidRDefault="00BB4DAC" w:rsidP="003C05BA">
      <w:r w:rsidRPr="000253C7">
        <w:rPr>
          <w:rFonts w:ascii="宋体" w:hAnsi="宋体"/>
          <w:sz w:val="24"/>
        </w:rPr>
        <w:fldChar w:fldCharType="end"/>
      </w:r>
    </w:p>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3C05BA" w:rsidRDefault="003C05BA"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106B2" w:rsidRDefault="004106B2" w:rsidP="003C05BA"/>
    <w:p w:rsidR="00420C8D" w:rsidRDefault="00420C8D" w:rsidP="003C05BA"/>
    <w:p w:rsidR="00EC0588" w:rsidRPr="002E788B" w:rsidRDefault="005A3DB1" w:rsidP="00A02D6A">
      <w:pPr>
        <w:spacing w:beforeLines="100" w:afterLines="100"/>
        <w:jc w:val="center"/>
        <w:rPr>
          <w:rFonts w:ascii="宋体"/>
          <w:b/>
          <w:sz w:val="36"/>
          <w:szCs w:val="36"/>
        </w:rPr>
      </w:pPr>
      <w:r>
        <w:rPr>
          <w:rFonts w:ascii="宋体" w:hint="eastAsia"/>
          <w:b/>
          <w:sz w:val="36"/>
          <w:szCs w:val="36"/>
        </w:rPr>
        <w:lastRenderedPageBreak/>
        <w:t>OA办公自动化系统</w:t>
      </w:r>
      <w:r w:rsidR="00EC0588" w:rsidRPr="002E788B">
        <w:rPr>
          <w:rFonts w:ascii="宋体" w:hint="eastAsia"/>
          <w:b/>
          <w:sz w:val="36"/>
          <w:szCs w:val="36"/>
        </w:rPr>
        <w:t>在</w:t>
      </w:r>
      <w:r>
        <w:rPr>
          <w:rFonts w:ascii="宋体" w:hint="eastAsia"/>
          <w:b/>
          <w:sz w:val="36"/>
          <w:szCs w:val="36"/>
        </w:rPr>
        <w:t>Android</w:t>
      </w:r>
      <w:r w:rsidR="00EC0588" w:rsidRPr="002E788B">
        <w:rPr>
          <w:rFonts w:ascii="宋体" w:hint="eastAsia"/>
          <w:b/>
          <w:sz w:val="36"/>
          <w:szCs w:val="36"/>
        </w:rPr>
        <w:t>手机上的实现</w:t>
      </w:r>
    </w:p>
    <w:p w:rsidR="00EC0588" w:rsidRPr="00207D13" w:rsidRDefault="00EC0588" w:rsidP="00BD0821">
      <w:pPr>
        <w:pStyle w:val="1"/>
      </w:pPr>
      <w:bookmarkStart w:id="2" w:name="_Toc167033266"/>
      <w:bookmarkStart w:id="3" w:name="_Toc167033353"/>
      <w:bookmarkStart w:id="4" w:name="_Toc167034081"/>
      <w:bookmarkStart w:id="5" w:name="_Toc167034371"/>
      <w:bookmarkStart w:id="6" w:name="_Toc167951653"/>
      <w:bookmarkStart w:id="7" w:name="_Toc167951867"/>
      <w:bookmarkStart w:id="8" w:name="_Toc168800305"/>
      <w:r w:rsidRPr="00207D13">
        <w:rPr>
          <w:rFonts w:hint="eastAsia"/>
        </w:rPr>
        <w:t>摘</w:t>
      </w:r>
      <w:r w:rsidRPr="00207D13">
        <w:rPr>
          <w:rFonts w:hint="eastAsia"/>
        </w:rPr>
        <w:t xml:space="preserve">  </w:t>
      </w:r>
      <w:r w:rsidRPr="00207D13">
        <w:rPr>
          <w:rFonts w:hint="eastAsia"/>
        </w:rPr>
        <w:t>要</w:t>
      </w:r>
      <w:bookmarkEnd w:id="2"/>
      <w:bookmarkEnd w:id="3"/>
      <w:bookmarkEnd w:id="4"/>
      <w:bookmarkEnd w:id="5"/>
      <w:bookmarkEnd w:id="6"/>
      <w:bookmarkEnd w:id="7"/>
      <w:bookmarkEnd w:id="8"/>
    </w:p>
    <w:p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办公自动化系统自从上个世纪企业级应用的诞生以来，在公司内部作为业务流程的载体，员工沟通的平台，一直以来为保证企业的高效率运作起着十分重要的作用。</w:t>
      </w:r>
    </w:p>
    <w:p w:rsidR="005A3DB1" w:rsidRDefault="005A3DB1" w:rsidP="00A5516E">
      <w:pPr>
        <w:spacing w:line="360" w:lineRule="auto"/>
        <w:ind w:firstLineChars="200" w:firstLine="480"/>
        <w:rPr>
          <w:rFonts w:hAnsi="宋体"/>
          <w:color w:val="000000"/>
          <w:sz w:val="24"/>
        </w:rPr>
      </w:pPr>
      <w:r>
        <w:rPr>
          <w:rFonts w:hAnsi="宋体" w:hint="eastAsia"/>
          <w:color w:val="000000"/>
          <w:sz w:val="24"/>
        </w:rPr>
        <w:t>OA</w:t>
      </w:r>
      <w:r>
        <w:rPr>
          <w:rFonts w:hAnsi="宋体" w:hint="eastAsia"/>
          <w:color w:val="000000"/>
          <w:sz w:val="24"/>
        </w:rPr>
        <w:t>办公自动化系统一般都拥有固定的业务逻辑，需求以及功能，是学习企业级软件开发或者客户端</w:t>
      </w:r>
      <w:r>
        <w:rPr>
          <w:rFonts w:hAnsi="宋体" w:hint="eastAsia"/>
          <w:color w:val="000000"/>
          <w:sz w:val="24"/>
        </w:rPr>
        <w:t>/</w:t>
      </w:r>
      <w:r>
        <w:rPr>
          <w:rFonts w:hAnsi="宋体" w:hint="eastAsia"/>
          <w:color w:val="000000"/>
          <w:sz w:val="24"/>
        </w:rPr>
        <w:t>服务器软件开发的一个经典实例。随着现代高级编程语言的发展和智能移动终端的普及，也为了提高用户与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p>
    <w:p w:rsidR="00BF5E34" w:rsidRPr="002E788B" w:rsidRDefault="005A3DB1" w:rsidP="005A3DB1">
      <w:pPr>
        <w:spacing w:line="360" w:lineRule="auto"/>
        <w:ind w:firstLineChars="200" w:firstLine="480"/>
        <w:rPr>
          <w:color w:val="000000"/>
          <w:sz w:val="24"/>
        </w:rPr>
      </w:pPr>
      <w:r>
        <w:rPr>
          <w:rFonts w:hAnsi="宋体" w:hint="eastAsia"/>
          <w:color w:val="000000"/>
          <w:sz w:val="24"/>
        </w:rPr>
        <w:t>本毕业设计论文介绍使用</w:t>
      </w:r>
      <w:r>
        <w:rPr>
          <w:rFonts w:hAnsi="宋体" w:hint="eastAsia"/>
          <w:color w:val="000000"/>
          <w:sz w:val="24"/>
        </w:rPr>
        <w:t>Java</w:t>
      </w:r>
      <w:r>
        <w:rPr>
          <w:rFonts w:hAnsi="宋体" w:hint="eastAsia"/>
          <w:color w:val="000000"/>
          <w:sz w:val="24"/>
        </w:rPr>
        <w:t>语言设计一个</w:t>
      </w:r>
      <w:r>
        <w:rPr>
          <w:rFonts w:hAnsi="宋体" w:hint="eastAsia"/>
          <w:color w:val="000000"/>
          <w:sz w:val="24"/>
        </w:rPr>
        <w:t>Android</w:t>
      </w:r>
      <w:r>
        <w:rPr>
          <w:rFonts w:hAnsi="宋体" w:hint="eastAsia"/>
          <w:color w:val="000000"/>
          <w:sz w:val="24"/>
        </w:rPr>
        <w:t>手机端</w:t>
      </w:r>
      <w:r>
        <w:rPr>
          <w:rFonts w:hAnsi="宋体" w:hint="eastAsia"/>
          <w:color w:val="000000"/>
          <w:sz w:val="24"/>
        </w:rPr>
        <w:t>OA</w:t>
      </w:r>
      <w:r>
        <w:rPr>
          <w:rFonts w:hAnsi="宋体" w:hint="eastAsia"/>
          <w:color w:val="000000"/>
          <w:sz w:val="24"/>
        </w:rPr>
        <w:t>系统的过程，整个系统是一个</w:t>
      </w:r>
      <w:r>
        <w:rPr>
          <w:rFonts w:hAnsi="宋体" w:hint="eastAsia"/>
          <w:color w:val="000000"/>
          <w:sz w:val="24"/>
        </w:rPr>
        <w:t>Android</w:t>
      </w:r>
      <w:r>
        <w:rPr>
          <w:rFonts w:hAnsi="宋体" w:hint="eastAsia"/>
          <w:color w:val="000000"/>
          <w:sz w:val="24"/>
        </w:rPr>
        <w:t>手机端</w:t>
      </w:r>
      <w:r>
        <w:rPr>
          <w:rFonts w:hAnsi="宋体" w:hint="eastAsia"/>
          <w:color w:val="000000"/>
          <w:sz w:val="24"/>
        </w:rPr>
        <w:t>APP</w:t>
      </w:r>
      <w:r>
        <w:rPr>
          <w:rFonts w:hAnsi="宋体" w:hint="eastAsia"/>
          <w:color w:val="000000"/>
          <w:sz w:val="24"/>
        </w:rPr>
        <w:t>应用，使用了标准的</w:t>
      </w:r>
      <w:r>
        <w:rPr>
          <w:rFonts w:hAnsi="宋体" w:hint="eastAsia"/>
          <w:color w:val="000000"/>
          <w:sz w:val="24"/>
        </w:rPr>
        <w:t>Android</w:t>
      </w:r>
      <w:r w:rsidR="008B616F">
        <w:rPr>
          <w:rFonts w:hAnsi="宋体" w:hint="eastAsia"/>
          <w:color w:val="000000"/>
          <w:sz w:val="24"/>
        </w:rPr>
        <w:t xml:space="preserve"> SDK</w:t>
      </w:r>
      <w:r>
        <w:rPr>
          <w:rFonts w:hAnsi="宋体" w:hint="eastAsia"/>
          <w:color w:val="000000"/>
          <w:sz w:val="24"/>
        </w:rPr>
        <w:t>开发接口以及</w:t>
      </w:r>
      <w:r>
        <w:rPr>
          <w:rFonts w:hAnsi="宋体" w:hint="eastAsia"/>
          <w:color w:val="000000"/>
          <w:sz w:val="24"/>
        </w:rPr>
        <w:t>Google</w:t>
      </w:r>
      <w:r>
        <w:rPr>
          <w:rFonts w:hAnsi="宋体" w:hint="eastAsia"/>
          <w:color w:val="000000"/>
          <w:sz w:val="24"/>
        </w:rPr>
        <w:t>官方标准的</w:t>
      </w:r>
      <w:r>
        <w:rPr>
          <w:rFonts w:hAnsi="宋体" w:hint="eastAsia"/>
          <w:color w:val="000000"/>
          <w:sz w:val="24"/>
        </w:rPr>
        <w:t>UI</w:t>
      </w:r>
      <w:r>
        <w:rPr>
          <w:rFonts w:hAnsi="宋体" w:hint="eastAsia"/>
          <w:color w:val="000000"/>
          <w:sz w:val="24"/>
        </w:rPr>
        <w:t>设计。手机应用设计过程中涉及了应用界面的编写，内部业务逻辑的设计，变量的定义，算法设计实现，以及与服务器之间的数据交换，从而完成一整套从前必须在</w:t>
      </w:r>
      <w:r>
        <w:rPr>
          <w:rFonts w:hAnsi="宋体" w:hint="eastAsia"/>
          <w:color w:val="000000"/>
          <w:sz w:val="24"/>
        </w:rPr>
        <w:t>PC</w:t>
      </w:r>
      <w:r>
        <w:rPr>
          <w:rFonts w:hAnsi="宋体" w:hint="eastAsia"/>
          <w:color w:val="000000"/>
          <w:sz w:val="24"/>
        </w:rPr>
        <w:t>端才能完成的业务流程。另外，论文也介绍了如何使用</w:t>
      </w:r>
      <w:r>
        <w:rPr>
          <w:rFonts w:hAnsi="宋体" w:hint="eastAsia"/>
          <w:color w:val="000000"/>
          <w:sz w:val="24"/>
        </w:rPr>
        <w:t>Python</w:t>
      </w:r>
      <w:r>
        <w:rPr>
          <w:rFonts w:hAnsi="宋体" w:hint="eastAsia"/>
          <w:color w:val="000000"/>
          <w:sz w:val="24"/>
        </w:rPr>
        <w:t>编写一个为本</w:t>
      </w:r>
      <w:r>
        <w:rPr>
          <w:rFonts w:hAnsi="宋体" w:hint="eastAsia"/>
          <w:color w:val="000000"/>
          <w:sz w:val="24"/>
        </w:rPr>
        <w:t>Android</w:t>
      </w:r>
      <w:r>
        <w:rPr>
          <w:rFonts w:hAnsi="宋体" w:hint="eastAsia"/>
          <w:color w:val="000000"/>
          <w:sz w:val="24"/>
        </w:rPr>
        <w:t>应用</w:t>
      </w:r>
      <w:r w:rsidR="008B616F">
        <w:rPr>
          <w:rFonts w:hAnsi="宋体" w:hint="eastAsia"/>
          <w:color w:val="000000"/>
          <w:sz w:val="24"/>
        </w:rPr>
        <w:t>设计的</w:t>
      </w:r>
      <w:r>
        <w:rPr>
          <w:rFonts w:hAnsi="宋体" w:hint="eastAsia"/>
          <w:color w:val="000000"/>
          <w:sz w:val="24"/>
        </w:rPr>
        <w:t>服务器</w:t>
      </w:r>
      <w:r w:rsidR="008B616F">
        <w:rPr>
          <w:rFonts w:hAnsi="宋体" w:hint="eastAsia"/>
          <w:color w:val="000000"/>
          <w:sz w:val="24"/>
        </w:rPr>
        <w:t>端程序</w:t>
      </w:r>
      <w:r>
        <w:rPr>
          <w:rFonts w:hAnsi="宋体" w:hint="eastAsia"/>
          <w:color w:val="000000"/>
          <w:sz w:val="24"/>
        </w:rPr>
        <w:t>。</w:t>
      </w:r>
    </w:p>
    <w:p w:rsidR="00BF5E34" w:rsidRPr="002E788B" w:rsidRDefault="00BF5E34" w:rsidP="00A5516E">
      <w:pPr>
        <w:spacing w:line="360" w:lineRule="auto"/>
        <w:ind w:firstLineChars="200" w:firstLine="480"/>
        <w:rPr>
          <w:sz w:val="24"/>
        </w:rPr>
      </w:pPr>
      <w:r w:rsidRPr="002E788B">
        <w:rPr>
          <w:rFonts w:hAnsi="宋体"/>
          <w:sz w:val="24"/>
        </w:rPr>
        <w:t>通过本次</w:t>
      </w:r>
      <w:r w:rsidR="005A3DB1">
        <w:rPr>
          <w:rFonts w:hAnsi="宋体"/>
          <w:sz w:val="24"/>
        </w:rPr>
        <w:t>毕业设计可以学到</w:t>
      </w:r>
      <w:r w:rsidR="008B616F">
        <w:rPr>
          <w:rFonts w:hAnsi="宋体" w:hint="eastAsia"/>
          <w:sz w:val="24"/>
        </w:rPr>
        <w:t>开发</w:t>
      </w:r>
      <w:r w:rsidR="005A3DB1">
        <w:rPr>
          <w:rFonts w:hAnsi="宋体" w:hint="eastAsia"/>
          <w:sz w:val="24"/>
        </w:rPr>
        <w:t>一个标准的</w:t>
      </w:r>
      <w:r w:rsidR="005A3DB1">
        <w:rPr>
          <w:rFonts w:hAnsi="宋体" w:hint="eastAsia"/>
          <w:sz w:val="24"/>
        </w:rPr>
        <w:t>Android</w:t>
      </w:r>
      <w:r w:rsidR="005A3DB1">
        <w:rPr>
          <w:rFonts w:hAnsi="宋体" w:hint="eastAsia"/>
          <w:sz w:val="24"/>
        </w:rPr>
        <w:t>手机应用，如何使用标准的模块设计一款手机应用</w:t>
      </w:r>
      <w:r w:rsidRPr="002E788B">
        <w:rPr>
          <w:rFonts w:hAnsi="宋体"/>
          <w:sz w:val="24"/>
        </w:rPr>
        <w:t>，如何使用</w:t>
      </w:r>
      <w:r w:rsidR="005A3DB1">
        <w:rPr>
          <w:rFonts w:hAnsi="宋体" w:hint="eastAsia"/>
          <w:sz w:val="24"/>
        </w:rPr>
        <w:t>Socket</w:t>
      </w:r>
      <w:r w:rsidR="005A3DB1">
        <w:rPr>
          <w:rFonts w:hAnsi="宋体" w:hint="eastAsia"/>
          <w:sz w:val="24"/>
        </w:rPr>
        <w:t>完成</w:t>
      </w:r>
      <w:r w:rsidR="005A3DB1">
        <w:rPr>
          <w:rFonts w:hAnsi="宋体" w:hint="eastAsia"/>
          <w:sz w:val="24"/>
        </w:rPr>
        <w:t>Android</w:t>
      </w:r>
      <w:r w:rsidR="005A3DB1">
        <w:rPr>
          <w:rFonts w:hAnsi="宋体" w:hint="eastAsia"/>
          <w:sz w:val="24"/>
        </w:rPr>
        <w:t>应用程序与</w:t>
      </w:r>
      <w:r w:rsidR="005A3DB1">
        <w:rPr>
          <w:rFonts w:hAnsi="宋体" w:hint="eastAsia"/>
          <w:sz w:val="24"/>
        </w:rPr>
        <w:t>Python</w:t>
      </w:r>
      <w:r w:rsidR="005A3DB1">
        <w:rPr>
          <w:rFonts w:hAnsi="宋体" w:hint="eastAsia"/>
          <w:sz w:val="24"/>
        </w:rPr>
        <w:t>服务器之间的数据通讯</w:t>
      </w:r>
      <w:r w:rsidRPr="002E788B">
        <w:rPr>
          <w:rFonts w:hAnsi="宋体"/>
          <w:sz w:val="24"/>
        </w:rPr>
        <w:t>。</w:t>
      </w:r>
    </w:p>
    <w:p w:rsidR="00BF5E34" w:rsidRPr="002E788B" w:rsidRDefault="00BF5E34" w:rsidP="00A5516E">
      <w:pPr>
        <w:spacing w:line="360" w:lineRule="auto"/>
        <w:ind w:firstLineChars="200" w:firstLine="480"/>
        <w:rPr>
          <w:sz w:val="24"/>
        </w:rPr>
      </w:pPr>
      <w:r w:rsidRPr="002E788B">
        <w:rPr>
          <w:rFonts w:hAnsi="宋体"/>
          <w:sz w:val="24"/>
        </w:rPr>
        <w:t>本论文中第一章介绍本课题的来源、目的、内容、要求及作者有关信息；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第二章介绍了开发工具和开发环境的背景；</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第三章分析该毕业设计的</w:t>
      </w:r>
      <w:r w:rsidR="005A3DB1">
        <w:rPr>
          <w:rFonts w:hAnsi="宋体" w:hint="eastAsia"/>
          <w:color w:val="000000"/>
          <w:sz w:val="24"/>
        </w:rPr>
        <w:t>程序业务流程、使用说明</w:t>
      </w:r>
      <w:r w:rsidRPr="002E788B">
        <w:rPr>
          <w:rFonts w:hAnsi="宋体"/>
          <w:color w:val="000000"/>
          <w:sz w:val="24"/>
        </w:rPr>
        <w:t>、规则、设计思路及其开发的注意事项；</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第四章论述了该毕业设计的思想和总体结构及流程；</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第五章并详细阐述系统的开发步骤及有关重点实现细节；</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第六章进行系统测试并简要介绍测试方法；</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第七章进行系统打包</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t>第八章提及了开发过程中心得体会、经验和感想</w:t>
      </w:r>
    </w:p>
    <w:p w:rsidR="00BF5E34" w:rsidRPr="002E788B" w:rsidRDefault="00BF5E34" w:rsidP="00A5516E">
      <w:pPr>
        <w:spacing w:line="360" w:lineRule="auto"/>
        <w:ind w:firstLineChars="200" w:firstLine="480"/>
        <w:rPr>
          <w:color w:val="000000"/>
          <w:sz w:val="24"/>
        </w:rPr>
      </w:pPr>
      <w:r w:rsidRPr="002E788B">
        <w:rPr>
          <w:rFonts w:hAnsi="宋体"/>
          <w:color w:val="000000"/>
          <w:sz w:val="24"/>
        </w:rPr>
        <w:lastRenderedPageBreak/>
        <w:t>第九章参考资料</w:t>
      </w:r>
    </w:p>
    <w:p w:rsidR="00BF5E34" w:rsidRPr="002E788B" w:rsidRDefault="00BF5E34" w:rsidP="00A02D6A">
      <w:pPr>
        <w:spacing w:beforeLines="50" w:afterLines="50"/>
        <w:rPr>
          <w:sz w:val="24"/>
        </w:rPr>
      </w:pPr>
      <w:r w:rsidRPr="006F591C">
        <w:rPr>
          <w:rFonts w:ascii="黑体" w:eastAsia="黑体" w:hAnsi="宋体" w:hint="eastAsia"/>
          <w:bCs/>
          <w:sz w:val="24"/>
        </w:rPr>
        <w:t>关键词</w:t>
      </w:r>
      <w:r w:rsidRPr="00927CAE">
        <w:rPr>
          <w:rFonts w:ascii="宋体" w:hAnsi="宋体"/>
          <w:b/>
          <w:bCs/>
          <w:sz w:val="24"/>
        </w:rPr>
        <w:t xml:space="preserve"> </w:t>
      </w:r>
      <w:r w:rsidRPr="002E788B">
        <w:rPr>
          <w:rFonts w:hint="eastAsia"/>
          <w:b/>
          <w:bCs/>
          <w:sz w:val="24"/>
        </w:rPr>
        <w:t>：</w:t>
      </w:r>
      <w:r w:rsidR="005A3DB1">
        <w:rPr>
          <w:rFonts w:hAnsi="宋体" w:hint="eastAsia"/>
          <w:color w:val="000000"/>
          <w:sz w:val="24"/>
        </w:rPr>
        <w:t>移动</w:t>
      </w:r>
      <w:r w:rsidR="005A3DB1">
        <w:rPr>
          <w:rFonts w:hAnsi="宋体" w:hint="eastAsia"/>
          <w:color w:val="000000"/>
          <w:sz w:val="24"/>
        </w:rPr>
        <w:t>OA</w:t>
      </w:r>
      <w:r w:rsidR="00BB388D">
        <w:rPr>
          <w:rFonts w:hAnsi="宋体" w:hint="eastAsia"/>
          <w:color w:val="000000"/>
          <w:sz w:val="24"/>
        </w:rPr>
        <w:t>；</w:t>
      </w:r>
      <w:r w:rsidR="005A3DB1">
        <w:rPr>
          <w:rFonts w:hint="eastAsia"/>
          <w:color w:val="000000"/>
          <w:sz w:val="24"/>
        </w:rPr>
        <w:t>Android</w:t>
      </w:r>
      <w:r w:rsidR="00BB388D">
        <w:rPr>
          <w:rFonts w:hint="eastAsia"/>
          <w:color w:val="000000"/>
          <w:sz w:val="24"/>
        </w:rPr>
        <w:t>；</w:t>
      </w:r>
      <w:r w:rsidRPr="00EA6747">
        <w:rPr>
          <w:color w:val="000000"/>
          <w:sz w:val="24"/>
        </w:rPr>
        <w:t xml:space="preserve"> </w:t>
      </w:r>
      <w:r w:rsidR="005A3DB1">
        <w:rPr>
          <w:rFonts w:hint="eastAsia"/>
          <w:color w:val="000000"/>
          <w:sz w:val="24"/>
        </w:rPr>
        <w:t>Python</w:t>
      </w:r>
      <w:r w:rsidR="005A3DB1">
        <w:rPr>
          <w:color w:val="000000"/>
          <w:sz w:val="24"/>
        </w:rPr>
        <w:t>网络</w:t>
      </w:r>
      <w:r w:rsidR="005A3DB1">
        <w:rPr>
          <w:rFonts w:hint="eastAsia"/>
          <w:color w:val="000000"/>
          <w:sz w:val="24"/>
        </w:rPr>
        <w:t>编程</w:t>
      </w:r>
      <w:r w:rsidR="00BB388D">
        <w:rPr>
          <w:rFonts w:hint="eastAsia"/>
          <w:color w:val="000000"/>
          <w:sz w:val="24"/>
        </w:rPr>
        <w:t>；</w:t>
      </w:r>
      <w:r w:rsidR="005A3DB1">
        <w:rPr>
          <w:rFonts w:hAnsi="宋体" w:hint="eastAsia"/>
          <w:color w:val="000000"/>
          <w:sz w:val="24"/>
        </w:rPr>
        <w:t>客户端</w:t>
      </w:r>
      <w:r w:rsidR="005A3DB1">
        <w:rPr>
          <w:rFonts w:hAnsi="宋体" w:hint="eastAsia"/>
          <w:color w:val="000000"/>
          <w:sz w:val="24"/>
        </w:rPr>
        <w:t>/</w:t>
      </w:r>
      <w:r w:rsidR="005A3DB1">
        <w:rPr>
          <w:rFonts w:hAnsi="宋体" w:hint="eastAsia"/>
          <w:color w:val="000000"/>
          <w:sz w:val="24"/>
        </w:rPr>
        <w:t>服务器</w:t>
      </w:r>
      <w:r w:rsidR="00BB388D">
        <w:rPr>
          <w:rFonts w:hAnsi="宋体" w:hint="eastAsia"/>
          <w:color w:val="000000"/>
          <w:sz w:val="24"/>
        </w:rPr>
        <w:t>；</w:t>
      </w:r>
      <w:r w:rsidR="005A3DB1">
        <w:rPr>
          <w:rFonts w:hAnsi="宋体" w:hint="eastAsia"/>
          <w:sz w:val="24"/>
        </w:rPr>
        <w:t>Socket</w:t>
      </w:r>
      <w:r w:rsidR="005A3DB1">
        <w:rPr>
          <w:rFonts w:hAnsi="宋体" w:hint="eastAsia"/>
          <w:sz w:val="24"/>
        </w:rPr>
        <w:t>数据通讯</w:t>
      </w:r>
    </w:p>
    <w:p w:rsidR="00EB2664" w:rsidRDefault="00EB2664" w:rsidP="00BF5E34">
      <w:pPr>
        <w:pStyle w:val="10"/>
        <w:sectPr w:rsidR="00EB2664">
          <w:pgSz w:w="11906" w:h="16838"/>
          <w:pgMar w:top="1440" w:right="1800" w:bottom="1440" w:left="1800" w:header="851" w:footer="992" w:gutter="0"/>
          <w:cols w:space="425"/>
          <w:docGrid w:type="lines" w:linePitch="312"/>
        </w:sectPr>
      </w:pPr>
    </w:p>
    <w:p w:rsidR="00F95F3C" w:rsidRDefault="00BF5E34" w:rsidP="00A02D6A">
      <w:pPr>
        <w:tabs>
          <w:tab w:val="left" w:pos="540"/>
          <w:tab w:val="left" w:pos="720"/>
          <w:tab w:val="left" w:pos="900"/>
          <w:tab w:val="left" w:pos="1080"/>
        </w:tabs>
        <w:spacing w:beforeLines="100" w:afterLines="100"/>
        <w:ind w:left="1920" w:hangingChars="600" w:hanging="1920"/>
        <w:jc w:val="center"/>
        <w:rPr>
          <w:sz w:val="32"/>
        </w:rPr>
      </w:pPr>
      <w:r w:rsidRPr="002E788B">
        <w:rPr>
          <w:rFonts w:hint="eastAsia"/>
          <w:sz w:val="32"/>
        </w:rPr>
        <w:lastRenderedPageBreak/>
        <w:t>The Implementation of</w:t>
      </w:r>
      <w:r>
        <w:rPr>
          <w:rFonts w:hint="eastAsia"/>
          <w:sz w:val="32"/>
        </w:rPr>
        <w:t xml:space="preserve"> the </w:t>
      </w:r>
      <w:r w:rsidR="008B616F">
        <w:rPr>
          <w:rFonts w:hint="eastAsia"/>
          <w:sz w:val="32"/>
        </w:rPr>
        <w:t>OA</w:t>
      </w:r>
      <w:r w:rsidR="00F95F3C">
        <w:rPr>
          <w:rFonts w:hint="eastAsia"/>
          <w:sz w:val="32"/>
        </w:rPr>
        <w:t xml:space="preserve"> System</w:t>
      </w:r>
    </w:p>
    <w:p w:rsidR="00BF5E34" w:rsidRPr="002E788B" w:rsidRDefault="00BF5E34" w:rsidP="00A02D6A">
      <w:pPr>
        <w:tabs>
          <w:tab w:val="left" w:pos="540"/>
          <w:tab w:val="left" w:pos="720"/>
          <w:tab w:val="left" w:pos="900"/>
          <w:tab w:val="left" w:pos="1080"/>
        </w:tabs>
        <w:spacing w:beforeLines="100" w:afterLines="100"/>
        <w:ind w:left="1920" w:hangingChars="600" w:hanging="1920"/>
        <w:jc w:val="center"/>
        <w:rPr>
          <w:sz w:val="32"/>
        </w:rPr>
      </w:pPr>
      <w:r w:rsidRPr="002E788B">
        <w:rPr>
          <w:rFonts w:hint="eastAsia"/>
          <w:sz w:val="32"/>
        </w:rPr>
        <w:t xml:space="preserve"> on the </w:t>
      </w:r>
      <w:r w:rsidR="008B616F">
        <w:rPr>
          <w:rFonts w:hint="eastAsia"/>
          <w:sz w:val="32"/>
        </w:rPr>
        <w:t>Android SmartPhone</w:t>
      </w:r>
    </w:p>
    <w:p w:rsidR="00BF5E34" w:rsidRPr="005264CF" w:rsidRDefault="00BF5E34" w:rsidP="00C07DF0">
      <w:pPr>
        <w:pStyle w:val="1"/>
      </w:pPr>
      <w:bookmarkStart w:id="9" w:name="_Toc167034372"/>
      <w:bookmarkStart w:id="10" w:name="_Toc167951654"/>
      <w:bookmarkStart w:id="11" w:name="_Toc167951868"/>
      <w:bookmarkStart w:id="12" w:name="_Toc168800306"/>
      <w:r w:rsidRPr="005264CF">
        <w:t>Abstract</w:t>
      </w:r>
      <w:bookmarkEnd w:id="9"/>
      <w:bookmarkEnd w:id="10"/>
      <w:bookmarkEnd w:id="11"/>
      <w:bookmarkEnd w:id="12"/>
    </w:p>
    <w:p w:rsidR="00F95F3C" w:rsidRPr="00F95F3C" w:rsidRDefault="00F95F3C" w:rsidP="00F95F3C">
      <w:pPr>
        <w:rPr>
          <w:sz w:val="24"/>
        </w:rPr>
      </w:pPr>
      <w:r w:rsidRPr="00F95F3C">
        <w:rPr>
          <w:sz w:val="24"/>
        </w:rPr>
        <w:t xml:space="preserve">OA office automation system as the carrier </w:t>
      </w:r>
      <w:r>
        <w:rPr>
          <w:rFonts w:hint="eastAsia"/>
          <w:sz w:val="24"/>
        </w:rPr>
        <w:t xml:space="preserve">of </w:t>
      </w:r>
      <w:r w:rsidRPr="00F95F3C">
        <w:rPr>
          <w:sz w:val="24"/>
        </w:rPr>
        <w:t xml:space="preserve">business processes </w:t>
      </w:r>
      <w:r>
        <w:rPr>
          <w:rFonts w:hint="eastAsia"/>
          <w:sz w:val="24"/>
        </w:rPr>
        <w:t xml:space="preserve">and </w:t>
      </w:r>
      <w:r w:rsidR="002D2E82">
        <w:rPr>
          <w:sz w:val="24"/>
        </w:rPr>
        <w:t>employee communication platform</w:t>
      </w:r>
      <w:r w:rsidR="002D2E82">
        <w:rPr>
          <w:rFonts w:hint="eastAsia"/>
          <w:sz w:val="24"/>
        </w:rPr>
        <w:t xml:space="preserve"> </w:t>
      </w:r>
      <w:r w:rsidRPr="00F95F3C">
        <w:rPr>
          <w:sz w:val="24"/>
        </w:rPr>
        <w:t>within company</w:t>
      </w:r>
      <w:r w:rsidR="002D2E82">
        <w:rPr>
          <w:rFonts w:hint="eastAsia"/>
          <w:sz w:val="24"/>
        </w:rPr>
        <w:t>s</w:t>
      </w:r>
      <w:r w:rsidRPr="00F95F3C">
        <w:rPr>
          <w:sz w:val="24"/>
        </w:rPr>
        <w:t xml:space="preserve">, has been </w:t>
      </w:r>
      <w:r w:rsidR="002D2E82">
        <w:rPr>
          <w:sz w:val="24"/>
        </w:rPr>
        <w:t>play</w:t>
      </w:r>
      <w:r w:rsidR="002D2E82">
        <w:rPr>
          <w:rFonts w:hint="eastAsia"/>
          <w:sz w:val="24"/>
        </w:rPr>
        <w:t>ed</w:t>
      </w:r>
      <w:r w:rsidRPr="00F95F3C">
        <w:rPr>
          <w:sz w:val="24"/>
        </w:rPr>
        <w:t xml:space="preserve"> a very important role</w:t>
      </w:r>
      <w:r w:rsidR="002D2E82">
        <w:rPr>
          <w:rFonts w:hint="eastAsia"/>
          <w:sz w:val="24"/>
        </w:rPr>
        <w:t xml:space="preserve"> </w:t>
      </w:r>
      <w:r w:rsidR="002D2E82" w:rsidRPr="00F95F3C">
        <w:rPr>
          <w:sz w:val="24"/>
        </w:rPr>
        <w:t>to ensure the efficient operation of enterprises, since the naissance of enterprise applications</w:t>
      </w:r>
      <w:r w:rsidR="002D2E82">
        <w:rPr>
          <w:rFonts w:hint="eastAsia"/>
          <w:sz w:val="24"/>
        </w:rPr>
        <w:t xml:space="preserve"> in</w:t>
      </w:r>
      <w:r w:rsidR="002D2E82" w:rsidRPr="00F95F3C">
        <w:rPr>
          <w:sz w:val="24"/>
        </w:rPr>
        <w:t xml:space="preserve"> the last century</w:t>
      </w:r>
      <w:r w:rsidR="002D2E82">
        <w:rPr>
          <w:rFonts w:hint="eastAsia"/>
          <w:sz w:val="24"/>
        </w:rPr>
        <w:t>.</w:t>
      </w:r>
    </w:p>
    <w:p w:rsidR="00F95F3C" w:rsidRPr="00F95F3C" w:rsidRDefault="00F95F3C" w:rsidP="00F95F3C">
      <w:pPr>
        <w:rPr>
          <w:sz w:val="24"/>
        </w:rPr>
      </w:pPr>
      <w:r w:rsidRPr="00F95F3C">
        <w:rPr>
          <w:sz w:val="24"/>
        </w:rPr>
        <w:t xml:space="preserve">OA office automation systems generally have a </w:t>
      </w:r>
      <w:r w:rsidR="002D2E82">
        <w:rPr>
          <w:rFonts w:hint="eastAsia"/>
          <w:sz w:val="24"/>
        </w:rPr>
        <w:t>regular</w:t>
      </w:r>
      <w:r w:rsidRPr="00F95F3C">
        <w:rPr>
          <w:sz w:val="24"/>
        </w:rPr>
        <w:t xml:space="preserve"> business logic, demand and function, is </w:t>
      </w:r>
      <w:r w:rsidR="002D2E82">
        <w:rPr>
          <w:sz w:val="24"/>
        </w:rPr>
        <w:t>a classic example of</w:t>
      </w:r>
      <w:r w:rsidR="002D2E82">
        <w:rPr>
          <w:rFonts w:hint="eastAsia"/>
          <w:sz w:val="24"/>
        </w:rPr>
        <w:t xml:space="preserve"> praciticing</w:t>
      </w:r>
      <w:r w:rsidRPr="00F95F3C">
        <w:rPr>
          <w:sz w:val="24"/>
        </w:rPr>
        <w:t xml:space="preserve"> enterprise level software or client </w:t>
      </w:r>
      <w:r w:rsidR="002D2E82">
        <w:rPr>
          <w:sz w:val="24"/>
        </w:rPr>
        <w:t>/ server software development</w:t>
      </w:r>
      <w:r w:rsidR="002D2E82">
        <w:rPr>
          <w:rFonts w:hint="eastAsia"/>
          <w:sz w:val="24"/>
        </w:rPr>
        <w:t>.</w:t>
      </w:r>
      <w:r w:rsidRPr="00F95F3C">
        <w:rPr>
          <w:sz w:val="24"/>
        </w:rPr>
        <w:t xml:space="preserve"> With the development of modern high-level programming language development and the popularization</w:t>
      </w:r>
      <w:r w:rsidR="002D2E82">
        <w:rPr>
          <w:sz w:val="24"/>
        </w:rPr>
        <w:t xml:space="preserve"> of mobile intelligent terminal</w:t>
      </w:r>
      <w:r w:rsidR="002D2E82">
        <w:rPr>
          <w:rFonts w:hint="eastAsia"/>
          <w:sz w:val="24"/>
        </w:rPr>
        <w:t xml:space="preserve"> units</w:t>
      </w:r>
      <w:r w:rsidRPr="00F95F3C">
        <w:rPr>
          <w:sz w:val="24"/>
        </w:rPr>
        <w:t>, in order to improve the user's ability to interact with the OA system, mobile phone</w:t>
      </w:r>
      <w:r w:rsidR="00D17EC8">
        <w:rPr>
          <w:sz w:val="24"/>
        </w:rPr>
        <w:t xml:space="preserve"> terminal OA system has become </w:t>
      </w:r>
      <w:r w:rsidR="00D17EC8" w:rsidRPr="00F95F3C">
        <w:rPr>
          <w:sz w:val="24"/>
        </w:rPr>
        <w:t>an indispensable part</w:t>
      </w:r>
      <w:r w:rsidR="00D17EC8">
        <w:rPr>
          <w:rFonts w:hint="eastAsia"/>
          <w:sz w:val="24"/>
        </w:rPr>
        <w:t xml:space="preserve"> of </w:t>
      </w:r>
      <w:r w:rsidR="00D17EC8">
        <w:rPr>
          <w:sz w:val="24"/>
        </w:rPr>
        <w:t>OA system</w:t>
      </w:r>
      <w:r w:rsidR="00D17EC8">
        <w:rPr>
          <w:rFonts w:hint="eastAsia"/>
          <w:sz w:val="24"/>
        </w:rPr>
        <w:t>.</w:t>
      </w:r>
    </w:p>
    <w:p w:rsidR="00F95F3C" w:rsidRPr="00F95F3C" w:rsidRDefault="00D17EC8" w:rsidP="00F95F3C">
      <w:pPr>
        <w:rPr>
          <w:sz w:val="24"/>
        </w:rPr>
      </w:pPr>
      <w:r>
        <w:rPr>
          <w:sz w:val="24"/>
        </w:rPr>
        <w:t xml:space="preserve">This thesis introduced </w:t>
      </w:r>
      <w:r>
        <w:rPr>
          <w:rFonts w:hint="eastAsia"/>
          <w:sz w:val="24"/>
        </w:rPr>
        <w:t>using</w:t>
      </w:r>
      <w:r w:rsidR="00F95F3C" w:rsidRPr="00F95F3C">
        <w:rPr>
          <w:sz w:val="24"/>
        </w:rPr>
        <w:t xml:space="preserve"> of Java language</w:t>
      </w:r>
      <w:r>
        <w:rPr>
          <w:rFonts w:hint="eastAsia"/>
          <w:sz w:val="24"/>
        </w:rPr>
        <w:t xml:space="preserve"> to</w:t>
      </w:r>
      <w:r w:rsidR="00F95F3C" w:rsidRPr="00F95F3C">
        <w:rPr>
          <w:sz w:val="24"/>
        </w:rPr>
        <w:t xml:space="preserve"> design a Android</w:t>
      </w:r>
      <w:r>
        <w:rPr>
          <w:sz w:val="24"/>
        </w:rPr>
        <w:t xml:space="preserve"> mobile phone terminal OA syste</w:t>
      </w:r>
      <w:r>
        <w:rPr>
          <w:rFonts w:hint="eastAsia"/>
          <w:sz w:val="24"/>
        </w:rPr>
        <w:t>m</w:t>
      </w:r>
      <w:r w:rsidR="00F95F3C" w:rsidRPr="00F95F3C">
        <w:rPr>
          <w:sz w:val="24"/>
        </w:rPr>
        <w:t>, the whole system is a Android mobile phone APP, using the standard Android SDK interface and Google official standard UI design.Mobile phone application involved the design process of the application interface to prepare, internal business logic design, variable definitions, algor</w:t>
      </w:r>
      <w:r>
        <w:rPr>
          <w:sz w:val="24"/>
        </w:rPr>
        <w:t>ithm design and</w:t>
      </w:r>
      <w:r>
        <w:rPr>
          <w:rFonts w:hint="eastAsia"/>
          <w:sz w:val="24"/>
        </w:rPr>
        <w:t xml:space="preserve"> the</w:t>
      </w:r>
      <w:r>
        <w:rPr>
          <w:sz w:val="24"/>
        </w:rPr>
        <w:t xml:space="preserve"> implementation of </w:t>
      </w:r>
      <w:r w:rsidR="00F95F3C" w:rsidRPr="00F95F3C">
        <w:rPr>
          <w:sz w:val="24"/>
        </w:rPr>
        <w:t xml:space="preserve">between the server and the </w:t>
      </w:r>
      <w:r>
        <w:rPr>
          <w:sz w:val="24"/>
        </w:rPr>
        <w:t>clients’</w:t>
      </w:r>
      <w:r>
        <w:rPr>
          <w:rFonts w:hint="eastAsia"/>
          <w:sz w:val="24"/>
        </w:rPr>
        <w:t xml:space="preserve"> da</w:t>
      </w:r>
      <w:r w:rsidR="00F95F3C" w:rsidRPr="00F95F3C">
        <w:rPr>
          <w:sz w:val="24"/>
        </w:rPr>
        <w:t xml:space="preserve">ta </w:t>
      </w:r>
      <w:r>
        <w:rPr>
          <w:rFonts w:hint="eastAsia"/>
          <w:sz w:val="24"/>
        </w:rPr>
        <w:t>communication</w:t>
      </w:r>
      <w:r w:rsidR="00F95F3C" w:rsidRPr="00F95F3C">
        <w:rPr>
          <w:sz w:val="24"/>
        </w:rPr>
        <w:t>,</w:t>
      </w:r>
      <w:r>
        <w:rPr>
          <w:rFonts w:hint="eastAsia"/>
          <w:sz w:val="24"/>
        </w:rPr>
        <w:t xml:space="preserve"> finally all these</w:t>
      </w:r>
      <w:r w:rsidR="00F95F3C" w:rsidRPr="00F95F3C">
        <w:rPr>
          <w:sz w:val="24"/>
        </w:rPr>
        <w:t xml:space="preserve"> completing a set of </w:t>
      </w:r>
      <w:r>
        <w:rPr>
          <w:rFonts w:hint="eastAsia"/>
          <w:sz w:val="24"/>
        </w:rPr>
        <w:t xml:space="preserve">operation which </w:t>
      </w:r>
      <w:r w:rsidR="00F95F3C" w:rsidRPr="00F95F3C">
        <w:rPr>
          <w:sz w:val="24"/>
        </w:rPr>
        <w:t xml:space="preserve">used must be in the PC terminal to complete the business process.In addition, the paper also introduces how to use Python to write a </w:t>
      </w:r>
      <w:r w:rsidRPr="00F95F3C">
        <w:rPr>
          <w:sz w:val="24"/>
        </w:rPr>
        <w:t xml:space="preserve">server end procedure </w:t>
      </w:r>
      <w:r>
        <w:rPr>
          <w:sz w:val="24"/>
        </w:rPr>
        <w:t>which</w:t>
      </w:r>
      <w:r>
        <w:rPr>
          <w:rFonts w:hint="eastAsia"/>
          <w:sz w:val="24"/>
        </w:rPr>
        <w:t xml:space="preserve"> designed for this </w:t>
      </w:r>
      <w:r>
        <w:rPr>
          <w:sz w:val="24"/>
        </w:rPr>
        <w:t>Android application</w:t>
      </w:r>
      <w:r>
        <w:rPr>
          <w:rFonts w:hint="eastAsia"/>
          <w:sz w:val="24"/>
        </w:rPr>
        <w:t>.</w:t>
      </w:r>
    </w:p>
    <w:p w:rsidR="003244ED" w:rsidRDefault="00F95F3C" w:rsidP="00F95F3C">
      <w:pPr>
        <w:rPr>
          <w:sz w:val="24"/>
        </w:rPr>
      </w:pPr>
      <w:r w:rsidRPr="00F95F3C">
        <w:rPr>
          <w:sz w:val="24"/>
        </w:rPr>
        <w:t xml:space="preserve">Through this </w:t>
      </w:r>
      <w:r w:rsidR="00D17EC8">
        <w:rPr>
          <w:rFonts w:hint="eastAsia"/>
          <w:sz w:val="24"/>
        </w:rPr>
        <w:t xml:space="preserve">thesis of </w:t>
      </w:r>
      <w:r w:rsidR="003244ED">
        <w:rPr>
          <w:sz w:val="24"/>
        </w:rPr>
        <w:t>bachelor</w:t>
      </w:r>
      <w:r w:rsidR="003244ED">
        <w:rPr>
          <w:rFonts w:hint="eastAsia"/>
          <w:sz w:val="24"/>
        </w:rPr>
        <w:t>, we</w:t>
      </w:r>
      <w:r w:rsidR="00D17EC8">
        <w:rPr>
          <w:rFonts w:hint="eastAsia"/>
          <w:sz w:val="24"/>
        </w:rPr>
        <w:t xml:space="preserve"> </w:t>
      </w:r>
      <w:r w:rsidRPr="00F95F3C">
        <w:rPr>
          <w:sz w:val="24"/>
        </w:rPr>
        <w:t>can learn</w:t>
      </w:r>
      <w:r w:rsidR="003244ED">
        <w:rPr>
          <w:rFonts w:hint="eastAsia"/>
          <w:sz w:val="24"/>
        </w:rPr>
        <w:t xml:space="preserve"> how</w:t>
      </w:r>
      <w:r w:rsidRPr="00F95F3C">
        <w:rPr>
          <w:sz w:val="24"/>
        </w:rPr>
        <w:t xml:space="preserve"> to develop a standard Android mobile phone application, how to use the standard module design a mobile phone application, how to use the Socket</w:t>
      </w:r>
      <w:r w:rsidR="003244ED">
        <w:rPr>
          <w:rFonts w:hint="eastAsia"/>
          <w:sz w:val="24"/>
        </w:rPr>
        <w:t xml:space="preserve"> to connect a</w:t>
      </w:r>
      <w:r w:rsidRPr="00F95F3C">
        <w:rPr>
          <w:sz w:val="24"/>
        </w:rPr>
        <w:t xml:space="preserve"> Android application </w:t>
      </w:r>
      <w:r w:rsidR="003244ED">
        <w:rPr>
          <w:rFonts w:hint="eastAsia"/>
          <w:sz w:val="24"/>
        </w:rPr>
        <w:t xml:space="preserve">and a </w:t>
      </w:r>
      <w:r w:rsidRPr="00F95F3C">
        <w:rPr>
          <w:sz w:val="24"/>
        </w:rPr>
        <w:t xml:space="preserve">server </w:t>
      </w:r>
      <w:r w:rsidR="003244ED">
        <w:rPr>
          <w:rFonts w:hint="eastAsia"/>
          <w:sz w:val="24"/>
        </w:rPr>
        <w:t>with Python.</w:t>
      </w:r>
    </w:p>
    <w:p w:rsidR="00BF5E34" w:rsidRPr="00BB388D" w:rsidRDefault="00BF5E34" w:rsidP="00F95F3C">
      <w:pPr>
        <w:rPr>
          <w:sz w:val="24"/>
        </w:rPr>
      </w:pPr>
      <w:r w:rsidRPr="00BB388D">
        <w:rPr>
          <w:sz w:val="24"/>
        </w:rPr>
        <w:t>Chapter</w:t>
      </w:r>
      <w:r w:rsidRPr="00BB388D">
        <w:rPr>
          <w:rFonts w:hAnsi="宋体"/>
          <w:sz w:val="24"/>
        </w:rPr>
        <w:t>Ⅰ</w:t>
      </w:r>
      <w:r w:rsidRPr="00BB388D">
        <w:rPr>
          <w:sz w:val="24"/>
        </w:rPr>
        <w:t xml:space="preserve">: is devoted to the subject of the origin, purpose, content, and requests information on the author; </w:t>
      </w:r>
    </w:p>
    <w:p w:rsidR="00BF5E34" w:rsidRPr="00BB388D" w:rsidRDefault="00BF5E34" w:rsidP="00BF5E34">
      <w:pPr>
        <w:rPr>
          <w:sz w:val="24"/>
        </w:rPr>
      </w:pPr>
      <w:r w:rsidRPr="00BB388D">
        <w:rPr>
          <w:sz w:val="24"/>
        </w:rPr>
        <w:t>Chapter</w:t>
      </w:r>
      <w:r w:rsidRPr="00BB388D">
        <w:rPr>
          <w:rFonts w:hAnsi="宋体"/>
          <w:sz w:val="24"/>
        </w:rPr>
        <w:t>Ⅱ</w:t>
      </w:r>
      <w:r w:rsidRPr="00BB388D">
        <w:rPr>
          <w:sz w:val="24"/>
        </w:rPr>
        <w:t>: describes the development tools and development environment background;</w:t>
      </w:r>
    </w:p>
    <w:p w:rsidR="00BF5E34" w:rsidRPr="00BB388D" w:rsidRDefault="00BF5E34" w:rsidP="00BF5E34">
      <w:pPr>
        <w:rPr>
          <w:sz w:val="24"/>
        </w:rPr>
      </w:pPr>
      <w:r w:rsidRPr="00BB388D">
        <w:rPr>
          <w:sz w:val="24"/>
        </w:rPr>
        <w:t xml:space="preserve">Chapter </w:t>
      </w:r>
      <w:r w:rsidRPr="00BB388D">
        <w:rPr>
          <w:rFonts w:hAnsi="宋体"/>
          <w:sz w:val="24"/>
        </w:rPr>
        <w:t>Ⅲ</w:t>
      </w:r>
      <w:r w:rsidRPr="00BB388D">
        <w:rPr>
          <w:sz w:val="24"/>
        </w:rPr>
        <w:t>: analysis of the graduate design rules of the game, rules, Design and development of the attention;</w:t>
      </w:r>
    </w:p>
    <w:p w:rsidR="00BF5E34" w:rsidRPr="00BB388D" w:rsidRDefault="00BF5E34" w:rsidP="00BF5E34">
      <w:pPr>
        <w:rPr>
          <w:sz w:val="24"/>
        </w:rPr>
      </w:pPr>
      <w:r w:rsidRPr="00BB388D">
        <w:rPr>
          <w:sz w:val="24"/>
        </w:rPr>
        <w:t>Chapter</w:t>
      </w:r>
      <w:r w:rsidRPr="00BB388D">
        <w:rPr>
          <w:rFonts w:hAnsi="宋体"/>
          <w:sz w:val="24"/>
        </w:rPr>
        <w:t>Ⅳ</w:t>
      </w:r>
      <w:r w:rsidRPr="00BB388D">
        <w:rPr>
          <w:sz w:val="24"/>
        </w:rPr>
        <w:t>: chapter of the graduate design thinking and the overall structure and process;</w:t>
      </w:r>
    </w:p>
    <w:p w:rsidR="00BF5E34" w:rsidRPr="00BB388D" w:rsidRDefault="00BF5E34" w:rsidP="00BF5E34">
      <w:pPr>
        <w:rPr>
          <w:sz w:val="24"/>
        </w:rPr>
      </w:pPr>
      <w:r w:rsidRPr="00BB388D">
        <w:rPr>
          <w:sz w:val="24"/>
        </w:rPr>
        <w:t>Chapter</w:t>
      </w:r>
      <w:r w:rsidRPr="00BB388D">
        <w:rPr>
          <w:rFonts w:hAnsi="宋体"/>
          <w:sz w:val="24"/>
        </w:rPr>
        <w:t>Ⅴ</w:t>
      </w:r>
      <w:r w:rsidRPr="00BB388D">
        <w:rPr>
          <w:sz w:val="24"/>
        </w:rPr>
        <w:t xml:space="preserve"> and detailed steps for the development and realization of the key details;</w:t>
      </w:r>
    </w:p>
    <w:p w:rsidR="00BF5E34" w:rsidRPr="00BB388D" w:rsidRDefault="00BF5E34" w:rsidP="00BF5E34">
      <w:pPr>
        <w:rPr>
          <w:sz w:val="24"/>
        </w:rPr>
      </w:pPr>
      <w:r w:rsidRPr="00BB388D">
        <w:rPr>
          <w:sz w:val="24"/>
        </w:rPr>
        <w:t xml:space="preserve">Chapter VI of system testing and briefed test methods; </w:t>
      </w:r>
    </w:p>
    <w:p w:rsidR="00BF5E34" w:rsidRPr="00BB388D" w:rsidRDefault="00BF5E34" w:rsidP="00BF5E34">
      <w:pPr>
        <w:rPr>
          <w:sz w:val="24"/>
        </w:rPr>
      </w:pPr>
      <w:r w:rsidRPr="00BB388D">
        <w:rPr>
          <w:sz w:val="24"/>
        </w:rPr>
        <w:t xml:space="preserve">Chapter VII system packing eighth chapter of the development process center in the </w:t>
      </w:r>
      <w:r w:rsidRPr="00BB388D">
        <w:rPr>
          <w:sz w:val="24"/>
        </w:rPr>
        <w:lastRenderedPageBreak/>
        <w:t xml:space="preserve">experience, experiences and thoughts chap reference </w:t>
      </w:r>
    </w:p>
    <w:p w:rsidR="00BF5E34" w:rsidRPr="00EA5021" w:rsidRDefault="00BF5E34" w:rsidP="00A02D6A">
      <w:pPr>
        <w:spacing w:beforeLines="50" w:afterLines="50"/>
        <w:rPr>
          <w:sz w:val="24"/>
        </w:rPr>
      </w:pPr>
      <w:r w:rsidRPr="00BB388D">
        <w:rPr>
          <w:b/>
          <w:sz w:val="24"/>
        </w:rPr>
        <w:t xml:space="preserve">Keywords : </w:t>
      </w:r>
      <w:r w:rsidR="00F95F3C">
        <w:rPr>
          <w:rFonts w:hint="eastAsia"/>
          <w:sz w:val="24"/>
        </w:rPr>
        <w:t>OA</w:t>
      </w:r>
      <w:r w:rsidRPr="00EA5021">
        <w:rPr>
          <w:sz w:val="24"/>
        </w:rPr>
        <w:t xml:space="preserve"> </w:t>
      </w:r>
      <w:r w:rsidR="00F95F3C">
        <w:rPr>
          <w:rFonts w:hint="eastAsia"/>
          <w:sz w:val="24"/>
        </w:rPr>
        <w:t xml:space="preserve">, </w:t>
      </w:r>
      <w:r w:rsidR="008B616F">
        <w:rPr>
          <w:rFonts w:hint="eastAsia"/>
          <w:sz w:val="24"/>
        </w:rPr>
        <w:t>Android</w:t>
      </w:r>
      <w:r w:rsidRPr="00EA5021">
        <w:rPr>
          <w:sz w:val="24"/>
        </w:rPr>
        <w:t xml:space="preserve">, </w:t>
      </w:r>
      <w:r w:rsidR="00F95F3C">
        <w:rPr>
          <w:rFonts w:hint="eastAsia"/>
          <w:sz w:val="24"/>
        </w:rPr>
        <w:t>Python Network Programming</w:t>
      </w:r>
      <w:r w:rsidRPr="00EA5021">
        <w:rPr>
          <w:sz w:val="24"/>
        </w:rPr>
        <w:t xml:space="preserve">, </w:t>
      </w:r>
      <w:r w:rsidR="00F95F3C">
        <w:rPr>
          <w:rFonts w:hint="eastAsia"/>
          <w:sz w:val="24"/>
        </w:rPr>
        <w:t>C/S</w:t>
      </w:r>
      <w:r w:rsidRPr="00EA5021">
        <w:rPr>
          <w:sz w:val="24"/>
        </w:rPr>
        <w:t xml:space="preserve">, </w:t>
      </w:r>
      <w:r w:rsidR="00F95F3C">
        <w:rPr>
          <w:rFonts w:hint="eastAsia"/>
          <w:sz w:val="24"/>
        </w:rPr>
        <w:t>Socket</w:t>
      </w:r>
      <w:r w:rsidRPr="00EA5021">
        <w:rPr>
          <w:sz w:val="24"/>
        </w:rPr>
        <w:t xml:space="preserve">, </w:t>
      </w:r>
    </w:p>
    <w:p w:rsidR="00EB2664" w:rsidRDefault="00EB2664" w:rsidP="00080975">
      <w:pPr>
        <w:rPr>
          <w:sz w:val="24"/>
        </w:rPr>
        <w:sectPr w:rsidR="00EB2664">
          <w:pgSz w:w="11906" w:h="16838"/>
          <w:pgMar w:top="1440" w:right="1800" w:bottom="1440" w:left="1800" w:header="851" w:footer="992" w:gutter="0"/>
          <w:cols w:space="425"/>
          <w:docGrid w:type="lines" w:linePitch="312"/>
        </w:sectPr>
      </w:pPr>
    </w:p>
    <w:p w:rsidR="007104A8" w:rsidRPr="00AE0247" w:rsidRDefault="007104A8" w:rsidP="00BD0821">
      <w:pPr>
        <w:pStyle w:val="1"/>
      </w:pPr>
      <w:bookmarkStart w:id="13" w:name="_Toc167033267"/>
      <w:bookmarkStart w:id="14" w:name="_Toc167033354"/>
      <w:bookmarkStart w:id="15" w:name="_Toc167034082"/>
      <w:bookmarkStart w:id="16" w:name="_Toc167034373"/>
      <w:bookmarkStart w:id="17" w:name="_Toc167951655"/>
      <w:bookmarkStart w:id="18" w:name="_Toc167951869"/>
      <w:bookmarkStart w:id="19" w:name="_Toc168800307"/>
      <w:r w:rsidRPr="00AE0247">
        <w:lastRenderedPageBreak/>
        <w:t>第一章</w:t>
      </w:r>
      <w:r w:rsidRPr="00AE0247">
        <w:t xml:space="preserve">  </w:t>
      </w:r>
      <w:r w:rsidRPr="00AE0247">
        <w:t>绪论</w:t>
      </w:r>
      <w:bookmarkEnd w:id="1"/>
      <w:bookmarkEnd w:id="13"/>
      <w:bookmarkEnd w:id="14"/>
      <w:bookmarkEnd w:id="15"/>
      <w:bookmarkEnd w:id="16"/>
      <w:bookmarkEnd w:id="17"/>
      <w:bookmarkEnd w:id="18"/>
      <w:bookmarkEnd w:id="19"/>
    </w:p>
    <w:p w:rsidR="008F2C5E" w:rsidRPr="0099279F" w:rsidRDefault="007104A8" w:rsidP="006D3478">
      <w:pPr>
        <w:pStyle w:val="2"/>
      </w:pPr>
      <w:bookmarkStart w:id="20" w:name="_Toc166606389"/>
      <w:bookmarkStart w:id="21" w:name="_Toc167030249"/>
      <w:bookmarkStart w:id="22" w:name="_Toc167031635"/>
      <w:bookmarkStart w:id="23" w:name="_Toc167032318"/>
      <w:bookmarkStart w:id="24" w:name="_Toc167033268"/>
      <w:bookmarkStart w:id="25" w:name="_Toc167033355"/>
      <w:bookmarkStart w:id="26" w:name="_Toc167034083"/>
      <w:bookmarkStart w:id="27" w:name="_Toc167034374"/>
      <w:bookmarkStart w:id="28" w:name="_Toc167951656"/>
      <w:bookmarkStart w:id="29" w:name="_Toc167951870"/>
      <w:bookmarkStart w:id="30" w:name="_Toc168800308"/>
      <w:r w:rsidRPr="0099279F">
        <w:t>1.1本课题的来源</w:t>
      </w:r>
      <w:bookmarkEnd w:id="20"/>
      <w:bookmarkEnd w:id="21"/>
      <w:bookmarkEnd w:id="22"/>
      <w:bookmarkEnd w:id="23"/>
      <w:bookmarkEnd w:id="24"/>
      <w:bookmarkEnd w:id="25"/>
      <w:bookmarkEnd w:id="26"/>
      <w:bookmarkEnd w:id="27"/>
      <w:bookmarkEnd w:id="28"/>
      <w:bookmarkEnd w:id="29"/>
      <w:bookmarkEnd w:id="30"/>
    </w:p>
    <w:p w:rsidR="00B77DD0" w:rsidRPr="0030616C" w:rsidRDefault="003244ED" w:rsidP="003244ED">
      <w:pPr>
        <w:spacing w:line="360" w:lineRule="auto"/>
        <w:ind w:firstLineChars="200" w:firstLine="480"/>
        <w:rPr>
          <w:sz w:val="24"/>
        </w:rPr>
      </w:pPr>
      <w:r>
        <w:rPr>
          <w:rFonts w:hAnsi="宋体"/>
          <w:sz w:val="24"/>
        </w:rPr>
        <w:t>顾名思义，所谓</w:t>
      </w:r>
      <w:r>
        <w:rPr>
          <w:rFonts w:hAnsi="宋体" w:hint="eastAsia"/>
          <w:sz w:val="24"/>
        </w:rPr>
        <w:t>移动</w:t>
      </w:r>
      <w:r>
        <w:rPr>
          <w:rFonts w:hAnsi="宋体" w:hint="eastAsia"/>
          <w:sz w:val="24"/>
        </w:rPr>
        <w:t>OA</w:t>
      </w:r>
      <w:r>
        <w:rPr>
          <w:rFonts w:hAnsi="宋体"/>
          <w:sz w:val="24"/>
        </w:rPr>
        <w:t>就是可以</w:t>
      </w:r>
      <w:r>
        <w:rPr>
          <w:rFonts w:hAnsi="宋体" w:hint="eastAsia"/>
          <w:sz w:val="24"/>
        </w:rPr>
        <w:t>在移动终端上</w:t>
      </w:r>
      <w:r w:rsidR="008F2C5E" w:rsidRPr="0030616C">
        <w:rPr>
          <w:rFonts w:hAnsi="宋体"/>
          <w:sz w:val="24"/>
        </w:rPr>
        <w:t>进行的</w:t>
      </w:r>
      <w:r>
        <w:rPr>
          <w:rFonts w:hAnsi="宋体" w:hint="eastAsia"/>
          <w:sz w:val="24"/>
        </w:rPr>
        <w:t>办公自动化操作的应用程序</w:t>
      </w:r>
      <w:r w:rsidR="008F2C5E" w:rsidRPr="0030616C">
        <w:rPr>
          <w:rFonts w:hAnsi="宋体"/>
          <w:sz w:val="24"/>
        </w:rPr>
        <w:t>。</w:t>
      </w:r>
      <w:r>
        <w:rPr>
          <w:rFonts w:hAnsi="宋体" w:hint="eastAsia"/>
          <w:color w:val="000000"/>
          <w:sz w:val="24"/>
        </w:rPr>
        <w:t>随着现代高级编程语言的发展和智能移动终端的普及，也为了提高用户与</w:t>
      </w:r>
      <w:r>
        <w:rPr>
          <w:rFonts w:hAnsi="宋体" w:hint="eastAsia"/>
          <w:color w:val="000000"/>
          <w:sz w:val="24"/>
        </w:rPr>
        <w:t>OA</w:t>
      </w:r>
      <w:r>
        <w:rPr>
          <w:rFonts w:hAnsi="宋体" w:hint="eastAsia"/>
          <w:color w:val="000000"/>
          <w:sz w:val="24"/>
        </w:rPr>
        <w:t>系统的交互能力，手机端的</w:t>
      </w:r>
      <w:r>
        <w:rPr>
          <w:rFonts w:hAnsi="宋体" w:hint="eastAsia"/>
          <w:color w:val="000000"/>
          <w:sz w:val="24"/>
        </w:rPr>
        <w:t>OA</w:t>
      </w:r>
      <w:r>
        <w:rPr>
          <w:rFonts w:hAnsi="宋体" w:hint="eastAsia"/>
          <w:color w:val="000000"/>
          <w:sz w:val="24"/>
        </w:rPr>
        <w:t>系统已经成为企业</w:t>
      </w:r>
      <w:r>
        <w:rPr>
          <w:rFonts w:hAnsi="宋体" w:hint="eastAsia"/>
          <w:color w:val="000000"/>
          <w:sz w:val="24"/>
        </w:rPr>
        <w:t>OA</w:t>
      </w:r>
      <w:r>
        <w:rPr>
          <w:rFonts w:hAnsi="宋体" w:hint="eastAsia"/>
          <w:color w:val="000000"/>
          <w:sz w:val="24"/>
        </w:rPr>
        <w:t>系统不可或缺的一部分。</w:t>
      </w:r>
      <w:r>
        <w:rPr>
          <w:rFonts w:hAnsi="宋体" w:hint="eastAsia"/>
          <w:sz w:val="24"/>
        </w:rPr>
        <w:t>手机的性能日新月异的增长，目前部分高端手机的</w:t>
      </w:r>
      <w:r>
        <w:rPr>
          <w:rFonts w:hAnsi="宋体" w:hint="eastAsia"/>
          <w:sz w:val="24"/>
        </w:rPr>
        <w:t>CPU</w:t>
      </w:r>
      <w:r>
        <w:rPr>
          <w:rFonts w:hAnsi="宋体" w:hint="eastAsia"/>
          <w:sz w:val="24"/>
        </w:rPr>
        <w:t>运算能力甚至已经超过了十几年前的</w:t>
      </w:r>
      <w:r>
        <w:rPr>
          <w:rFonts w:hAnsi="宋体" w:hint="eastAsia"/>
          <w:sz w:val="24"/>
        </w:rPr>
        <w:t>PC</w:t>
      </w:r>
      <w:r>
        <w:rPr>
          <w:rFonts w:hAnsi="宋体" w:hint="eastAsia"/>
          <w:sz w:val="24"/>
        </w:rPr>
        <w:t>端，而不仅仅是硬件方面的提升，今年来随着</w:t>
      </w:r>
      <w:r>
        <w:rPr>
          <w:rFonts w:hAnsi="宋体" w:hint="eastAsia"/>
          <w:sz w:val="24"/>
        </w:rPr>
        <w:t>iOS</w:t>
      </w:r>
      <w:r>
        <w:rPr>
          <w:rFonts w:hAnsi="宋体" w:hint="eastAsia"/>
          <w:sz w:val="24"/>
        </w:rPr>
        <w:t>与</w:t>
      </w:r>
      <w:r>
        <w:rPr>
          <w:rFonts w:hAnsi="宋体" w:hint="eastAsia"/>
          <w:sz w:val="24"/>
        </w:rPr>
        <w:t>Android</w:t>
      </w:r>
      <w:r>
        <w:rPr>
          <w:rFonts w:hAnsi="宋体" w:hint="eastAsia"/>
          <w:sz w:val="24"/>
        </w:rPr>
        <w:t>智能手机操作系统平台的兴起，激发了移动终端开发者极大的热情，移动终端应用如雨后春笋般被开发，由此许多从前在</w:t>
      </w:r>
      <w:r>
        <w:rPr>
          <w:rFonts w:hAnsi="宋体" w:hint="eastAsia"/>
          <w:sz w:val="24"/>
        </w:rPr>
        <w:t>PC</w:t>
      </w:r>
      <w:r>
        <w:rPr>
          <w:rFonts w:hAnsi="宋体" w:hint="eastAsia"/>
          <w:sz w:val="24"/>
        </w:rPr>
        <w:t>端才能完成的任务现今只要拥有一款智能手机，这些任务都可以随时随地完成了。智能手机用用</w:t>
      </w:r>
      <w:r>
        <w:rPr>
          <w:rFonts w:hAnsi="宋体"/>
          <w:sz w:val="24"/>
        </w:rPr>
        <w:t>是一种新型的产品，</w:t>
      </w:r>
      <w:r>
        <w:rPr>
          <w:rFonts w:hAnsi="宋体" w:hint="eastAsia"/>
          <w:sz w:val="24"/>
        </w:rPr>
        <w:t>企业级</w:t>
      </w:r>
      <w:r>
        <w:rPr>
          <w:rFonts w:hAnsi="宋体"/>
          <w:sz w:val="24"/>
        </w:rPr>
        <w:t>计算机</w:t>
      </w:r>
      <w:r w:rsidR="00B77DD0" w:rsidRPr="0030616C">
        <w:rPr>
          <w:rFonts w:hAnsi="宋体"/>
          <w:sz w:val="24"/>
        </w:rPr>
        <w:t>软件的开发和一般的产品的开发有着明显的不同，程序设计人员不仅需要掌握程序设计技巧和软件工程方法，还需要有坚实的专业知识，才能有效地生成</w:t>
      </w:r>
      <w:r>
        <w:rPr>
          <w:rFonts w:hAnsi="宋体"/>
          <w:sz w:val="24"/>
        </w:rPr>
        <w:t>一个比较完整的</w:t>
      </w:r>
      <w:r>
        <w:rPr>
          <w:rFonts w:hAnsi="宋体" w:hint="eastAsia"/>
          <w:sz w:val="24"/>
        </w:rPr>
        <w:t>应用程序</w:t>
      </w:r>
      <w:r w:rsidR="00B77DD0" w:rsidRPr="0030616C">
        <w:rPr>
          <w:rFonts w:hAnsi="宋体"/>
          <w:sz w:val="24"/>
        </w:rPr>
        <w:t>。</w:t>
      </w:r>
    </w:p>
    <w:p w:rsidR="008B3A36" w:rsidRPr="0030616C" w:rsidRDefault="003244ED" w:rsidP="004513AB">
      <w:pPr>
        <w:spacing w:line="360" w:lineRule="auto"/>
        <w:ind w:firstLineChars="200" w:firstLine="480"/>
        <w:rPr>
          <w:sz w:val="24"/>
        </w:rPr>
      </w:pPr>
      <w:r>
        <w:rPr>
          <w:rStyle w:val="141"/>
          <w:rFonts w:hAnsi="宋体" w:hint="eastAsia"/>
          <w:color w:val="000000"/>
          <w:sz w:val="24"/>
          <w:szCs w:val="24"/>
        </w:rPr>
        <w:t>OA</w:t>
      </w:r>
      <w:r>
        <w:rPr>
          <w:rStyle w:val="141"/>
          <w:rFonts w:hAnsi="宋体" w:hint="eastAsia"/>
          <w:color w:val="000000"/>
          <w:sz w:val="24"/>
          <w:szCs w:val="24"/>
        </w:rPr>
        <w:t>系统历经几十年的发展之后，应用软件已经相当成熟，功能上也有了很大的扩展，从原来的单一的办公消息服务，转变为现在公司内部各种工作流的运作平台。</w:t>
      </w:r>
      <w:r>
        <w:rPr>
          <w:rStyle w:val="141"/>
          <w:rFonts w:hAnsi="宋体" w:hint="eastAsia"/>
          <w:color w:val="000000"/>
          <w:sz w:val="24"/>
          <w:szCs w:val="24"/>
        </w:rPr>
        <w:t>OA</w:t>
      </w:r>
      <w:r>
        <w:rPr>
          <w:rStyle w:val="141"/>
          <w:rFonts w:hAnsi="宋体" w:hint="eastAsia"/>
          <w:color w:val="000000"/>
          <w:sz w:val="24"/>
          <w:szCs w:val="24"/>
        </w:rPr>
        <w:t>的系统的设计目标是不变的，那就是更快捷和方便的实现公司内部各个部门和分支之间的交流协作，节省工作时间，降低工作成本，有效整合公司各处的有效资源，为提供高效的协作工作平台。</w:t>
      </w:r>
    </w:p>
    <w:p w:rsidR="00B77DD0" w:rsidRPr="0030616C" w:rsidRDefault="003244ED" w:rsidP="004513AB">
      <w:pPr>
        <w:spacing w:line="360" w:lineRule="auto"/>
        <w:ind w:firstLineChars="200" w:firstLine="480"/>
        <w:rPr>
          <w:sz w:val="24"/>
        </w:rPr>
      </w:pPr>
      <w:r>
        <w:rPr>
          <w:rFonts w:hAnsi="宋体" w:hint="eastAsia"/>
          <w:sz w:val="24"/>
        </w:rPr>
        <w:t>移动终端的</w:t>
      </w:r>
      <w:r>
        <w:rPr>
          <w:rFonts w:hAnsi="宋体" w:hint="eastAsia"/>
          <w:sz w:val="24"/>
        </w:rPr>
        <w:t>OA</w:t>
      </w:r>
      <w:r>
        <w:rPr>
          <w:rFonts w:hAnsi="宋体" w:hint="eastAsia"/>
          <w:sz w:val="24"/>
        </w:rPr>
        <w:t>系统对于传统的</w:t>
      </w:r>
      <w:r>
        <w:rPr>
          <w:rFonts w:hAnsi="宋体" w:hint="eastAsia"/>
          <w:sz w:val="24"/>
        </w:rPr>
        <w:t>OA</w:t>
      </w:r>
      <w:r>
        <w:rPr>
          <w:rFonts w:hAnsi="宋体" w:hint="eastAsia"/>
          <w:sz w:val="24"/>
        </w:rPr>
        <w:t>系统而言，更一步的增加了整体的运作灵活性，使员工的工作时间、区域不仅仅局限与公司内网的</w:t>
      </w:r>
      <w:r>
        <w:rPr>
          <w:rFonts w:hAnsi="宋体" w:hint="eastAsia"/>
          <w:sz w:val="24"/>
        </w:rPr>
        <w:t>PC</w:t>
      </w:r>
      <w:r>
        <w:rPr>
          <w:rFonts w:hAnsi="宋体" w:hint="eastAsia"/>
          <w:sz w:val="24"/>
        </w:rPr>
        <w:t>端，只要有智能手机的存在，就有可能实现随时办公，随地办公，这无疑大大增强了</w:t>
      </w:r>
      <w:r>
        <w:rPr>
          <w:rFonts w:hAnsi="宋体" w:hint="eastAsia"/>
          <w:sz w:val="24"/>
        </w:rPr>
        <w:t>OA</w:t>
      </w:r>
      <w:r>
        <w:rPr>
          <w:rFonts w:hAnsi="宋体" w:hint="eastAsia"/>
          <w:sz w:val="24"/>
        </w:rPr>
        <w:t>系统的实用能力，从而也进一步的提高了员工的工作效率。</w:t>
      </w:r>
    </w:p>
    <w:p w:rsidR="007104A8" w:rsidRPr="00AE0247" w:rsidRDefault="007104A8" w:rsidP="006D3478">
      <w:pPr>
        <w:pStyle w:val="2"/>
      </w:pPr>
      <w:bookmarkStart w:id="31" w:name="_Toc166606390"/>
      <w:bookmarkStart w:id="32" w:name="_Toc167030250"/>
      <w:bookmarkStart w:id="33" w:name="_Toc167031636"/>
      <w:bookmarkStart w:id="34" w:name="_Toc167032319"/>
      <w:bookmarkStart w:id="35" w:name="_Toc167033269"/>
      <w:bookmarkStart w:id="36" w:name="_Toc167033356"/>
      <w:bookmarkStart w:id="37" w:name="_Toc167034084"/>
      <w:bookmarkStart w:id="38" w:name="_Toc167034375"/>
      <w:bookmarkStart w:id="39" w:name="_Toc167951657"/>
      <w:bookmarkStart w:id="40" w:name="_Toc167951871"/>
      <w:bookmarkStart w:id="41" w:name="_Toc168800309"/>
      <w:r w:rsidRPr="00AE0247">
        <w:t>1.2本课题的目的、内容、要求及作者主要贡献</w:t>
      </w:r>
      <w:bookmarkEnd w:id="31"/>
      <w:bookmarkEnd w:id="32"/>
      <w:bookmarkEnd w:id="33"/>
      <w:bookmarkEnd w:id="34"/>
      <w:bookmarkEnd w:id="35"/>
      <w:bookmarkEnd w:id="36"/>
      <w:bookmarkEnd w:id="37"/>
      <w:bookmarkEnd w:id="38"/>
      <w:bookmarkEnd w:id="39"/>
      <w:bookmarkEnd w:id="40"/>
      <w:bookmarkEnd w:id="41"/>
    </w:p>
    <w:p w:rsidR="007104A8" w:rsidRPr="00BF0F2D" w:rsidRDefault="007104A8" w:rsidP="00A55703">
      <w:pPr>
        <w:pStyle w:val="3"/>
      </w:pPr>
      <w:bookmarkStart w:id="42" w:name="_Toc166606391"/>
      <w:bookmarkStart w:id="43" w:name="_Toc167030251"/>
      <w:bookmarkStart w:id="44" w:name="_Toc167031637"/>
      <w:bookmarkStart w:id="45" w:name="_Toc167032320"/>
      <w:bookmarkStart w:id="46" w:name="_Toc167033270"/>
      <w:bookmarkStart w:id="47" w:name="_Toc167033357"/>
      <w:bookmarkStart w:id="48" w:name="_Toc167034085"/>
      <w:bookmarkStart w:id="49" w:name="_Toc167034376"/>
      <w:bookmarkStart w:id="50" w:name="_Toc167951658"/>
      <w:bookmarkStart w:id="51" w:name="_Toc167951872"/>
      <w:bookmarkStart w:id="52" w:name="_Toc168800310"/>
      <w:r w:rsidRPr="00BF0F2D">
        <w:t>1.2.1目的：</w:t>
      </w:r>
      <w:bookmarkEnd w:id="42"/>
      <w:bookmarkEnd w:id="43"/>
      <w:bookmarkEnd w:id="44"/>
      <w:bookmarkEnd w:id="45"/>
      <w:bookmarkEnd w:id="46"/>
      <w:bookmarkEnd w:id="47"/>
      <w:bookmarkEnd w:id="48"/>
      <w:bookmarkEnd w:id="49"/>
      <w:bookmarkEnd w:id="50"/>
      <w:bookmarkEnd w:id="51"/>
      <w:bookmarkEnd w:id="52"/>
    </w:p>
    <w:p w:rsidR="00333494" w:rsidRPr="004513AB" w:rsidRDefault="003244ED" w:rsidP="004513AB">
      <w:pPr>
        <w:adjustRightInd w:val="0"/>
        <w:snapToGrid w:val="0"/>
        <w:spacing w:line="360" w:lineRule="auto"/>
        <w:ind w:firstLineChars="200" w:firstLine="480"/>
        <w:jc w:val="left"/>
        <w:rPr>
          <w:color w:val="000000"/>
          <w:sz w:val="24"/>
        </w:rPr>
      </w:pPr>
      <w:r>
        <w:rPr>
          <w:rFonts w:hAnsi="宋体" w:hint="eastAsia"/>
          <w:color w:val="000000"/>
          <w:sz w:val="24"/>
        </w:rPr>
        <w:t>获取一次完整的</w:t>
      </w:r>
      <w:r>
        <w:rPr>
          <w:rFonts w:hAnsi="宋体" w:hint="eastAsia"/>
          <w:color w:val="000000"/>
          <w:sz w:val="24"/>
        </w:rPr>
        <w:t>Android</w:t>
      </w:r>
      <w:r>
        <w:rPr>
          <w:rFonts w:hAnsi="宋体" w:hint="eastAsia"/>
          <w:color w:val="000000"/>
          <w:sz w:val="24"/>
        </w:rPr>
        <w:t>项目开发经验，通过对</w:t>
      </w:r>
      <w:r>
        <w:rPr>
          <w:rFonts w:hAnsi="宋体" w:hint="eastAsia"/>
          <w:color w:val="000000"/>
          <w:sz w:val="24"/>
        </w:rPr>
        <w:t>Android SDK</w:t>
      </w:r>
      <w:r>
        <w:rPr>
          <w:rFonts w:hAnsi="宋体" w:hint="eastAsia"/>
          <w:color w:val="000000"/>
          <w:sz w:val="24"/>
        </w:rPr>
        <w:t>文档的阅读和</w:t>
      </w:r>
      <w:r>
        <w:rPr>
          <w:rFonts w:hAnsi="宋体" w:hint="eastAsia"/>
          <w:color w:val="000000"/>
          <w:sz w:val="24"/>
        </w:rPr>
        <w:lastRenderedPageBreak/>
        <w:t>自我学习，加深自我对面向对象概念的理解。这款应用不论是</w:t>
      </w:r>
      <w:r>
        <w:rPr>
          <w:rFonts w:hAnsi="宋体" w:hint="eastAsia"/>
          <w:color w:val="000000"/>
          <w:sz w:val="24"/>
        </w:rPr>
        <w:t>Adnroid</w:t>
      </w:r>
      <w:r>
        <w:rPr>
          <w:rFonts w:hAnsi="宋体" w:hint="eastAsia"/>
          <w:color w:val="000000"/>
          <w:sz w:val="24"/>
        </w:rPr>
        <w:t>客户端还是</w:t>
      </w:r>
      <w:r>
        <w:rPr>
          <w:rFonts w:hAnsi="宋体" w:hint="eastAsia"/>
          <w:color w:val="000000"/>
          <w:sz w:val="24"/>
        </w:rPr>
        <w:t>Python</w:t>
      </w:r>
      <w:r>
        <w:rPr>
          <w:rFonts w:hAnsi="宋体" w:hint="eastAsia"/>
          <w:color w:val="000000"/>
          <w:sz w:val="24"/>
        </w:rPr>
        <w:t>服务器端都有许多细节问题需要解决，比如身份认证时候的非对称密码系统，公钥私钥系统还有防止</w:t>
      </w:r>
      <w:r>
        <w:rPr>
          <w:rFonts w:hAnsi="宋体" w:hint="eastAsia"/>
          <w:color w:val="000000"/>
          <w:sz w:val="24"/>
        </w:rPr>
        <w:t>SQL</w:t>
      </w:r>
      <w:r>
        <w:rPr>
          <w:rFonts w:hAnsi="宋体" w:hint="eastAsia"/>
          <w:color w:val="000000"/>
          <w:sz w:val="24"/>
        </w:rPr>
        <w:t>注入的要求等。除了这些之外作为一款手机应用还必须考虑到系统的流畅度和与用户交互感受等细节问题。</w:t>
      </w:r>
    </w:p>
    <w:p w:rsidR="007104A8" w:rsidRPr="00A55703" w:rsidRDefault="007104A8" w:rsidP="00A55703">
      <w:pPr>
        <w:pStyle w:val="3"/>
      </w:pPr>
      <w:bookmarkStart w:id="53" w:name="_Toc166606392"/>
      <w:bookmarkStart w:id="54" w:name="_Toc167030252"/>
      <w:bookmarkStart w:id="55" w:name="_Toc167031638"/>
      <w:bookmarkStart w:id="56" w:name="_Toc167032321"/>
      <w:bookmarkStart w:id="57" w:name="_Toc167034086"/>
      <w:bookmarkStart w:id="58" w:name="_Toc167034377"/>
      <w:bookmarkStart w:id="59" w:name="_Toc167951659"/>
      <w:bookmarkStart w:id="60" w:name="_Toc167951873"/>
      <w:bookmarkStart w:id="61" w:name="_Toc168800311"/>
      <w:r w:rsidRPr="00A55703">
        <w:t>1.2.2内容：</w:t>
      </w:r>
      <w:bookmarkEnd w:id="53"/>
      <w:bookmarkEnd w:id="54"/>
      <w:bookmarkEnd w:id="55"/>
      <w:bookmarkEnd w:id="56"/>
      <w:bookmarkEnd w:id="57"/>
      <w:bookmarkEnd w:id="58"/>
      <w:bookmarkEnd w:id="59"/>
      <w:bookmarkEnd w:id="60"/>
      <w:bookmarkEnd w:id="61"/>
    </w:p>
    <w:p w:rsidR="00333494" w:rsidRPr="004513AB" w:rsidRDefault="00333494" w:rsidP="004513AB">
      <w:pPr>
        <w:spacing w:line="360" w:lineRule="auto"/>
        <w:ind w:firstLineChars="200" w:firstLine="480"/>
        <w:rPr>
          <w:b/>
          <w:sz w:val="24"/>
        </w:rPr>
      </w:pPr>
      <w:r w:rsidRPr="004513AB">
        <w:rPr>
          <w:rFonts w:hAnsi="宋体"/>
          <w:sz w:val="24"/>
        </w:rPr>
        <w:t>一个</w:t>
      </w:r>
      <w:r w:rsidR="003244ED">
        <w:rPr>
          <w:rFonts w:hAnsi="宋体" w:hint="eastAsia"/>
          <w:sz w:val="24"/>
        </w:rPr>
        <w:t>相对</w:t>
      </w:r>
      <w:r w:rsidRPr="004513AB">
        <w:rPr>
          <w:rFonts w:hAnsi="宋体"/>
          <w:sz w:val="24"/>
        </w:rPr>
        <w:t>完整的</w:t>
      </w:r>
      <w:r w:rsidRPr="004513AB">
        <w:rPr>
          <w:rFonts w:hAnsi="宋体"/>
          <w:color w:val="000000"/>
          <w:sz w:val="24"/>
        </w:rPr>
        <w:t>手机</w:t>
      </w:r>
      <w:r w:rsidR="003244ED">
        <w:rPr>
          <w:rFonts w:hAnsi="宋体" w:hint="eastAsia"/>
          <w:color w:val="000000"/>
          <w:sz w:val="24"/>
        </w:rPr>
        <w:t>手机</w:t>
      </w:r>
      <w:r w:rsidR="003244ED">
        <w:rPr>
          <w:rFonts w:hAnsi="宋体" w:hint="eastAsia"/>
          <w:color w:val="000000"/>
          <w:sz w:val="24"/>
        </w:rPr>
        <w:t>OA</w:t>
      </w:r>
      <w:r w:rsidR="003244ED">
        <w:rPr>
          <w:rFonts w:hAnsi="宋体" w:hint="eastAsia"/>
          <w:color w:val="000000"/>
          <w:sz w:val="24"/>
        </w:rPr>
        <w:t>系统。主要包括：身份认证，权限系统，流程管理，邮件系统，日程管理，通讯录，即时通讯，信息发布，统计报表，内部会议申请预约等功能。</w:t>
      </w:r>
      <w:r w:rsidR="003244ED">
        <w:rPr>
          <w:rFonts w:hAnsi="宋体" w:hint="eastAsia"/>
          <w:color w:val="000000"/>
          <w:sz w:val="24"/>
        </w:rPr>
        <w:t xml:space="preserve"> </w:t>
      </w:r>
      <w:r w:rsidRPr="004513AB">
        <w:rPr>
          <w:rFonts w:hAnsi="宋体"/>
          <w:sz w:val="24"/>
        </w:rPr>
        <w:t>要求使用图形用户界面，界面色彩、布局要求美观，操作流畅。</w:t>
      </w:r>
    </w:p>
    <w:p w:rsidR="007104A8" w:rsidRPr="004513AB" w:rsidRDefault="007104A8" w:rsidP="00A55703">
      <w:pPr>
        <w:pStyle w:val="3"/>
      </w:pPr>
      <w:bookmarkStart w:id="62" w:name="_Toc166606393"/>
      <w:bookmarkStart w:id="63" w:name="_Toc167030253"/>
      <w:bookmarkStart w:id="64" w:name="_Toc167031639"/>
      <w:bookmarkStart w:id="65" w:name="_Toc167032322"/>
      <w:bookmarkStart w:id="66" w:name="_Toc167034087"/>
      <w:bookmarkStart w:id="67" w:name="_Toc167034378"/>
      <w:bookmarkStart w:id="68" w:name="_Toc167951660"/>
      <w:bookmarkStart w:id="69" w:name="_Toc167951874"/>
      <w:bookmarkStart w:id="70" w:name="_Toc168800312"/>
      <w:r w:rsidRPr="004513AB">
        <w:t>1.2.3</w:t>
      </w:r>
      <w:r w:rsidRPr="00D23B94">
        <w:t>要求：</w:t>
      </w:r>
      <w:bookmarkEnd w:id="62"/>
      <w:bookmarkEnd w:id="63"/>
      <w:bookmarkEnd w:id="64"/>
      <w:bookmarkEnd w:id="65"/>
      <w:bookmarkEnd w:id="66"/>
      <w:bookmarkEnd w:id="67"/>
      <w:bookmarkEnd w:id="68"/>
      <w:bookmarkEnd w:id="69"/>
      <w:bookmarkEnd w:id="70"/>
    </w:p>
    <w:p w:rsidR="00674176" w:rsidRPr="00D13AA2" w:rsidRDefault="00674176" w:rsidP="004513AB">
      <w:pPr>
        <w:spacing w:line="360" w:lineRule="auto"/>
        <w:ind w:firstLineChars="200" w:firstLine="480"/>
        <w:rPr>
          <w:rFonts w:ascii="宋体" w:hAnsi="宋体"/>
          <w:sz w:val="24"/>
        </w:rPr>
      </w:pPr>
      <w:r w:rsidRPr="004513AB">
        <w:rPr>
          <w:rFonts w:hAnsi="宋体"/>
          <w:sz w:val="24"/>
        </w:rPr>
        <w:t>主要涉及</w:t>
      </w:r>
      <w:r w:rsidR="003244ED">
        <w:rPr>
          <w:rFonts w:hAnsi="宋体" w:hint="eastAsia"/>
          <w:sz w:val="24"/>
        </w:rPr>
        <w:t>程序业务逻辑流程的控制</w:t>
      </w:r>
      <w:r w:rsidRPr="004513AB">
        <w:rPr>
          <w:rFonts w:hAnsi="宋体"/>
          <w:sz w:val="24"/>
        </w:rPr>
        <w:t>，整个</w:t>
      </w:r>
      <w:r w:rsidR="003244ED">
        <w:rPr>
          <w:rFonts w:hAnsi="宋体" w:hint="eastAsia"/>
          <w:sz w:val="24"/>
        </w:rPr>
        <w:t>手机</w:t>
      </w:r>
      <w:r w:rsidRPr="004513AB">
        <w:rPr>
          <w:rFonts w:hAnsi="宋体"/>
          <w:sz w:val="24"/>
        </w:rPr>
        <w:t>程序</w:t>
      </w:r>
      <w:r w:rsidR="003244ED">
        <w:rPr>
          <w:rFonts w:hAnsi="宋体" w:hint="eastAsia"/>
          <w:sz w:val="24"/>
        </w:rPr>
        <w:t>用户界面</w:t>
      </w:r>
      <w:r w:rsidRPr="004513AB">
        <w:rPr>
          <w:rFonts w:hAnsi="宋体"/>
          <w:sz w:val="24"/>
        </w:rPr>
        <w:t>采用</w:t>
      </w:r>
      <w:r w:rsidR="003244ED">
        <w:rPr>
          <w:rFonts w:hAnsi="宋体" w:hint="eastAsia"/>
          <w:sz w:val="24"/>
        </w:rPr>
        <w:t>Activity</w:t>
      </w:r>
      <w:r w:rsidR="003244ED">
        <w:rPr>
          <w:rFonts w:hAnsi="宋体" w:hint="eastAsia"/>
          <w:sz w:val="24"/>
        </w:rPr>
        <w:t>对用户的操作进行响应</w:t>
      </w:r>
      <w:r w:rsidRPr="004513AB">
        <w:rPr>
          <w:rFonts w:hAnsi="宋体"/>
          <w:sz w:val="24"/>
        </w:rPr>
        <w:t>，</w:t>
      </w:r>
      <w:r w:rsidR="003244ED">
        <w:rPr>
          <w:rFonts w:hAnsi="宋体" w:hint="eastAsia"/>
          <w:sz w:val="24"/>
        </w:rPr>
        <w:t>主要使用多线程和</w:t>
      </w:r>
      <w:r w:rsidR="003244ED">
        <w:rPr>
          <w:rFonts w:hAnsi="宋体" w:hint="eastAsia"/>
          <w:sz w:val="24"/>
        </w:rPr>
        <w:t>Service</w:t>
      </w:r>
      <w:r w:rsidR="003244ED">
        <w:rPr>
          <w:rFonts w:hAnsi="宋体" w:hint="eastAsia"/>
          <w:sz w:val="24"/>
        </w:rPr>
        <w:t>组件来进行相对耗时以及需要在后台运行的耗时操作</w:t>
      </w:r>
      <w:r w:rsidRPr="004513AB">
        <w:rPr>
          <w:rFonts w:hAnsi="宋体"/>
          <w:sz w:val="24"/>
        </w:rPr>
        <w:t>。在代码的编写上要考虑代码重用的思想，要深入理解抽象类的作用、接口的作用等。</w:t>
      </w:r>
    </w:p>
    <w:p w:rsidR="007104A8" w:rsidRPr="00825B6F" w:rsidRDefault="007104A8" w:rsidP="00D13AA2">
      <w:pPr>
        <w:pStyle w:val="3"/>
      </w:pPr>
      <w:bookmarkStart w:id="71" w:name="_Toc166606394"/>
      <w:bookmarkStart w:id="72" w:name="_Toc167030254"/>
      <w:bookmarkStart w:id="73" w:name="_Toc167031640"/>
      <w:bookmarkStart w:id="74" w:name="_Toc167032323"/>
      <w:bookmarkStart w:id="75" w:name="_Toc167951875"/>
      <w:bookmarkStart w:id="76" w:name="_Toc168800313"/>
      <w:r w:rsidRPr="00825B6F">
        <w:t>1.2.4作者的主要贡献：</w:t>
      </w:r>
      <w:bookmarkEnd w:id="71"/>
      <w:bookmarkEnd w:id="72"/>
      <w:bookmarkEnd w:id="73"/>
      <w:bookmarkEnd w:id="74"/>
      <w:bookmarkEnd w:id="75"/>
      <w:bookmarkEnd w:id="76"/>
    </w:p>
    <w:p w:rsidR="00EB2664" w:rsidRDefault="003244ED" w:rsidP="004D2075">
      <w:pPr>
        <w:pStyle w:val="a4"/>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r>
        <w:rPr>
          <w:rFonts w:hAnsi="宋体"/>
          <w:sz w:val="24"/>
        </w:rPr>
        <w:t>由</w:t>
      </w:r>
      <w:r>
        <w:rPr>
          <w:rFonts w:hAnsi="宋体" w:hint="eastAsia"/>
          <w:sz w:val="24"/>
        </w:rPr>
        <w:t>吴金辉</w:t>
      </w:r>
      <w:r w:rsidR="007104A8" w:rsidRPr="004513AB">
        <w:rPr>
          <w:rFonts w:hAnsi="宋体"/>
          <w:sz w:val="24"/>
        </w:rPr>
        <w:t>导师认真、负责的指导，本人才能完成了此课题的研究与开发，包括调研、分析、设计、编码、测试、文档编写等内容。</w:t>
      </w:r>
    </w:p>
    <w:p w:rsidR="007104A8" w:rsidRPr="00375152" w:rsidRDefault="007104A8" w:rsidP="00BD0821">
      <w:pPr>
        <w:pStyle w:val="1"/>
      </w:pPr>
      <w:bookmarkStart w:id="77" w:name="_Toc166606395"/>
      <w:bookmarkStart w:id="78" w:name="_Toc167033271"/>
      <w:bookmarkStart w:id="79" w:name="_Toc167033358"/>
      <w:bookmarkStart w:id="80" w:name="_Toc167034088"/>
      <w:bookmarkStart w:id="81" w:name="_Toc167034379"/>
      <w:bookmarkStart w:id="82" w:name="_Toc167951661"/>
      <w:bookmarkStart w:id="83" w:name="_Toc167951876"/>
      <w:bookmarkStart w:id="84" w:name="_Toc168800314"/>
      <w:r w:rsidRPr="00375152">
        <w:lastRenderedPageBreak/>
        <w:t>第二章</w:t>
      </w:r>
      <w:bookmarkStart w:id="85" w:name="_Toc56412544"/>
      <w:r w:rsidRPr="00375152">
        <w:t xml:space="preserve">   </w:t>
      </w:r>
      <w:r w:rsidR="00333862">
        <w:rPr>
          <w:rFonts w:hint="eastAsia"/>
        </w:rPr>
        <w:t xml:space="preserve">Android </w:t>
      </w:r>
      <w:r w:rsidR="00333862">
        <w:rPr>
          <w:rFonts w:ascii="宋体" w:hAnsi="宋体" w:cs="宋体" w:hint="eastAsia"/>
        </w:rPr>
        <w:t>应用程序</w:t>
      </w:r>
      <w:r w:rsidRPr="00375152">
        <w:t>开发</w:t>
      </w:r>
      <w:bookmarkEnd w:id="85"/>
      <w:r w:rsidRPr="00375152">
        <w:t>环境与工具的选择</w:t>
      </w:r>
      <w:bookmarkEnd w:id="77"/>
      <w:bookmarkEnd w:id="78"/>
      <w:bookmarkEnd w:id="79"/>
      <w:bookmarkEnd w:id="80"/>
      <w:bookmarkEnd w:id="81"/>
      <w:bookmarkEnd w:id="82"/>
      <w:bookmarkEnd w:id="83"/>
      <w:bookmarkEnd w:id="84"/>
    </w:p>
    <w:p w:rsidR="00674176" w:rsidRPr="004513AB" w:rsidRDefault="007104A8" w:rsidP="00726EBB">
      <w:pPr>
        <w:pStyle w:val="2"/>
      </w:pPr>
      <w:bookmarkStart w:id="86" w:name="_Toc166606396"/>
      <w:bookmarkStart w:id="87" w:name="_Toc167030255"/>
      <w:bookmarkStart w:id="88" w:name="_Toc167031641"/>
      <w:bookmarkStart w:id="89" w:name="_Toc167032324"/>
      <w:bookmarkStart w:id="90" w:name="_Toc167034089"/>
      <w:bookmarkStart w:id="91" w:name="_Toc167034380"/>
      <w:bookmarkStart w:id="92" w:name="_Toc167951662"/>
      <w:bookmarkStart w:id="93" w:name="_Toc167951877"/>
      <w:bookmarkStart w:id="94" w:name="_Toc168800315"/>
      <w:r w:rsidRPr="004513AB">
        <w:t>2.1本课题开发环境的选择</w:t>
      </w:r>
      <w:bookmarkEnd w:id="86"/>
      <w:bookmarkEnd w:id="87"/>
      <w:bookmarkEnd w:id="88"/>
      <w:bookmarkEnd w:id="89"/>
      <w:bookmarkEnd w:id="90"/>
      <w:bookmarkEnd w:id="91"/>
      <w:bookmarkEnd w:id="92"/>
      <w:bookmarkEnd w:id="93"/>
      <w:bookmarkEnd w:id="94"/>
    </w:p>
    <w:p w:rsidR="00674176" w:rsidRPr="004513AB" w:rsidRDefault="00674176" w:rsidP="00674176">
      <w:pPr>
        <w:spacing w:line="360" w:lineRule="auto"/>
        <w:rPr>
          <w:sz w:val="24"/>
        </w:rPr>
      </w:pPr>
      <w:r w:rsidRPr="004513AB">
        <w:rPr>
          <w:sz w:val="24"/>
        </w:rPr>
        <w:t xml:space="preserve">    </w:t>
      </w:r>
      <w:r w:rsidR="00726EBB">
        <w:rPr>
          <w:rFonts w:hAnsi="宋体" w:hint="eastAsia"/>
          <w:sz w:val="24"/>
        </w:rPr>
        <w:t>在</w:t>
      </w:r>
      <w:r w:rsidR="00726EBB">
        <w:rPr>
          <w:rFonts w:hAnsi="宋体"/>
          <w:sz w:val="24"/>
        </w:rPr>
        <w:t>为开发</w:t>
      </w:r>
      <w:r w:rsidR="00726EBB">
        <w:rPr>
          <w:rFonts w:hAnsi="宋体" w:hint="eastAsia"/>
          <w:sz w:val="24"/>
        </w:rPr>
        <w:t>手机应用时</w:t>
      </w:r>
      <w:r w:rsidR="00726EBB">
        <w:rPr>
          <w:rFonts w:hAnsi="宋体"/>
          <w:sz w:val="24"/>
        </w:rPr>
        <w:t>选择</w:t>
      </w:r>
      <w:r w:rsidR="00726EBB">
        <w:rPr>
          <w:rFonts w:hAnsi="宋体" w:hint="eastAsia"/>
          <w:sz w:val="24"/>
        </w:rPr>
        <w:t>编程</w:t>
      </w:r>
      <w:r w:rsidRPr="004513AB">
        <w:rPr>
          <w:rFonts w:hAnsi="宋体"/>
          <w:sz w:val="24"/>
        </w:rPr>
        <w:t>语言</w:t>
      </w:r>
      <w:r w:rsidR="00726EBB">
        <w:rPr>
          <w:rFonts w:hAnsi="宋体" w:hint="eastAsia"/>
          <w:sz w:val="24"/>
        </w:rPr>
        <w:t>和运行平台</w:t>
      </w:r>
      <w:r w:rsidRPr="004513AB">
        <w:rPr>
          <w:rFonts w:hAnsi="宋体"/>
          <w:sz w:val="24"/>
        </w:rPr>
        <w:t>时有几个必须考虑的问题：执行平台、开发难易度、语言本身的功能、可使用的外部支持功能与可使用的开发环境、执行速度等。</w:t>
      </w:r>
      <w:r w:rsidRPr="004513AB">
        <w:rPr>
          <w:sz w:val="24"/>
        </w:rPr>
        <w:t xml:space="preserve">                     </w:t>
      </w:r>
    </w:p>
    <w:p w:rsidR="00674176" w:rsidRPr="003244ED" w:rsidRDefault="00674176" w:rsidP="00674176">
      <w:pPr>
        <w:spacing w:line="360" w:lineRule="auto"/>
        <w:rPr>
          <w:rFonts w:hAnsi="宋体"/>
          <w:sz w:val="24"/>
        </w:rPr>
      </w:pPr>
      <w:r w:rsidRPr="004513AB">
        <w:rPr>
          <w:sz w:val="24"/>
        </w:rPr>
        <w:t xml:space="preserve">   </w:t>
      </w:r>
      <w:r w:rsidRPr="004513AB">
        <w:rPr>
          <w:rFonts w:ascii="宋体" w:hAnsi="宋体"/>
          <w:sz w:val="24"/>
        </w:rPr>
        <w:t>⒈</w:t>
      </w:r>
      <w:r w:rsidRPr="004513AB">
        <w:rPr>
          <w:sz w:val="24"/>
        </w:rPr>
        <w:t xml:space="preserve"> </w:t>
      </w:r>
      <w:r w:rsidRPr="004513AB">
        <w:rPr>
          <w:rFonts w:hAnsi="宋体"/>
          <w:sz w:val="24"/>
        </w:rPr>
        <w:t>就执行平台而言，</w:t>
      </w:r>
      <w:r w:rsidR="003244ED">
        <w:rPr>
          <w:rFonts w:hAnsi="宋体" w:hint="eastAsia"/>
          <w:sz w:val="24"/>
        </w:rPr>
        <w:t>考虑到</w:t>
      </w:r>
      <w:r w:rsidR="003244ED">
        <w:rPr>
          <w:rFonts w:hAnsi="宋体" w:hint="eastAsia"/>
          <w:sz w:val="24"/>
        </w:rPr>
        <w:t>iOS</w:t>
      </w:r>
      <w:r w:rsidR="003244ED">
        <w:rPr>
          <w:rFonts w:hAnsi="宋体" w:hint="eastAsia"/>
          <w:sz w:val="24"/>
        </w:rPr>
        <w:t>平台必须运行在</w:t>
      </w:r>
      <w:r w:rsidR="003244ED">
        <w:rPr>
          <w:rFonts w:hAnsi="宋体" w:hint="eastAsia"/>
          <w:sz w:val="24"/>
        </w:rPr>
        <w:t>Apple</w:t>
      </w:r>
      <w:r w:rsidR="003244ED">
        <w:rPr>
          <w:rFonts w:hAnsi="宋体" w:hint="eastAsia"/>
          <w:sz w:val="24"/>
        </w:rPr>
        <w:t>的设备上，而</w:t>
      </w:r>
      <w:r w:rsidR="003244ED">
        <w:rPr>
          <w:rFonts w:hAnsi="宋体" w:hint="eastAsia"/>
          <w:sz w:val="24"/>
        </w:rPr>
        <w:t>Apple</w:t>
      </w:r>
      <w:r w:rsidR="003244ED">
        <w:rPr>
          <w:rFonts w:hAnsi="宋体" w:hint="eastAsia"/>
          <w:sz w:val="24"/>
        </w:rPr>
        <w:t>设备普遍价格较高，对于大多数的中小型企业如果全面实现</w:t>
      </w:r>
      <w:r w:rsidR="003244ED">
        <w:rPr>
          <w:rFonts w:hAnsi="宋体" w:hint="eastAsia"/>
          <w:sz w:val="24"/>
        </w:rPr>
        <w:t>iOS</w:t>
      </w:r>
      <w:r w:rsidR="003244ED">
        <w:rPr>
          <w:rFonts w:hAnsi="宋体" w:hint="eastAsia"/>
          <w:sz w:val="24"/>
        </w:rPr>
        <w:t>设备的普及还是有一定难度的。相对而言</w:t>
      </w:r>
      <w:r w:rsidR="003244ED">
        <w:rPr>
          <w:rFonts w:hAnsi="宋体" w:hint="eastAsia"/>
          <w:sz w:val="24"/>
        </w:rPr>
        <w:t>Android</w:t>
      </w:r>
      <w:r w:rsidR="003244ED">
        <w:rPr>
          <w:rFonts w:hAnsi="宋体" w:hint="eastAsia"/>
          <w:sz w:val="24"/>
        </w:rPr>
        <w:t>平台大多数针对的是中低端客户，对公司来说实现的成本也较低。而且</w:t>
      </w:r>
      <w:r w:rsidR="003244ED">
        <w:rPr>
          <w:rFonts w:hAnsi="宋体" w:hint="eastAsia"/>
          <w:sz w:val="24"/>
        </w:rPr>
        <w:t>Android</w:t>
      </w:r>
      <w:r w:rsidR="003244ED">
        <w:rPr>
          <w:rFonts w:hAnsi="宋体" w:hint="eastAsia"/>
          <w:sz w:val="24"/>
        </w:rPr>
        <w:t>平台上的工具发展也很循序，</w:t>
      </w:r>
      <w:r w:rsidR="003244ED">
        <w:rPr>
          <w:rFonts w:hAnsi="宋体" w:hint="eastAsia"/>
          <w:sz w:val="24"/>
        </w:rPr>
        <w:t>Google</w:t>
      </w:r>
      <w:r w:rsidR="003244ED">
        <w:rPr>
          <w:rFonts w:hAnsi="宋体" w:hint="eastAsia"/>
          <w:sz w:val="24"/>
        </w:rPr>
        <w:t>对于自家的平台更新速度也较快，所以目前在</w:t>
      </w:r>
      <w:r w:rsidR="003244ED">
        <w:rPr>
          <w:rFonts w:hAnsi="宋体" w:hint="eastAsia"/>
          <w:sz w:val="24"/>
        </w:rPr>
        <w:t>Android</w:t>
      </w:r>
      <w:r w:rsidR="003244ED">
        <w:rPr>
          <w:rFonts w:hAnsi="宋体" w:hint="eastAsia"/>
          <w:sz w:val="24"/>
        </w:rPr>
        <w:t>平台上实现一个相对稳定和安全的企业级应用也是可能的。</w:t>
      </w:r>
    </w:p>
    <w:p w:rsidR="00674176" w:rsidRPr="004513AB" w:rsidRDefault="00674176" w:rsidP="00674176">
      <w:pPr>
        <w:spacing w:line="360" w:lineRule="auto"/>
        <w:ind w:firstLine="420"/>
        <w:rPr>
          <w:sz w:val="24"/>
        </w:rPr>
      </w:pPr>
      <w:r w:rsidRPr="004513AB">
        <w:rPr>
          <w:rFonts w:ascii="宋体" w:hAnsi="宋体"/>
          <w:sz w:val="24"/>
        </w:rPr>
        <w:t>⒉</w:t>
      </w:r>
      <w:r w:rsidRPr="004513AB">
        <w:rPr>
          <w:sz w:val="24"/>
        </w:rPr>
        <w:t xml:space="preserve"> </w:t>
      </w:r>
      <w:r w:rsidRPr="004513AB">
        <w:rPr>
          <w:rFonts w:hAnsi="宋体"/>
          <w:sz w:val="24"/>
        </w:rPr>
        <w:t>再者是开发难易程度的问题，</w:t>
      </w:r>
      <w:r w:rsidRPr="004513AB">
        <w:rPr>
          <w:sz w:val="24"/>
        </w:rPr>
        <w:t>C/C++</w:t>
      </w:r>
      <w:r w:rsidRPr="004513AB">
        <w:rPr>
          <w:rFonts w:hAnsi="宋体"/>
          <w:sz w:val="24"/>
        </w:rPr>
        <w:t>使用较为复杂，设计程序时若不小心将可能导致游戏的执行错误，甚至程序终止等情况发生，在测试除错时所花的成本有时并不比开发程序少。</w:t>
      </w:r>
      <w:r w:rsidR="003244ED">
        <w:rPr>
          <w:rFonts w:hAnsi="宋体" w:hint="eastAsia"/>
          <w:sz w:val="24"/>
        </w:rPr>
        <w:t>Android</w:t>
      </w:r>
      <w:r w:rsidR="003244ED">
        <w:rPr>
          <w:rFonts w:hAnsi="宋体" w:hint="eastAsia"/>
          <w:sz w:val="24"/>
        </w:rPr>
        <w:t>原生采用</w:t>
      </w:r>
      <w:r w:rsidR="003244ED">
        <w:rPr>
          <w:rFonts w:hAnsi="宋体" w:hint="eastAsia"/>
          <w:sz w:val="24"/>
        </w:rPr>
        <w:t>Java</w:t>
      </w:r>
      <w:r w:rsidR="003244ED">
        <w:rPr>
          <w:rFonts w:hAnsi="宋体" w:hint="eastAsia"/>
          <w:sz w:val="24"/>
        </w:rPr>
        <w:t>进行设计，并且</w:t>
      </w:r>
      <w:r w:rsidR="003244ED">
        <w:rPr>
          <w:rFonts w:hAnsi="宋体" w:hint="eastAsia"/>
          <w:sz w:val="24"/>
        </w:rPr>
        <w:t>Android</w:t>
      </w:r>
      <w:r w:rsidR="003244ED">
        <w:rPr>
          <w:rFonts w:hAnsi="宋体" w:hint="eastAsia"/>
          <w:sz w:val="24"/>
        </w:rPr>
        <w:t>平台对</w:t>
      </w:r>
      <w:r w:rsidR="003244ED">
        <w:rPr>
          <w:rFonts w:hAnsi="宋体" w:hint="eastAsia"/>
          <w:sz w:val="24"/>
        </w:rPr>
        <w:t>JVM</w:t>
      </w:r>
      <w:r w:rsidR="003244ED">
        <w:rPr>
          <w:rFonts w:hAnsi="宋体" w:hint="eastAsia"/>
          <w:sz w:val="24"/>
        </w:rPr>
        <w:t>做了深度的定制和优化，暴露给开发者的接口也都有十分详细的文档来解释。</w:t>
      </w:r>
    </w:p>
    <w:p w:rsidR="00674176" w:rsidRPr="004513AB" w:rsidRDefault="00674176" w:rsidP="00674176">
      <w:pPr>
        <w:spacing w:line="360" w:lineRule="auto"/>
        <w:ind w:firstLine="420"/>
        <w:rPr>
          <w:sz w:val="24"/>
        </w:rPr>
      </w:pPr>
      <w:r w:rsidRPr="004513AB">
        <w:rPr>
          <w:rFonts w:ascii="ヒラギノ明朝 ProN W3" w:eastAsia="ヒラギノ明朝 ProN W3" w:hAnsi="ヒラギノ明朝 ProN W3" w:cs="ヒラギノ明朝 ProN W3" w:hint="eastAsia"/>
          <w:sz w:val="24"/>
        </w:rPr>
        <w:t>⒊</w:t>
      </w:r>
      <w:r w:rsidRPr="004513AB">
        <w:rPr>
          <w:sz w:val="24"/>
        </w:rPr>
        <w:t xml:space="preserve"> </w:t>
      </w:r>
      <w:r w:rsidR="0064452C">
        <w:rPr>
          <w:rFonts w:hAnsi="宋体"/>
          <w:sz w:val="24"/>
        </w:rPr>
        <w:t>在设计</w:t>
      </w:r>
      <w:r w:rsidRPr="004513AB">
        <w:rPr>
          <w:rFonts w:hAnsi="宋体"/>
          <w:sz w:val="24"/>
        </w:rPr>
        <w:t>时另一个重要的考虑是程序语言本身的功能</w:t>
      </w:r>
      <w:r w:rsidR="00871CE3" w:rsidRPr="004513AB">
        <w:rPr>
          <w:rFonts w:hAnsi="宋体"/>
          <w:sz w:val="24"/>
        </w:rPr>
        <w:t>，</w:t>
      </w:r>
      <w:r w:rsidRPr="004513AB">
        <w:rPr>
          <w:rFonts w:hAnsi="宋体"/>
          <w:sz w:val="24"/>
        </w:rPr>
        <w:t>以及其可使用的外部支持。</w:t>
      </w:r>
      <w:r w:rsidRPr="004513AB">
        <w:rPr>
          <w:sz w:val="24"/>
        </w:rPr>
        <w:t>C/C++</w:t>
      </w:r>
      <w:r w:rsidRPr="004513AB">
        <w:rPr>
          <w:rFonts w:hAnsi="宋体"/>
          <w:sz w:val="24"/>
        </w:rPr>
        <w:t>本身提供有标准函数库，且可调用操作系统本身所提供的一些组件功能</w:t>
      </w:r>
      <w:r w:rsidR="00AC2FC0" w:rsidRPr="004513AB">
        <w:rPr>
          <w:rFonts w:hAnsi="宋体" w:hint="eastAsia"/>
          <w:sz w:val="24"/>
        </w:rPr>
        <w:t>。</w:t>
      </w:r>
      <w:r w:rsidRPr="004513AB">
        <w:rPr>
          <w:rFonts w:hAnsi="宋体"/>
          <w:sz w:val="24"/>
        </w:rPr>
        <w:t>而</w:t>
      </w:r>
      <w:r w:rsidRPr="004513AB">
        <w:rPr>
          <w:sz w:val="24"/>
        </w:rPr>
        <w:t>Java</w:t>
      </w:r>
      <w:r w:rsidRPr="004513AB">
        <w:rPr>
          <w:rFonts w:hAnsi="宋体"/>
          <w:sz w:val="24"/>
        </w:rPr>
        <w:t>程序语言以</w:t>
      </w:r>
      <w:r w:rsidRPr="004513AB">
        <w:rPr>
          <w:sz w:val="24"/>
        </w:rPr>
        <w:t>C++</w:t>
      </w:r>
      <w:r w:rsidRPr="004513AB">
        <w:rPr>
          <w:rFonts w:hAnsi="宋体"/>
          <w:sz w:val="24"/>
        </w:rPr>
        <w:t>的语法关键字为基础，由</w:t>
      </w:r>
      <w:r w:rsidRPr="004513AB">
        <w:rPr>
          <w:sz w:val="24"/>
        </w:rPr>
        <w:t>Sun</w:t>
      </w:r>
      <w:r w:rsidRPr="004513AB">
        <w:rPr>
          <w:rFonts w:hAnsi="宋体"/>
          <w:sz w:val="24"/>
        </w:rPr>
        <w:t>公司所提出，其计划一度面临停止的可能性，然而后来却因为因特网的兴起，这说明了</w:t>
      </w:r>
      <w:r w:rsidRPr="004513AB">
        <w:rPr>
          <w:sz w:val="24"/>
        </w:rPr>
        <w:t>Java</w:t>
      </w:r>
      <w:r w:rsidRPr="004513AB">
        <w:rPr>
          <w:rFonts w:hAnsi="宋体"/>
          <w:sz w:val="24"/>
        </w:rPr>
        <w:t>程序在因特网平台上拥有极大的优势。</w:t>
      </w:r>
      <w:r w:rsidR="00302F24" w:rsidRPr="004513AB">
        <w:rPr>
          <w:rFonts w:hint="eastAsia"/>
          <w:sz w:val="24"/>
        </w:rPr>
        <w:t xml:space="preserve"> </w:t>
      </w:r>
    </w:p>
    <w:p w:rsidR="00674176" w:rsidRPr="004513AB" w:rsidRDefault="00674176" w:rsidP="00674176">
      <w:pPr>
        <w:spacing w:line="360" w:lineRule="auto"/>
        <w:rPr>
          <w:sz w:val="24"/>
        </w:rPr>
      </w:pPr>
      <w:r w:rsidRPr="004513AB">
        <w:rPr>
          <w:sz w:val="24"/>
        </w:rPr>
        <w:t xml:space="preserve">   </w:t>
      </w:r>
      <w:r w:rsidRPr="004513AB">
        <w:rPr>
          <w:rFonts w:ascii="宋体" w:hAnsi="宋体"/>
          <w:sz w:val="24"/>
        </w:rPr>
        <w:t>⒋</w:t>
      </w:r>
      <w:r w:rsidRPr="004513AB">
        <w:rPr>
          <w:sz w:val="24"/>
        </w:rPr>
        <w:t xml:space="preserve"> </w:t>
      </w:r>
      <w:r w:rsidRPr="004513AB">
        <w:rPr>
          <w:rFonts w:hAnsi="宋体"/>
          <w:sz w:val="24"/>
        </w:rPr>
        <w:t>执行</w:t>
      </w:r>
      <w:r w:rsidR="003244ED">
        <w:rPr>
          <w:rFonts w:hAnsi="宋体"/>
          <w:sz w:val="24"/>
        </w:rPr>
        <w:t>速度永远是</w:t>
      </w:r>
      <w:r w:rsidR="003244ED">
        <w:rPr>
          <w:rFonts w:hAnsi="宋体" w:hint="eastAsia"/>
          <w:sz w:val="24"/>
        </w:rPr>
        <w:t>应用</w:t>
      </w:r>
      <w:r w:rsidRPr="004513AB">
        <w:rPr>
          <w:rFonts w:hAnsi="宋体"/>
          <w:sz w:val="24"/>
        </w:rPr>
        <w:t>运行时的一个重要因素，</w:t>
      </w:r>
      <w:r w:rsidR="003244ED">
        <w:rPr>
          <w:rFonts w:hAnsi="宋体" w:hint="eastAsia"/>
          <w:sz w:val="24"/>
        </w:rPr>
        <w:t>Android</w:t>
      </w:r>
      <w:r w:rsidR="003244ED">
        <w:rPr>
          <w:rFonts w:hAnsi="宋体" w:hint="eastAsia"/>
          <w:sz w:val="24"/>
        </w:rPr>
        <w:t>唯一不足的可能就是执行速度方面，不过本应用没有太多十分耗费</w:t>
      </w:r>
      <w:r w:rsidR="003244ED">
        <w:rPr>
          <w:rFonts w:hAnsi="宋体" w:hint="eastAsia"/>
          <w:sz w:val="24"/>
        </w:rPr>
        <w:t>CPU</w:t>
      </w:r>
      <w:r w:rsidR="003244ED">
        <w:rPr>
          <w:rFonts w:hAnsi="宋体" w:hint="eastAsia"/>
          <w:sz w:val="24"/>
        </w:rPr>
        <w:t>使用时间的事务，另外相对耗时的事务可以考虑采用</w:t>
      </w:r>
      <w:r w:rsidR="003244ED">
        <w:rPr>
          <w:rFonts w:hAnsi="宋体" w:hint="eastAsia"/>
          <w:sz w:val="24"/>
        </w:rPr>
        <w:t>Service</w:t>
      </w:r>
      <w:r w:rsidR="003244ED">
        <w:rPr>
          <w:rFonts w:hAnsi="宋体" w:hint="eastAsia"/>
          <w:sz w:val="24"/>
        </w:rPr>
        <w:t>和多线程来实现。最后，如果速度还是不够理想，</w:t>
      </w:r>
      <w:r w:rsidR="003244ED">
        <w:rPr>
          <w:rFonts w:hAnsi="宋体" w:hint="eastAsia"/>
          <w:sz w:val="24"/>
        </w:rPr>
        <w:t>Android</w:t>
      </w:r>
      <w:r w:rsidR="003244ED">
        <w:rPr>
          <w:rFonts w:hAnsi="宋体" w:hint="eastAsia"/>
          <w:sz w:val="24"/>
        </w:rPr>
        <w:t>还可以灵活地使用</w:t>
      </w:r>
      <w:r w:rsidR="003244ED">
        <w:rPr>
          <w:rFonts w:hAnsi="宋体" w:hint="eastAsia"/>
          <w:sz w:val="24"/>
        </w:rPr>
        <w:t>NDK</w:t>
      </w:r>
      <w:r w:rsidR="003244ED">
        <w:rPr>
          <w:rFonts w:hAnsi="宋体" w:hint="eastAsia"/>
          <w:sz w:val="24"/>
        </w:rPr>
        <w:t>（</w:t>
      </w:r>
      <w:r w:rsidR="003244ED">
        <w:rPr>
          <w:rFonts w:hAnsi="宋体" w:hint="eastAsia"/>
          <w:sz w:val="24"/>
        </w:rPr>
        <w:t>Android-Native-Develop-Kit</w:t>
      </w:r>
      <w:r w:rsidR="003244ED">
        <w:rPr>
          <w:rFonts w:hAnsi="宋体" w:hint="eastAsia"/>
          <w:sz w:val="24"/>
        </w:rPr>
        <w:t>）在</w:t>
      </w:r>
      <w:r w:rsidR="003244ED">
        <w:rPr>
          <w:rFonts w:hAnsi="宋体" w:hint="eastAsia"/>
          <w:sz w:val="24"/>
        </w:rPr>
        <w:t>Java</w:t>
      </w:r>
      <w:r w:rsidR="003244ED">
        <w:rPr>
          <w:rFonts w:hAnsi="宋体" w:hint="eastAsia"/>
          <w:sz w:val="24"/>
        </w:rPr>
        <w:t>中嵌入</w:t>
      </w:r>
      <w:r w:rsidR="003244ED">
        <w:rPr>
          <w:rFonts w:hAnsi="宋体" w:hint="eastAsia"/>
          <w:sz w:val="24"/>
        </w:rPr>
        <w:t>C/C++</w:t>
      </w:r>
      <w:r w:rsidR="003244ED">
        <w:rPr>
          <w:rFonts w:hAnsi="宋体" w:hint="eastAsia"/>
          <w:sz w:val="24"/>
        </w:rPr>
        <w:t>代码来直接对内存进行操作，从而提高系统的执行速度，不过这样也增加了系统的实现难度，增大了系统出现错误的概率。</w:t>
      </w:r>
    </w:p>
    <w:p w:rsidR="00674176" w:rsidRPr="004513AB" w:rsidRDefault="00674176" w:rsidP="00285DD1">
      <w:pPr>
        <w:spacing w:line="360" w:lineRule="auto"/>
        <w:rPr>
          <w:b/>
          <w:sz w:val="24"/>
        </w:rPr>
      </w:pPr>
      <w:r w:rsidRPr="004513AB">
        <w:rPr>
          <w:sz w:val="24"/>
        </w:rPr>
        <w:lastRenderedPageBreak/>
        <w:t xml:space="preserve">    </w:t>
      </w:r>
      <w:r w:rsidRPr="004513AB">
        <w:rPr>
          <w:rFonts w:hAnsi="宋体"/>
          <w:sz w:val="24"/>
        </w:rPr>
        <w:t>在历经数个不同版本的改进与功能加强之后</w:t>
      </w:r>
      <w:r w:rsidR="00871CE3" w:rsidRPr="004513AB">
        <w:rPr>
          <w:rFonts w:hAnsi="宋体"/>
          <w:sz w:val="24"/>
        </w:rPr>
        <w:t>，</w:t>
      </w:r>
      <w:r w:rsidR="003244ED">
        <w:rPr>
          <w:rFonts w:hint="eastAsia"/>
          <w:sz w:val="24"/>
        </w:rPr>
        <w:t>Android</w:t>
      </w:r>
      <w:r w:rsidRPr="004513AB">
        <w:rPr>
          <w:rFonts w:hAnsi="宋体"/>
          <w:sz w:val="24"/>
        </w:rPr>
        <w:t>程序本身无论是在绘图、网络、多媒体等方面都提供有相当多的</w:t>
      </w:r>
      <w:r w:rsidRPr="004513AB">
        <w:rPr>
          <w:sz w:val="24"/>
        </w:rPr>
        <w:t>API</w:t>
      </w:r>
      <w:r w:rsidRPr="004513AB">
        <w:rPr>
          <w:rFonts w:hAnsi="宋体"/>
          <w:sz w:val="24"/>
        </w:rPr>
        <w:t>链接库，甚至包括了</w:t>
      </w:r>
      <w:r w:rsidRPr="004513AB">
        <w:rPr>
          <w:sz w:val="24"/>
        </w:rPr>
        <w:t>3D</w:t>
      </w:r>
      <w:r w:rsidRPr="004513AB">
        <w:rPr>
          <w:rFonts w:hAnsi="宋体"/>
          <w:sz w:val="24"/>
        </w:rPr>
        <w:t>领域。所以使用</w:t>
      </w:r>
      <w:r w:rsidR="003244ED">
        <w:rPr>
          <w:rFonts w:hint="eastAsia"/>
          <w:sz w:val="24"/>
        </w:rPr>
        <w:t>Android</w:t>
      </w:r>
      <w:r w:rsidRPr="004513AB">
        <w:rPr>
          <w:rFonts w:hAnsi="宋体"/>
          <w:sz w:val="24"/>
        </w:rPr>
        <w:t>程序来设计程序可以获得相当多的资源</w:t>
      </w:r>
      <w:r w:rsidR="003244ED">
        <w:rPr>
          <w:rFonts w:hAnsi="宋体" w:hint="eastAsia"/>
          <w:sz w:val="24"/>
        </w:rPr>
        <w:t>。</w:t>
      </w:r>
      <w:r w:rsidR="003244ED">
        <w:rPr>
          <w:rFonts w:hAnsi="宋体" w:hint="eastAsia"/>
          <w:sz w:val="24"/>
        </w:rPr>
        <w:t>Android</w:t>
      </w:r>
      <w:r w:rsidR="003244ED">
        <w:rPr>
          <w:rFonts w:hAnsi="宋体" w:hint="eastAsia"/>
          <w:sz w:val="24"/>
        </w:rPr>
        <w:t>平台的相对平民度，</w:t>
      </w:r>
      <w:r w:rsidR="003244ED">
        <w:rPr>
          <w:rFonts w:hAnsi="宋体" w:hint="eastAsia"/>
          <w:sz w:val="24"/>
        </w:rPr>
        <w:t>Android</w:t>
      </w:r>
      <w:r w:rsidR="003244ED">
        <w:rPr>
          <w:rFonts w:hAnsi="宋体" w:hint="eastAsia"/>
          <w:sz w:val="24"/>
        </w:rPr>
        <w:t>开发资源的易获得度，以及实现一个功能可以采用方案的多样性，都是我选择</w:t>
      </w:r>
      <w:r w:rsidR="003244ED">
        <w:rPr>
          <w:rFonts w:hAnsi="宋体" w:hint="eastAsia"/>
          <w:sz w:val="24"/>
        </w:rPr>
        <w:t>Android</w:t>
      </w:r>
      <w:r w:rsidR="003244ED">
        <w:rPr>
          <w:rFonts w:hAnsi="宋体" w:hint="eastAsia"/>
          <w:sz w:val="24"/>
        </w:rPr>
        <w:t>平台的重要原因</w:t>
      </w:r>
      <w:r w:rsidRPr="004513AB">
        <w:rPr>
          <w:rFonts w:hAnsi="宋体"/>
          <w:sz w:val="24"/>
        </w:rPr>
        <w:t>。</w:t>
      </w:r>
    </w:p>
    <w:p w:rsidR="007104A8" w:rsidRPr="004513AB" w:rsidRDefault="007104A8" w:rsidP="006D3478">
      <w:pPr>
        <w:pStyle w:val="2"/>
      </w:pPr>
      <w:bookmarkStart w:id="95" w:name="_Toc166606397"/>
      <w:bookmarkStart w:id="96" w:name="_Toc167030256"/>
      <w:bookmarkStart w:id="97" w:name="_Toc167031642"/>
      <w:bookmarkStart w:id="98" w:name="_Toc167032325"/>
      <w:bookmarkStart w:id="99" w:name="_Toc167034090"/>
      <w:bookmarkStart w:id="100" w:name="_Toc167034381"/>
      <w:bookmarkStart w:id="101" w:name="_Toc167951663"/>
      <w:bookmarkStart w:id="102" w:name="_Toc167951878"/>
      <w:bookmarkStart w:id="103" w:name="_Toc168800316"/>
      <w:r w:rsidRPr="004513AB">
        <w:t>2.2本课题开发工具的选择</w:t>
      </w:r>
      <w:bookmarkEnd w:id="95"/>
      <w:bookmarkEnd w:id="96"/>
      <w:bookmarkEnd w:id="97"/>
      <w:bookmarkEnd w:id="98"/>
      <w:bookmarkEnd w:id="99"/>
      <w:bookmarkEnd w:id="100"/>
      <w:bookmarkEnd w:id="101"/>
      <w:bookmarkEnd w:id="102"/>
      <w:bookmarkEnd w:id="103"/>
    </w:p>
    <w:p w:rsidR="000479BD" w:rsidRPr="004513AB" w:rsidRDefault="003244ED" w:rsidP="000479BD">
      <w:pPr>
        <w:spacing w:line="360" w:lineRule="auto"/>
        <w:ind w:firstLine="480"/>
        <w:rPr>
          <w:sz w:val="24"/>
        </w:rPr>
      </w:pPr>
      <w:r>
        <w:rPr>
          <w:rFonts w:hint="eastAsia"/>
          <w:sz w:val="24"/>
        </w:rPr>
        <w:t>开发工具的给我们的选择似乎不多，</w:t>
      </w:r>
      <w:r>
        <w:rPr>
          <w:rFonts w:hint="eastAsia"/>
          <w:sz w:val="24"/>
        </w:rPr>
        <w:t>Google</w:t>
      </w:r>
      <w:r>
        <w:rPr>
          <w:rFonts w:hint="eastAsia"/>
          <w:sz w:val="24"/>
        </w:rPr>
        <w:t>官方提倡使用</w:t>
      </w:r>
      <w:r>
        <w:rPr>
          <w:rFonts w:hint="eastAsia"/>
          <w:sz w:val="24"/>
        </w:rPr>
        <w:t>Eclipse</w:t>
      </w:r>
      <w:r>
        <w:rPr>
          <w:rFonts w:hint="eastAsia"/>
          <w:sz w:val="24"/>
        </w:rPr>
        <w:t>配合</w:t>
      </w:r>
      <w:r>
        <w:rPr>
          <w:rFonts w:hint="eastAsia"/>
          <w:sz w:val="24"/>
        </w:rPr>
        <w:t>Android</w:t>
      </w:r>
      <w:r>
        <w:rPr>
          <w:rFonts w:hint="eastAsia"/>
          <w:sz w:val="24"/>
        </w:rPr>
        <w:t>开发套件进行开发。</w:t>
      </w:r>
      <w:r>
        <w:rPr>
          <w:rFonts w:hint="eastAsia"/>
          <w:sz w:val="24"/>
        </w:rPr>
        <w:t>Eclipse</w:t>
      </w:r>
      <w:r>
        <w:rPr>
          <w:rFonts w:hint="eastAsia"/>
          <w:sz w:val="24"/>
        </w:rPr>
        <w:t>几乎是目前世界上最强大的</w:t>
      </w:r>
      <w:r>
        <w:rPr>
          <w:rFonts w:hint="eastAsia"/>
          <w:sz w:val="24"/>
        </w:rPr>
        <w:t>IDE</w:t>
      </w:r>
      <w:r>
        <w:rPr>
          <w:rFonts w:hint="eastAsia"/>
          <w:sz w:val="24"/>
        </w:rPr>
        <w:t>，拥有强大的可定制能力，丰富的插件库，</w:t>
      </w:r>
      <w:r w:rsidR="000479BD" w:rsidRPr="004513AB">
        <w:rPr>
          <w:rFonts w:hAnsi="宋体"/>
          <w:sz w:val="24"/>
        </w:rPr>
        <w:t>跨平台，支持最新的</w:t>
      </w:r>
      <w:r w:rsidR="000479BD" w:rsidRPr="004513AB">
        <w:rPr>
          <w:sz w:val="24"/>
        </w:rPr>
        <w:t>Java</w:t>
      </w:r>
      <w:r>
        <w:rPr>
          <w:rFonts w:hAnsi="宋体"/>
          <w:sz w:val="24"/>
        </w:rPr>
        <w:t>标准，</w:t>
      </w:r>
      <w:r>
        <w:rPr>
          <w:rFonts w:hAnsi="宋体" w:hint="eastAsia"/>
          <w:sz w:val="24"/>
        </w:rPr>
        <w:t>配合</w:t>
      </w:r>
      <w:r>
        <w:rPr>
          <w:rFonts w:hAnsi="宋体" w:hint="eastAsia"/>
          <w:sz w:val="24"/>
        </w:rPr>
        <w:t>Android</w:t>
      </w:r>
      <w:r>
        <w:rPr>
          <w:rFonts w:hAnsi="宋体" w:hint="eastAsia"/>
          <w:sz w:val="24"/>
        </w:rPr>
        <w:t>开发套件能够很好的完成开发以及调试的需求</w:t>
      </w:r>
      <w:r w:rsidR="000479BD" w:rsidRPr="004513AB">
        <w:rPr>
          <w:rFonts w:hAnsi="宋体"/>
          <w:sz w:val="24"/>
        </w:rPr>
        <w:t>。</w:t>
      </w:r>
    </w:p>
    <w:p w:rsidR="00EB2664" w:rsidRDefault="003244ED" w:rsidP="004D2075">
      <w:pPr>
        <w:spacing w:line="360" w:lineRule="auto"/>
        <w:ind w:firstLine="480"/>
        <w:rPr>
          <w:rFonts w:hAnsi="宋体"/>
          <w:sz w:val="24"/>
        </w:rPr>
        <w:sectPr w:rsidR="00EB2664">
          <w:pgSz w:w="11906" w:h="16838"/>
          <w:pgMar w:top="1440" w:right="1800" w:bottom="1440" w:left="1800" w:header="851" w:footer="992" w:gutter="0"/>
          <w:cols w:space="425"/>
          <w:docGrid w:type="lines" w:linePitch="312"/>
        </w:sectPr>
      </w:pPr>
      <w:r>
        <w:rPr>
          <w:rFonts w:hint="eastAsia"/>
          <w:sz w:val="24"/>
        </w:rPr>
        <w:t>Eclipse</w:t>
      </w:r>
      <w:r w:rsidR="000479BD" w:rsidRPr="004513AB">
        <w:rPr>
          <w:rFonts w:hAnsi="宋体"/>
          <w:sz w:val="24"/>
        </w:rPr>
        <w:t>的可视化集成开发环境包括文本编辑器、工程创建工具、对象浏览器和调试器等。用户可以在集成开发环境中创建工程和打开工程，建立、打开和编辑文件，并可以编译、运行和调试应用程序。可以说在</w:t>
      </w:r>
      <w:r>
        <w:rPr>
          <w:rFonts w:hint="eastAsia"/>
          <w:sz w:val="24"/>
        </w:rPr>
        <w:t>Eclipse</w:t>
      </w:r>
      <w:r w:rsidR="000479BD" w:rsidRPr="004513AB">
        <w:rPr>
          <w:rFonts w:hAnsi="宋体"/>
          <w:sz w:val="24"/>
        </w:rPr>
        <w:t>中开发</w:t>
      </w:r>
      <w:r>
        <w:rPr>
          <w:rFonts w:hint="eastAsia"/>
          <w:sz w:val="24"/>
        </w:rPr>
        <w:t>Android</w:t>
      </w:r>
      <w:r w:rsidR="000479BD" w:rsidRPr="004513AB">
        <w:rPr>
          <w:rFonts w:hAnsi="宋体"/>
          <w:sz w:val="24"/>
        </w:rPr>
        <w:t>程序，快速而且高效。</w:t>
      </w:r>
    </w:p>
    <w:p w:rsidR="007104A8" w:rsidRPr="004513AB" w:rsidRDefault="007104A8" w:rsidP="00BD0821">
      <w:pPr>
        <w:pStyle w:val="1"/>
      </w:pPr>
      <w:bookmarkStart w:id="104" w:name="_Toc166606398"/>
      <w:bookmarkStart w:id="105" w:name="_Toc167033272"/>
      <w:bookmarkStart w:id="106" w:name="_Toc167033359"/>
      <w:bookmarkStart w:id="107" w:name="_Toc167034091"/>
      <w:bookmarkStart w:id="108" w:name="_Toc167034382"/>
      <w:bookmarkStart w:id="109" w:name="_Toc167951664"/>
      <w:bookmarkStart w:id="110" w:name="_Toc167951879"/>
      <w:bookmarkStart w:id="111" w:name="_Toc168800317"/>
      <w:r w:rsidRPr="004513AB">
        <w:lastRenderedPageBreak/>
        <w:t>第三章</w:t>
      </w:r>
      <w:r w:rsidRPr="004513AB">
        <w:t xml:space="preserve">   </w:t>
      </w:r>
      <w:r w:rsidRPr="004513AB">
        <w:t>需求分析</w:t>
      </w:r>
      <w:bookmarkEnd w:id="104"/>
      <w:bookmarkEnd w:id="105"/>
      <w:bookmarkEnd w:id="106"/>
      <w:bookmarkEnd w:id="107"/>
      <w:bookmarkEnd w:id="108"/>
      <w:bookmarkEnd w:id="109"/>
      <w:bookmarkEnd w:id="110"/>
      <w:bookmarkEnd w:id="111"/>
    </w:p>
    <w:p w:rsidR="00265570" w:rsidRPr="0045346E" w:rsidRDefault="009A67B7" w:rsidP="0045346E">
      <w:pPr>
        <w:pStyle w:val="2"/>
        <w:rPr>
          <w:rFonts w:cs="宋体"/>
        </w:rPr>
      </w:pPr>
      <w:bookmarkStart w:id="112" w:name="_Toc166603238"/>
      <w:bookmarkStart w:id="113" w:name="_Toc166604431"/>
      <w:bookmarkStart w:id="114" w:name="_Toc166606399"/>
      <w:bookmarkStart w:id="115" w:name="_Toc167030257"/>
      <w:bookmarkStart w:id="116" w:name="_Toc167031643"/>
      <w:bookmarkStart w:id="117" w:name="_Toc167032326"/>
      <w:bookmarkStart w:id="118" w:name="_Toc167034092"/>
      <w:bookmarkStart w:id="119" w:name="_Toc167034383"/>
      <w:bookmarkStart w:id="120" w:name="_Toc167951665"/>
      <w:bookmarkStart w:id="121" w:name="_Toc167951880"/>
      <w:bookmarkStart w:id="122" w:name="_Toc168800318"/>
      <w:r>
        <w:rPr>
          <w:rFonts w:hint="eastAsia"/>
        </w:rPr>
        <w:t>3.1 OA</w:t>
      </w:r>
      <w:r w:rsidR="00BD2370">
        <w:rPr>
          <w:rFonts w:hint="eastAsia"/>
        </w:rPr>
        <w:t>系统企业级需求调研</w:t>
      </w:r>
    </w:p>
    <w:p w:rsidR="00265570" w:rsidRPr="00265570" w:rsidRDefault="00265570" w:rsidP="00265570">
      <w:pPr>
        <w:rPr>
          <w:sz w:val="24"/>
        </w:rPr>
      </w:pPr>
      <w:r>
        <w:rPr>
          <w:sz w:val="24"/>
        </w:rPr>
        <w:t xml:space="preserve">    </w:t>
      </w:r>
      <w:r w:rsidRPr="00265570">
        <w:rPr>
          <w:rFonts w:hint="eastAsia"/>
          <w:sz w:val="24"/>
        </w:rPr>
        <w:t>OA</w:t>
      </w:r>
      <w:r w:rsidRPr="00265570">
        <w:rPr>
          <w:rFonts w:hint="eastAsia"/>
          <w:sz w:val="24"/>
        </w:rPr>
        <w:t>系统就是人体中的神经网络系统，传递领导理念、指令，协调全身肌肉、四肢和谐运行，愉快工作，使企业充满生命力和战斗力，为企业提供一种管理新境界。</w:t>
      </w:r>
    </w:p>
    <w:p w:rsidR="0045346E" w:rsidRPr="00265570" w:rsidRDefault="00265570" w:rsidP="00265570">
      <w:pPr>
        <w:rPr>
          <w:sz w:val="24"/>
        </w:rPr>
      </w:pPr>
      <w:r>
        <w:rPr>
          <w:rFonts w:hint="eastAsia"/>
          <w:sz w:val="24"/>
        </w:rPr>
        <w:t xml:space="preserve">    </w:t>
      </w:r>
      <w:r w:rsidRPr="00265570">
        <w:rPr>
          <w:rFonts w:hint="eastAsia"/>
          <w:sz w:val="24"/>
        </w:rPr>
        <w:t>总体上讲，它是指一切可满足于企事业单位的、综合型的、能够提高单位内部信息交流、共享、流转处理的和实现办公自动化和提高工作效率的各种信息化设备和应用软件；它不是孤立存在的，而是与企事业单位其它各类管理系统（如电子政务系统、电子商务系统、</w:t>
      </w:r>
      <w:r w:rsidRPr="00265570">
        <w:rPr>
          <w:rFonts w:hint="eastAsia"/>
          <w:sz w:val="24"/>
        </w:rPr>
        <w:t>CRM</w:t>
      </w:r>
      <w:r w:rsidRPr="00265570">
        <w:rPr>
          <w:rFonts w:hint="eastAsia"/>
          <w:sz w:val="24"/>
        </w:rPr>
        <w:t>系统、</w:t>
      </w:r>
      <w:r w:rsidRPr="00265570">
        <w:rPr>
          <w:rFonts w:hint="eastAsia"/>
          <w:sz w:val="24"/>
        </w:rPr>
        <w:t>ERP</w:t>
      </w:r>
      <w:r w:rsidRPr="00265570">
        <w:rPr>
          <w:rFonts w:hint="eastAsia"/>
          <w:sz w:val="24"/>
        </w:rPr>
        <w:t>系统、财务系统）密切相关、有机整合。</w:t>
      </w:r>
    </w:p>
    <w:p w:rsidR="0045346E" w:rsidRPr="00265570" w:rsidRDefault="00265570" w:rsidP="00657DAF">
      <w:pPr>
        <w:ind w:firstLine="420"/>
        <w:rPr>
          <w:sz w:val="24"/>
        </w:rPr>
      </w:pPr>
      <w:r>
        <w:rPr>
          <w:sz w:val="24"/>
        </w:rPr>
        <w:t xml:space="preserve"> </w:t>
      </w:r>
      <w:r w:rsidRPr="00265570">
        <w:rPr>
          <w:rFonts w:hint="eastAsia"/>
          <w:sz w:val="24"/>
        </w:rPr>
        <w:t>OA</w:t>
      </w:r>
      <w:r w:rsidRPr="00265570">
        <w:rPr>
          <w:rFonts w:hint="eastAsia"/>
          <w:sz w:val="24"/>
        </w:rPr>
        <w:t>应该是一个企业除了生产控制之外的一切信息处理与管理的集合。它面向不同层次的使用者，便有不同的功能表现：</w:t>
      </w:r>
    </w:p>
    <w:p w:rsidR="00265570" w:rsidRPr="00265570" w:rsidRDefault="00265570" w:rsidP="00265570">
      <w:pPr>
        <w:rPr>
          <w:sz w:val="24"/>
        </w:rPr>
      </w:pPr>
      <w:r>
        <w:rPr>
          <w:rFonts w:hint="eastAsia"/>
          <w:sz w:val="24"/>
        </w:rPr>
        <w:t xml:space="preserve">    </w:t>
      </w:r>
      <w:r w:rsidRPr="00265570">
        <w:rPr>
          <w:rFonts w:hint="eastAsia"/>
          <w:sz w:val="24"/>
        </w:rPr>
        <w:t>对于企业高层领导而言：</w:t>
      </w:r>
      <w:r w:rsidRPr="00265570">
        <w:rPr>
          <w:rFonts w:hint="eastAsia"/>
          <w:sz w:val="24"/>
        </w:rPr>
        <w:t>OA</w:t>
      </w:r>
      <w:r w:rsidRPr="00265570">
        <w:rPr>
          <w:rFonts w:hint="eastAsia"/>
          <w:sz w:val="24"/>
        </w:rPr>
        <w:t>是决策支持系统。</w:t>
      </w:r>
      <w:r w:rsidRPr="00265570">
        <w:rPr>
          <w:rFonts w:hint="eastAsia"/>
          <w:sz w:val="24"/>
        </w:rPr>
        <w:t>OA</w:t>
      </w:r>
      <w:r w:rsidRPr="00265570">
        <w:rPr>
          <w:rFonts w:hint="eastAsia"/>
          <w:sz w:val="24"/>
        </w:rPr>
        <w:t>运用科学的数学模型，结合企业内部／外部的信息为条件，为企业领导提供决策参考和依据；</w:t>
      </w:r>
    </w:p>
    <w:p w:rsidR="00265570" w:rsidRPr="00265570" w:rsidRDefault="00265570" w:rsidP="00265570">
      <w:pPr>
        <w:rPr>
          <w:sz w:val="24"/>
        </w:rPr>
      </w:pPr>
      <w:r>
        <w:rPr>
          <w:rFonts w:hint="eastAsia"/>
          <w:sz w:val="24"/>
        </w:rPr>
        <w:t xml:space="preserve">    </w:t>
      </w:r>
      <w:r w:rsidRPr="00265570">
        <w:rPr>
          <w:rFonts w:hint="eastAsia"/>
          <w:sz w:val="24"/>
        </w:rPr>
        <w:t>对于中层管理者而言：</w:t>
      </w:r>
      <w:r w:rsidRPr="00265570">
        <w:rPr>
          <w:rFonts w:hint="eastAsia"/>
          <w:sz w:val="24"/>
        </w:rPr>
        <w:t>OA</w:t>
      </w:r>
      <w:r w:rsidRPr="00265570">
        <w:rPr>
          <w:rFonts w:hint="eastAsia"/>
          <w:sz w:val="24"/>
        </w:rPr>
        <w:t>是信息管理系统，</w:t>
      </w:r>
      <w:r w:rsidRPr="00265570">
        <w:rPr>
          <w:rFonts w:hint="eastAsia"/>
          <w:sz w:val="24"/>
        </w:rPr>
        <w:t>OA</w:t>
      </w:r>
      <w:r w:rsidRPr="00265570">
        <w:rPr>
          <w:rFonts w:hint="eastAsia"/>
          <w:sz w:val="24"/>
        </w:rPr>
        <w:t>利用业务各环节提供的基础“数据”，提炼出有用的管理“信息”，把握业务进程，降低经营风险，提高经营效率；</w:t>
      </w:r>
    </w:p>
    <w:p w:rsidR="0045346E" w:rsidRDefault="00265570" w:rsidP="0045346E">
      <w:pPr>
        <w:rPr>
          <w:sz w:val="24"/>
        </w:rPr>
      </w:pPr>
      <w:r>
        <w:rPr>
          <w:rFonts w:hint="eastAsia"/>
          <w:sz w:val="24"/>
        </w:rPr>
        <w:t xml:space="preserve">    </w:t>
      </w:r>
      <w:r w:rsidRPr="00265570">
        <w:rPr>
          <w:rFonts w:hint="eastAsia"/>
          <w:sz w:val="24"/>
        </w:rPr>
        <w:t>对于普通员工而言：</w:t>
      </w:r>
      <w:r w:rsidRPr="00265570">
        <w:rPr>
          <w:rFonts w:hint="eastAsia"/>
          <w:sz w:val="24"/>
        </w:rPr>
        <w:t>OA</w:t>
      </w:r>
      <w:r w:rsidRPr="00265570">
        <w:rPr>
          <w:rFonts w:hint="eastAsia"/>
          <w:sz w:val="24"/>
        </w:rPr>
        <w:t>是事务／业务处理系统。</w:t>
      </w:r>
      <w:r w:rsidRPr="00265570">
        <w:rPr>
          <w:rFonts w:hint="eastAsia"/>
          <w:sz w:val="24"/>
        </w:rPr>
        <w:t>OA</w:t>
      </w:r>
      <w:r w:rsidRPr="00265570">
        <w:rPr>
          <w:rFonts w:hint="eastAsia"/>
          <w:sz w:val="24"/>
        </w:rPr>
        <w:t>为办公室人员提供良好的办公手段和环境，使之准确、高效，愉快地工作。</w:t>
      </w:r>
    </w:p>
    <w:p w:rsidR="00333862" w:rsidRDefault="0045346E" w:rsidP="0045346E">
      <w:pPr>
        <w:rPr>
          <w:sz w:val="24"/>
        </w:rPr>
      </w:pPr>
      <w:r>
        <w:rPr>
          <w:sz w:val="24"/>
        </w:rPr>
        <w:t xml:space="preserve">    </w:t>
      </w:r>
      <w:r w:rsidR="00265570" w:rsidRPr="00265570">
        <w:rPr>
          <w:rFonts w:hint="eastAsia"/>
          <w:sz w:val="24"/>
        </w:rPr>
        <w:t>技术范畴：</w:t>
      </w:r>
      <w:r w:rsidR="00265570" w:rsidRPr="00265570">
        <w:rPr>
          <w:rFonts w:hint="eastAsia"/>
          <w:sz w:val="24"/>
        </w:rPr>
        <w:t>OA</w:t>
      </w:r>
      <w:r w:rsidR="00265570" w:rsidRPr="00265570">
        <w:rPr>
          <w:rFonts w:hint="eastAsia"/>
          <w:sz w:val="24"/>
        </w:rPr>
        <w:t>是计算机技术在办公业务中的合理应用。计算机技术是</w:t>
      </w:r>
      <w:r w:rsidR="00265570" w:rsidRPr="00265570">
        <w:rPr>
          <w:rFonts w:hint="eastAsia"/>
          <w:sz w:val="24"/>
        </w:rPr>
        <w:t>OA</w:t>
      </w:r>
      <w:r w:rsidR="00265570" w:rsidRPr="00265570">
        <w:rPr>
          <w:rFonts w:hint="eastAsia"/>
          <w:sz w:val="24"/>
        </w:rPr>
        <w:t>的前提。如果脱离计算机技术面阔谈</w:t>
      </w:r>
      <w:r w:rsidR="00265570" w:rsidRPr="00265570">
        <w:rPr>
          <w:rFonts w:hint="eastAsia"/>
          <w:sz w:val="24"/>
        </w:rPr>
        <w:t>OA</w:t>
      </w:r>
      <w:r w:rsidR="00265570" w:rsidRPr="00265570">
        <w:rPr>
          <w:rFonts w:hint="eastAsia"/>
          <w:sz w:val="24"/>
        </w:rPr>
        <w:t>，无异于痴人说梦。没有计算机技术，</w:t>
      </w:r>
      <w:r w:rsidR="00265570" w:rsidRPr="00265570">
        <w:rPr>
          <w:rFonts w:hint="eastAsia"/>
          <w:sz w:val="24"/>
        </w:rPr>
        <w:t>OA</w:t>
      </w:r>
      <w:r w:rsidR="00265570" w:rsidRPr="00265570">
        <w:rPr>
          <w:rFonts w:hint="eastAsia"/>
          <w:sz w:val="24"/>
        </w:rPr>
        <w:t>便成无源之水、无本之木。计算机对信息的存储与处理能力极大地改变了人们的办公方式，提高了工作效率。如：要建立决策支持系统，则需要数据仓库、</w:t>
      </w:r>
      <w:r w:rsidR="00265570" w:rsidRPr="00265570">
        <w:rPr>
          <w:rFonts w:hint="eastAsia"/>
          <w:sz w:val="24"/>
        </w:rPr>
        <w:t>OLAP</w:t>
      </w:r>
      <w:r w:rsidR="00265570" w:rsidRPr="00265570">
        <w:rPr>
          <w:rFonts w:hint="eastAsia"/>
          <w:sz w:val="24"/>
        </w:rPr>
        <w:t>等技术；要建立信息管理系统，则要有数据库、程序设计语言等技术；要建立事务／业务处理系统，则离不开数据库、设计良好的人机界面和工作流控制、</w:t>
      </w:r>
      <w:r w:rsidR="00265570" w:rsidRPr="00265570">
        <w:rPr>
          <w:rFonts w:hint="eastAsia"/>
          <w:sz w:val="24"/>
        </w:rPr>
        <w:t>OLTP</w:t>
      </w:r>
      <w:r w:rsidR="00265570" w:rsidRPr="00265570">
        <w:rPr>
          <w:rFonts w:hint="eastAsia"/>
          <w:sz w:val="24"/>
        </w:rPr>
        <w:t>等技术。</w:t>
      </w:r>
    </w:p>
    <w:p w:rsidR="0045346E" w:rsidRPr="0045346E" w:rsidRDefault="0045346E" w:rsidP="0045346E">
      <w:pPr>
        <w:rPr>
          <w:rFonts w:ascii="宋体" w:hAnsi="宋体" w:cs="宋体"/>
          <w:sz w:val="24"/>
        </w:rPr>
      </w:pPr>
      <w:r>
        <w:rPr>
          <w:rFonts w:ascii="宋体" w:hAnsi="宋体" w:cs="宋体" w:hint="eastAsia"/>
          <w:sz w:val="24"/>
        </w:rPr>
        <w:t xml:space="preserve">    以上这些探索，都是OA系统需要解决的问题</w:t>
      </w:r>
      <w:r w:rsidR="00657DAF">
        <w:rPr>
          <w:rFonts w:ascii="宋体" w:hAnsi="宋体" w:cs="宋体" w:hint="eastAsia"/>
          <w:sz w:val="24"/>
        </w:rPr>
        <w:t>，包括：针对不同的使用者，有不同的管理权限，也有不同的功能需求；对于企业内部业务数据的持久化存储，需要用不同的数据库来实现；而内部工作流的处理，则需要对流程精准的处理方式。</w:t>
      </w:r>
    </w:p>
    <w:p w:rsidR="0045346E" w:rsidRPr="00265570" w:rsidRDefault="0045346E" w:rsidP="00265570">
      <w:pPr>
        <w:ind w:firstLine="420"/>
        <w:rPr>
          <w:rFonts w:ascii="宋体" w:hAnsi="宋体" w:cs="宋体"/>
          <w:sz w:val="24"/>
        </w:rPr>
      </w:pPr>
    </w:p>
    <w:p w:rsidR="0036202A" w:rsidRDefault="007104A8" w:rsidP="0036202A">
      <w:pPr>
        <w:pStyle w:val="2"/>
      </w:pPr>
      <w:r w:rsidRPr="004513AB">
        <w:lastRenderedPageBreak/>
        <w:t>3.</w:t>
      </w:r>
      <w:bookmarkEnd w:id="112"/>
      <w:bookmarkEnd w:id="113"/>
      <w:bookmarkEnd w:id="114"/>
      <w:bookmarkEnd w:id="115"/>
      <w:bookmarkEnd w:id="116"/>
      <w:bookmarkEnd w:id="117"/>
      <w:bookmarkEnd w:id="118"/>
      <w:bookmarkEnd w:id="119"/>
      <w:bookmarkEnd w:id="120"/>
      <w:bookmarkEnd w:id="121"/>
      <w:bookmarkEnd w:id="122"/>
      <w:r w:rsidR="009A67B7">
        <w:t>2</w:t>
      </w:r>
      <w:r w:rsidR="00302F24">
        <w:rPr>
          <w:rFonts w:hint="eastAsia"/>
        </w:rPr>
        <w:t>程序需要实现的功能</w:t>
      </w:r>
    </w:p>
    <w:p w:rsidR="0036202A" w:rsidRPr="00BD2370" w:rsidRDefault="00BD2370" w:rsidP="00BD2370">
      <w:pPr>
        <w:pStyle w:val="3"/>
      </w:pPr>
      <w:r>
        <w:rPr>
          <w:rFonts w:hint="eastAsia"/>
        </w:rPr>
        <w:t xml:space="preserve">3.2.1 </w:t>
      </w:r>
      <w:r w:rsidR="0036202A" w:rsidRPr="00BD2370">
        <w:rPr>
          <w:rFonts w:hint="eastAsia"/>
        </w:rPr>
        <w:t>用户安全登陆、退出应用程序</w:t>
      </w:r>
    </w:p>
    <w:p w:rsidR="005B2D91" w:rsidRPr="00BD2370" w:rsidRDefault="00BD2370" w:rsidP="00BD2370">
      <w:pPr>
        <w:pStyle w:val="3"/>
      </w:pPr>
      <w:r>
        <w:rPr>
          <w:rFonts w:hint="eastAsia"/>
        </w:rPr>
        <w:t xml:space="preserve">3.2.2 </w:t>
      </w:r>
      <w:r w:rsidR="0036202A" w:rsidRPr="00BD2370">
        <w:rPr>
          <w:rFonts w:hint="eastAsia"/>
        </w:rPr>
        <w:t>流程管理</w:t>
      </w:r>
    </w:p>
    <w:p w:rsidR="00BD2370" w:rsidRDefault="00BD2370" w:rsidP="00BD2370">
      <w:pPr>
        <w:ind w:left="420"/>
        <w:rPr>
          <w:rFonts w:ascii="宋体" w:hAnsi="宋体" w:cs="宋体"/>
        </w:rPr>
      </w:pPr>
      <w:r>
        <w:rPr>
          <w:rFonts w:ascii="宋体" w:hAnsi="宋体" w:cs="宋体" w:hint="eastAsia"/>
        </w:rPr>
        <w:t>考勤、人事调动、项目申报、发起活动等</w:t>
      </w:r>
    </w:p>
    <w:p w:rsidR="0036202A" w:rsidRPr="00BD2370" w:rsidRDefault="00BD2370" w:rsidP="00BD2370">
      <w:pPr>
        <w:pStyle w:val="3"/>
      </w:pPr>
      <w:r>
        <w:rPr>
          <w:rFonts w:hint="eastAsia"/>
        </w:rPr>
        <w:t xml:space="preserve">3.2.3 </w:t>
      </w:r>
      <w:r w:rsidR="0036202A" w:rsidRPr="00BD2370">
        <w:rPr>
          <w:rFonts w:hint="eastAsia"/>
        </w:rPr>
        <w:t>日程管理</w:t>
      </w:r>
    </w:p>
    <w:p w:rsidR="00BD2370" w:rsidRDefault="00BD2370" w:rsidP="00BD2370">
      <w:pPr>
        <w:ind w:left="420"/>
        <w:rPr>
          <w:rFonts w:ascii="宋体" w:hAnsi="宋体" w:cs="宋体"/>
        </w:rPr>
      </w:pPr>
      <w:r>
        <w:rPr>
          <w:rFonts w:ascii="宋体" w:hAnsi="宋体" w:cs="宋体" w:hint="eastAsia"/>
        </w:rPr>
        <w:t>对项目的持续时间以及工作安排进行监控</w:t>
      </w:r>
    </w:p>
    <w:p w:rsidR="0036202A" w:rsidRDefault="00BD2370" w:rsidP="00BD2370">
      <w:pPr>
        <w:pStyle w:val="3"/>
      </w:pPr>
      <w:r>
        <w:rPr>
          <w:rFonts w:hint="eastAsia"/>
        </w:rPr>
        <w:t xml:space="preserve">3.2.4 </w:t>
      </w:r>
      <w:r w:rsidR="0036202A" w:rsidRPr="00BD2370">
        <w:rPr>
          <w:rFonts w:hint="eastAsia"/>
        </w:rPr>
        <w:t>邮件系统</w:t>
      </w:r>
    </w:p>
    <w:p w:rsidR="00BD2370" w:rsidRPr="00BD2370" w:rsidRDefault="00BD2370" w:rsidP="00BD2370">
      <w:pPr>
        <w:ind w:left="420"/>
        <w:rPr>
          <w:rFonts w:ascii="宋体" w:hAnsi="宋体" w:cs="宋体"/>
          <w:szCs w:val="21"/>
        </w:rPr>
      </w:pPr>
      <w:r w:rsidRPr="00BD2370">
        <w:rPr>
          <w:rFonts w:ascii="宋体" w:hAnsi="宋体" w:cs="宋体" w:hint="eastAsia"/>
          <w:szCs w:val="21"/>
        </w:rPr>
        <w:t>企业内部邮件发送</w:t>
      </w:r>
    </w:p>
    <w:p w:rsidR="0036202A" w:rsidRDefault="00BD2370" w:rsidP="00BD2370">
      <w:pPr>
        <w:pStyle w:val="3"/>
      </w:pPr>
      <w:r>
        <w:rPr>
          <w:rFonts w:hint="eastAsia"/>
        </w:rPr>
        <w:t xml:space="preserve">3.2.5 </w:t>
      </w:r>
      <w:r w:rsidR="0036202A" w:rsidRPr="00BD2370">
        <w:rPr>
          <w:rFonts w:hint="eastAsia"/>
        </w:rPr>
        <w:t>通讯录</w:t>
      </w:r>
    </w:p>
    <w:p w:rsidR="00BD2370" w:rsidRPr="00BD2370" w:rsidRDefault="00BD2370" w:rsidP="00BD2370">
      <w:pPr>
        <w:ind w:left="420"/>
      </w:pPr>
      <w:r w:rsidRPr="00BD2370">
        <w:rPr>
          <w:rFonts w:hint="eastAsia"/>
        </w:rPr>
        <w:t>企业内部人员的联系方式和通讯信息</w:t>
      </w:r>
    </w:p>
    <w:p w:rsidR="0036202A" w:rsidRDefault="00BD2370" w:rsidP="00BD2370">
      <w:pPr>
        <w:pStyle w:val="3"/>
      </w:pPr>
      <w:r>
        <w:rPr>
          <w:rFonts w:hint="eastAsia"/>
        </w:rPr>
        <w:t xml:space="preserve">3.2.6 </w:t>
      </w:r>
      <w:r w:rsidR="0036202A" w:rsidRPr="00BD2370">
        <w:rPr>
          <w:rFonts w:hint="eastAsia"/>
        </w:rPr>
        <w:t>即时通讯系统</w:t>
      </w:r>
    </w:p>
    <w:p w:rsidR="00BD2370" w:rsidRPr="00BD2370" w:rsidRDefault="00BD2370" w:rsidP="00BD2370">
      <w:pPr>
        <w:ind w:left="420"/>
        <w:rPr>
          <w:rFonts w:ascii="宋体" w:hAnsi="宋体" w:cs="宋体"/>
          <w:sz w:val="24"/>
        </w:rPr>
      </w:pPr>
      <w:r w:rsidRPr="00BD2370">
        <w:rPr>
          <w:rFonts w:hint="eastAsia"/>
        </w:rPr>
        <w:t>企业内部即时通讯，交流沟通</w:t>
      </w:r>
    </w:p>
    <w:p w:rsidR="0036202A" w:rsidRDefault="00BD2370" w:rsidP="00BD2370">
      <w:pPr>
        <w:pStyle w:val="3"/>
      </w:pPr>
      <w:r>
        <w:rPr>
          <w:rFonts w:hint="eastAsia"/>
        </w:rPr>
        <w:t xml:space="preserve">3.2.7 </w:t>
      </w:r>
      <w:r w:rsidR="0036202A" w:rsidRPr="00BD2370">
        <w:rPr>
          <w:rFonts w:hint="eastAsia"/>
        </w:rPr>
        <w:t>信息发布</w:t>
      </w:r>
    </w:p>
    <w:p w:rsidR="00BD2370" w:rsidRPr="00BD2370" w:rsidRDefault="00BD2370" w:rsidP="00BD2370">
      <w:pPr>
        <w:ind w:left="420"/>
      </w:pPr>
      <w:r w:rsidRPr="00BD2370">
        <w:rPr>
          <w:rFonts w:hint="eastAsia"/>
        </w:rPr>
        <w:t>发布通知，员工第一时间了解到公司的活动与信息</w:t>
      </w:r>
    </w:p>
    <w:p w:rsidR="0036202A" w:rsidRPr="00BD2370" w:rsidRDefault="00BD2370" w:rsidP="00BD2370">
      <w:pPr>
        <w:pStyle w:val="3"/>
      </w:pPr>
      <w:r>
        <w:rPr>
          <w:rFonts w:hint="eastAsia"/>
        </w:rPr>
        <w:t xml:space="preserve">3.2.8 </w:t>
      </w:r>
      <w:r w:rsidR="0036202A" w:rsidRPr="00BD2370">
        <w:rPr>
          <w:rFonts w:hint="eastAsia"/>
        </w:rPr>
        <w:t>统计报表</w:t>
      </w:r>
    </w:p>
    <w:p w:rsidR="0036202A" w:rsidRDefault="00BD2370" w:rsidP="00BD2370">
      <w:pPr>
        <w:ind w:left="420"/>
      </w:pPr>
      <w:r>
        <w:rPr>
          <w:rFonts w:hint="eastAsia"/>
        </w:rPr>
        <w:t>定期发送企业内部统计与总结信息</w:t>
      </w:r>
    </w:p>
    <w:p w:rsidR="00BD2370" w:rsidRDefault="00BD2370" w:rsidP="00BD2370">
      <w:pPr>
        <w:pStyle w:val="2"/>
      </w:pPr>
      <w:r>
        <w:rPr>
          <w:rFonts w:hint="eastAsia"/>
        </w:rPr>
        <w:t>3.3 程序实现方案选择</w:t>
      </w:r>
    </w:p>
    <w:p w:rsidR="00BD2370" w:rsidRPr="00BD2370" w:rsidRDefault="00BD2370" w:rsidP="00BD2370">
      <w:pPr>
        <w:ind w:firstLineChars="200" w:firstLine="480"/>
        <w:rPr>
          <w:sz w:val="24"/>
        </w:rPr>
      </w:pPr>
      <w:r w:rsidRPr="00BD2370">
        <w:rPr>
          <w:rFonts w:hint="eastAsia"/>
          <w:sz w:val="24"/>
        </w:rPr>
        <w:t>整个应用尽可能的采用</w:t>
      </w:r>
      <w:r w:rsidRPr="00BD2370">
        <w:rPr>
          <w:rFonts w:hint="eastAsia"/>
          <w:sz w:val="24"/>
        </w:rPr>
        <w:t>MVC</w:t>
      </w:r>
      <w:r w:rsidRPr="00BD2370">
        <w:rPr>
          <w:rFonts w:hint="eastAsia"/>
          <w:sz w:val="24"/>
        </w:rPr>
        <w:t>的模式进行架构。</w:t>
      </w:r>
    </w:p>
    <w:p w:rsidR="00BD2370" w:rsidRDefault="00BD2370" w:rsidP="00BD2370">
      <w:pPr>
        <w:rPr>
          <w:sz w:val="24"/>
        </w:rPr>
      </w:pPr>
      <w:r w:rsidRPr="00BD2370">
        <w:rPr>
          <w:rFonts w:hint="eastAsia"/>
          <w:sz w:val="24"/>
        </w:rPr>
        <w:t>用户界面</w:t>
      </w:r>
      <w:r>
        <w:rPr>
          <w:rFonts w:hint="eastAsia"/>
          <w:sz w:val="24"/>
        </w:rPr>
        <w:t>：</w:t>
      </w:r>
    </w:p>
    <w:p w:rsidR="00BD2370" w:rsidRDefault="00BD2370" w:rsidP="00BD2370">
      <w:pPr>
        <w:ind w:leftChars="228" w:left="479"/>
        <w:rPr>
          <w:sz w:val="24"/>
        </w:rPr>
      </w:pPr>
      <w:r>
        <w:rPr>
          <w:rFonts w:hint="eastAsia"/>
          <w:sz w:val="24"/>
        </w:rPr>
        <w:t>使用各类型的</w:t>
      </w:r>
      <w:r>
        <w:rPr>
          <w:rFonts w:hint="eastAsia"/>
          <w:sz w:val="24"/>
        </w:rPr>
        <w:t>View</w:t>
      </w:r>
      <w:r>
        <w:rPr>
          <w:rFonts w:hint="eastAsia"/>
          <w:sz w:val="24"/>
        </w:rPr>
        <w:t>对象为用户呈现实际内容，并配合使用</w:t>
      </w:r>
      <w:r>
        <w:rPr>
          <w:rFonts w:hint="eastAsia"/>
          <w:sz w:val="24"/>
        </w:rPr>
        <w:t>XML</w:t>
      </w:r>
      <w:r>
        <w:rPr>
          <w:rFonts w:hint="eastAsia"/>
          <w:sz w:val="24"/>
        </w:rPr>
        <w:t>写成的</w:t>
      </w:r>
      <w:r>
        <w:rPr>
          <w:rFonts w:hint="eastAsia"/>
          <w:sz w:val="24"/>
        </w:rPr>
        <w:t>Layout</w:t>
      </w:r>
      <w:r>
        <w:rPr>
          <w:rFonts w:hint="eastAsia"/>
          <w:sz w:val="24"/>
        </w:rPr>
        <w:t>配置文件设定设定页面控件的布局。</w:t>
      </w:r>
    </w:p>
    <w:p w:rsidR="0093163C" w:rsidRDefault="0093163C" w:rsidP="00BD2370">
      <w:pPr>
        <w:rPr>
          <w:sz w:val="24"/>
        </w:rPr>
      </w:pPr>
    </w:p>
    <w:p w:rsidR="0093163C" w:rsidRDefault="0093163C" w:rsidP="00BD2370">
      <w:pPr>
        <w:rPr>
          <w:sz w:val="24"/>
        </w:rPr>
      </w:pPr>
    </w:p>
    <w:p w:rsidR="00BD2370" w:rsidRDefault="00BD2370" w:rsidP="00BD2370">
      <w:pPr>
        <w:rPr>
          <w:sz w:val="24"/>
        </w:rPr>
      </w:pPr>
      <w:r>
        <w:rPr>
          <w:rFonts w:hint="eastAsia"/>
          <w:sz w:val="24"/>
        </w:rPr>
        <w:lastRenderedPageBreak/>
        <w:t>业务逻辑</w:t>
      </w:r>
      <w:r w:rsidR="0093163C">
        <w:rPr>
          <w:rFonts w:hint="eastAsia"/>
          <w:sz w:val="24"/>
        </w:rPr>
        <w:t>：</w:t>
      </w:r>
    </w:p>
    <w:p w:rsidR="00BD2370" w:rsidRDefault="00BD2370" w:rsidP="00BD2370">
      <w:pPr>
        <w:rPr>
          <w:sz w:val="24"/>
        </w:rPr>
      </w:pPr>
      <w:r>
        <w:rPr>
          <w:rFonts w:hint="eastAsia"/>
          <w:sz w:val="24"/>
        </w:rPr>
        <w:tab/>
      </w:r>
      <w:r>
        <w:rPr>
          <w:sz w:val="24"/>
        </w:rPr>
        <w:t xml:space="preserve"> </w:t>
      </w:r>
      <w:r w:rsidR="0093163C">
        <w:rPr>
          <w:rFonts w:hint="eastAsia"/>
          <w:sz w:val="24"/>
        </w:rPr>
        <w:t>前台业务逻辑</w:t>
      </w:r>
      <w:r>
        <w:rPr>
          <w:rFonts w:hint="eastAsia"/>
          <w:sz w:val="24"/>
        </w:rPr>
        <w:t>使用</w:t>
      </w:r>
      <w:r>
        <w:rPr>
          <w:rFonts w:hint="eastAsia"/>
          <w:sz w:val="24"/>
        </w:rPr>
        <w:t>Activity</w:t>
      </w:r>
      <w:r w:rsidR="0093163C">
        <w:rPr>
          <w:rFonts w:hint="eastAsia"/>
          <w:sz w:val="24"/>
        </w:rPr>
        <w:t>控制程序流程走向，并且对用户的触控、点击等操作进行响应。</w:t>
      </w:r>
    </w:p>
    <w:p w:rsidR="0093163C" w:rsidRDefault="0093163C" w:rsidP="00BD2370">
      <w:pPr>
        <w:rPr>
          <w:sz w:val="24"/>
        </w:rPr>
      </w:pPr>
    </w:p>
    <w:p w:rsidR="0093163C" w:rsidRDefault="0093163C" w:rsidP="00BD2370">
      <w:pPr>
        <w:rPr>
          <w:sz w:val="24"/>
        </w:rPr>
      </w:pPr>
      <w:r>
        <w:rPr>
          <w:rFonts w:hint="eastAsia"/>
          <w:sz w:val="24"/>
        </w:rPr>
        <w:t>数据存储：</w:t>
      </w:r>
    </w:p>
    <w:p w:rsidR="0093163C" w:rsidRPr="0093163C" w:rsidRDefault="0093163C" w:rsidP="00BD2370">
      <w:pPr>
        <w:rPr>
          <w:sz w:val="24"/>
        </w:rPr>
      </w:pPr>
      <w:r>
        <w:rPr>
          <w:rFonts w:hint="eastAsia"/>
          <w:sz w:val="24"/>
        </w:rPr>
        <w:t xml:space="preserve">     Android</w:t>
      </w:r>
      <w:r>
        <w:rPr>
          <w:rFonts w:hint="eastAsia"/>
          <w:sz w:val="24"/>
        </w:rPr>
        <w:t>应用使用</w:t>
      </w:r>
      <w:r>
        <w:rPr>
          <w:rFonts w:hint="eastAsia"/>
          <w:sz w:val="24"/>
        </w:rPr>
        <w:t>SQLite</w:t>
      </w:r>
      <w:r>
        <w:rPr>
          <w:rFonts w:hint="eastAsia"/>
          <w:sz w:val="24"/>
        </w:rPr>
        <w:t>数据库进行数据的持久化存储，在程序中使用</w:t>
      </w:r>
      <w:r>
        <w:rPr>
          <w:rFonts w:hint="eastAsia"/>
          <w:sz w:val="24"/>
        </w:rPr>
        <w:t>SQLiteDatabseHelper</w:t>
      </w:r>
      <w:r>
        <w:rPr>
          <w:rFonts w:hint="eastAsia"/>
          <w:sz w:val="24"/>
        </w:rPr>
        <w:t>对象封装对数据的操作。</w:t>
      </w:r>
      <w:r>
        <w:rPr>
          <w:rFonts w:hint="eastAsia"/>
          <w:sz w:val="24"/>
        </w:rPr>
        <w:t>Android</w:t>
      </w:r>
      <w:r>
        <w:rPr>
          <w:rFonts w:hint="eastAsia"/>
          <w:sz w:val="24"/>
        </w:rPr>
        <w:t>客户端数据大部分从服务器端同步获得，并且在客户端作为暂时存储。</w:t>
      </w:r>
    </w:p>
    <w:p w:rsidR="0036202A" w:rsidRPr="0093163C" w:rsidRDefault="0036202A" w:rsidP="00BD2370">
      <w:pPr>
        <w:ind w:left="420"/>
        <w:rPr>
          <w:rFonts w:ascii="宋体" w:hAnsi="宋体" w:cs="宋体"/>
        </w:rPr>
      </w:pPr>
    </w:p>
    <w:p w:rsidR="00816266" w:rsidRPr="004513AB" w:rsidRDefault="00816266" w:rsidP="00BD0821">
      <w:pPr>
        <w:pStyle w:val="1"/>
      </w:pPr>
      <w:bookmarkStart w:id="123" w:name="_Toc166606405"/>
      <w:bookmarkStart w:id="124" w:name="_Toc167033274"/>
      <w:bookmarkStart w:id="125" w:name="_Toc167033361"/>
      <w:bookmarkStart w:id="126" w:name="_Toc167034097"/>
      <w:bookmarkStart w:id="127" w:name="_Toc167034388"/>
      <w:bookmarkStart w:id="128" w:name="_Toc167951670"/>
      <w:bookmarkStart w:id="129" w:name="_Toc167951885"/>
      <w:bookmarkStart w:id="130" w:name="_Toc168800323"/>
      <w:r w:rsidRPr="004513AB">
        <w:t>第四章</w:t>
      </w:r>
      <w:r w:rsidRPr="004513AB">
        <w:t xml:space="preserve">   </w:t>
      </w:r>
      <w:r w:rsidRPr="004513AB">
        <w:t>概要设计</w:t>
      </w:r>
      <w:bookmarkEnd w:id="123"/>
      <w:bookmarkEnd w:id="124"/>
      <w:bookmarkEnd w:id="125"/>
      <w:bookmarkEnd w:id="126"/>
      <w:bookmarkEnd w:id="127"/>
      <w:bookmarkEnd w:id="128"/>
      <w:bookmarkEnd w:id="129"/>
      <w:bookmarkEnd w:id="130"/>
    </w:p>
    <w:p w:rsidR="00816266" w:rsidRDefault="00816266" w:rsidP="006D3478">
      <w:pPr>
        <w:pStyle w:val="2"/>
      </w:pPr>
      <w:bookmarkStart w:id="131" w:name="_Toc166606406"/>
      <w:bookmarkStart w:id="132" w:name="_Toc167030263"/>
      <w:bookmarkStart w:id="133" w:name="_Toc167031649"/>
      <w:bookmarkStart w:id="134" w:name="_Toc167032332"/>
      <w:bookmarkStart w:id="135" w:name="_Toc167034098"/>
      <w:bookmarkStart w:id="136" w:name="_Toc167034389"/>
      <w:bookmarkStart w:id="137" w:name="_Toc167951671"/>
      <w:bookmarkStart w:id="138" w:name="_Toc167951886"/>
      <w:bookmarkStart w:id="139" w:name="_Toc168800324"/>
      <w:r w:rsidRPr="00D23B94">
        <w:t>4.1</w:t>
      </w:r>
      <w:r w:rsidR="0093163C">
        <w:rPr>
          <w:rFonts w:hint="eastAsia"/>
        </w:rPr>
        <w:t xml:space="preserve"> </w:t>
      </w:r>
      <w:r w:rsidRPr="00D23B94">
        <w:t>系统的简单设计</w:t>
      </w:r>
      <w:bookmarkEnd w:id="131"/>
      <w:bookmarkEnd w:id="132"/>
      <w:bookmarkEnd w:id="133"/>
      <w:bookmarkEnd w:id="134"/>
      <w:bookmarkEnd w:id="135"/>
      <w:bookmarkEnd w:id="136"/>
      <w:bookmarkEnd w:id="137"/>
      <w:bookmarkEnd w:id="138"/>
      <w:bookmarkEnd w:id="139"/>
    </w:p>
    <w:p w:rsidR="0093163C" w:rsidRDefault="0093163C" w:rsidP="0093163C">
      <w:pPr>
        <w:pStyle w:val="3"/>
      </w:pPr>
      <w:r>
        <w:rPr>
          <w:rFonts w:hint="eastAsia"/>
        </w:rPr>
        <w:t>4.1.1 登录与身份认证</w:t>
      </w:r>
    </w:p>
    <w:p w:rsidR="0093163C" w:rsidRPr="0093163C" w:rsidRDefault="0093163C" w:rsidP="0093163C">
      <w:pPr>
        <w:rPr>
          <w:sz w:val="24"/>
        </w:rPr>
      </w:pPr>
      <w:r>
        <w:rPr>
          <w:rFonts w:hint="eastAsia"/>
        </w:rPr>
        <w:tab/>
      </w:r>
      <w:r>
        <w:rPr>
          <w:rFonts w:hint="eastAsia"/>
          <w:sz w:val="24"/>
        </w:rPr>
        <w:t>用户输入账户密码，程序向服务器端验证，验证失败提示失败信息，验证成功则进入下一级界面。</w:t>
      </w:r>
    </w:p>
    <w:p w:rsidR="0093163C" w:rsidRDefault="0093163C" w:rsidP="0093163C">
      <w:pPr>
        <w:pStyle w:val="3"/>
      </w:pPr>
      <w:r>
        <w:rPr>
          <w:rFonts w:hint="eastAsia"/>
        </w:rPr>
        <w:t>4.1.2 公告发布</w:t>
      </w:r>
    </w:p>
    <w:p w:rsidR="0093163C" w:rsidRDefault="0093163C" w:rsidP="0093163C">
      <w:pPr>
        <w:rPr>
          <w:sz w:val="24"/>
        </w:rPr>
      </w:pPr>
      <w:r>
        <w:rPr>
          <w:rFonts w:hint="eastAsia"/>
        </w:rPr>
        <w:tab/>
      </w:r>
      <w:r>
        <w:rPr>
          <w:rFonts w:hint="eastAsia"/>
          <w:sz w:val="24"/>
        </w:rPr>
        <w:t>在经过成功的用户验证后，应用程序在后台会去获取最新的公司公告信息，并将公告呈现出来，这个页面用户在查看完了之后就可以进入下一页面，当然用户也可以点击跳过按钮，直接进入功能菜单。关于公告是否显示，用户可以在设置菜单中进行选择是否在程序的开始显示公告信息。</w:t>
      </w:r>
    </w:p>
    <w:p w:rsidR="0093163C" w:rsidRPr="0093163C" w:rsidRDefault="0093163C" w:rsidP="0093163C">
      <w:pPr>
        <w:rPr>
          <w:rFonts w:asciiTheme="minorEastAsia" w:eastAsiaTheme="minorEastAsia" w:hAnsiTheme="minorEastAsia"/>
          <w:sz w:val="24"/>
        </w:rPr>
      </w:pPr>
      <w:r>
        <w:rPr>
          <w:rFonts w:hint="eastAsia"/>
          <w:sz w:val="24"/>
        </w:rPr>
        <w:tab/>
      </w:r>
      <w:r>
        <w:rPr>
          <w:rFonts w:hint="eastAsia"/>
          <w:sz w:val="24"/>
        </w:rPr>
        <w:t>在用户点击跳过之后，程序进入功能菜单界面。</w:t>
      </w:r>
    </w:p>
    <w:p w:rsidR="0093163C" w:rsidRDefault="0093163C" w:rsidP="0093163C">
      <w:pPr>
        <w:pStyle w:val="3"/>
      </w:pPr>
      <w:r>
        <w:rPr>
          <w:rFonts w:hint="eastAsia"/>
        </w:rPr>
        <w:t>4.1.3 功能菜单</w:t>
      </w:r>
    </w:p>
    <w:p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公告信息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系统设置</w:t>
      </w:r>
    </w:p>
    <w:p w:rsidR="00457255" w:rsidRPr="00D23B94" w:rsidRDefault="00457255" w:rsidP="006D3478">
      <w:pPr>
        <w:pStyle w:val="2"/>
      </w:pPr>
      <w:bookmarkStart w:id="140" w:name="_Toc166606407"/>
      <w:bookmarkStart w:id="141" w:name="_Toc167030264"/>
      <w:bookmarkStart w:id="142" w:name="_Toc167031650"/>
      <w:bookmarkStart w:id="143" w:name="_Toc167032333"/>
      <w:bookmarkStart w:id="144" w:name="_Toc167034099"/>
      <w:bookmarkStart w:id="145" w:name="_Toc167034390"/>
      <w:bookmarkStart w:id="146" w:name="_Toc167951672"/>
      <w:bookmarkStart w:id="147" w:name="_Toc167951887"/>
      <w:bookmarkStart w:id="148" w:name="_Toc168800325"/>
      <w:r w:rsidRPr="00D23B94">
        <w:t>4.2系统的效果说明</w:t>
      </w:r>
      <w:bookmarkEnd w:id="140"/>
      <w:bookmarkEnd w:id="141"/>
      <w:bookmarkEnd w:id="142"/>
      <w:bookmarkEnd w:id="143"/>
      <w:bookmarkEnd w:id="144"/>
      <w:bookmarkEnd w:id="145"/>
      <w:bookmarkEnd w:id="146"/>
      <w:bookmarkEnd w:id="147"/>
      <w:bookmarkEnd w:id="148"/>
    </w:p>
    <w:p w:rsidR="0093163C" w:rsidRDefault="0093163C" w:rsidP="00457255">
      <w:pPr>
        <w:spacing w:line="360" w:lineRule="auto"/>
        <w:ind w:firstLine="435"/>
        <w:rPr>
          <w:rFonts w:hAnsi="宋体"/>
          <w:color w:val="000000"/>
          <w:sz w:val="24"/>
        </w:rPr>
      </w:pPr>
      <w:r>
        <w:rPr>
          <w:rFonts w:hAnsi="宋体" w:hint="eastAsia"/>
          <w:color w:val="000000"/>
          <w:sz w:val="24"/>
        </w:rPr>
        <w:t>本</w:t>
      </w:r>
      <w:r>
        <w:rPr>
          <w:rFonts w:hAnsi="宋体" w:hint="eastAsia"/>
          <w:color w:val="000000"/>
          <w:sz w:val="24"/>
        </w:rPr>
        <w:t>Android</w:t>
      </w:r>
      <w:r>
        <w:rPr>
          <w:rFonts w:hAnsi="宋体" w:hint="eastAsia"/>
          <w:color w:val="000000"/>
          <w:sz w:val="24"/>
        </w:rPr>
        <w:t>应用程序是一个遵循</w:t>
      </w:r>
      <w:r>
        <w:rPr>
          <w:rFonts w:hAnsi="宋体" w:hint="eastAsia"/>
          <w:color w:val="000000"/>
          <w:sz w:val="24"/>
        </w:rPr>
        <w:t>Android</w:t>
      </w:r>
      <w:r>
        <w:rPr>
          <w:rFonts w:hAnsi="宋体" w:hint="eastAsia"/>
          <w:color w:val="000000"/>
          <w:sz w:val="24"/>
        </w:rPr>
        <w:t>开发</w:t>
      </w:r>
      <w:r>
        <w:rPr>
          <w:rFonts w:hAnsi="宋体" w:hint="eastAsia"/>
          <w:color w:val="000000"/>
          <w:sz w:val="24"/>
        </w:rPr>
        <w:t>UI</w:t>
      </w:r>
      <w:r>
        <w:rPr>
          <w:rFonts w:hAnsi="宋体" w:hint="eastAsia"/>
          <w:color w:val="000000"/>
          <w:sz w:val="24"/>
        </w:rPr>
        <w:t>规则的应用程序，程序在各个方面都与当前</w:t>
      </w:r>
      <w:r>
        <w:rPr>
          <w:rFonts w:hAnsi="宋体" w:hint="eastAsia"/>
          <w:color w:val="000000"/>
          <w:sz w:val="24"/>
        </w:rPr>
        <w:t>Android</w:t>
      </w:r>
      <w:r>
        <w:rPr>
          <w:rFonts w:hAnsi="宋体" w:hint="eastAsia"/>
          <w:color w:val="000000"/>
          <w:sz w:val="24"/>
        </w:rPr>
        <w:t>手机</w:t>
      </w:r>
      <w:r>
        <w:rPr>
          <w:rFonts w:hAnsi="宋体" w:hint="eastAsia"/>
          <w:color w:val="000000"/>
          <w:sz w:val="24"/>
        </w:rPr>
        <w:t>ROM</w:t>
      </w:r>
      <w:r>
        <w:rPr>
          <w:rFonts w:hAnsi="宋体" w:hint="eastAsia"/>
          <w:color w:val="000000"/>
          <w:sz w:val="24"/>
        </w:rPr>
        <w:t>的</w:t>
      </w:r>
      <w:r>
        <w:rPr>
          <w:rFonts w:hAnsi="宋体" w:hint="eastAsia"/>
          <w:color w:val="000000"/>
          <w:sz w:val="24"/>
        </w:rPr>
        <w:t>UI</w:t>
      </w:r>
      <w:r>
        <w:rPr>
          <w:rFonts w:hAnsi="宋体" w:hint="eastAsia"/>
          <w:color w:val="000000"/>
          <w:sz w:val="24"/>
        </w:rPr>
        <w:t>风格保持一致。</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Google</w:t>
      </w:r>
      <w:r>
        <w:rPr>
          <w:rFonts w:hAnsi="宋体" w:hint="eastAsia"/>
          <w:color w:val="000000"/>
          <w:sz w:val="24"/>
        </w:rPr>
        <w:t>的标准界面显示，使用</w:t>
      </w:r>
      <w:r>
        <w:rPr>
          <w:rFonts w:hAnsi="宋体" w:hint="eastAsia"/>
          <w:color w:val="000000"/>
          <w:sz w:val="24"/>
        </w:rPr>
        <w:t>GridView</w:t>
      </w:r>
      <w:r>
        <w:rPr>
          <w:rFonts w:hAnsi="宋体" w:hint="eastAsia"/>
          <w:color w:val="000000"/>
          <w:sz w:val="24"/>
        </w:rPr>
        <w:t>、</w:t>
      </w:r>
      <w:r>
        <w:rPr>
          <w:rFonts w:hAnsi="宋体" w:hint="eastAsia"/>
          <w:color w:val="000000"/>
          <w:sz w:val="24"/>
        </w:rPr>
        <w:t>GridLayout</w:t>
      </w:r>
      <w:r>
        <w:rPr>
          <w:rFonts w:hAnsi="宋体" w:hint="eastAsia"/>
          <w:color w:val="000000"/>
          <w:sz w:val="24"/>
        </w:rPr>
        <w:t>来显示块状的界面</w:t>
      </w:r>
      <w:r>
        <w:rPr>
          <w:rFonts w:hAnsi="宋体" w:hint="eastAsia"/>
          <w:color w:val="000000"/>
          <w:sz w:val="24"/>
        </w:rPr>
        <w:t>button</w:t>
      </w:r>
      <w:r>
        <w:rPr>
          <w:rFonts w:hAnsi="宋体" w:hint="eastAsia"/>
          <w:color w:val="000000"/>
          <w:sz w:val="24"/>
        </w:rPr>
        <w:t>分布。</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Fragment</w:t>
      </w:r>
      <w:r>
        <w:rPr>
          <w:rFonts w:hAnsi="宋体" w:hint="eastAsia"/>
          <w:color w:val="000000"/>
          <w:sz w:val="24"/>
        </w:rPr>
        <w:t>来动态显示需要显示的块状数据。</w:t>
      </w:r>
    </w:p>
    <w:p w:rsidR="0093163C" w:rsidRDefault="0093163C" w:rsidP="00457255">
      <w:pPr>
        <w:spacing w:line="360" w:lineRule="auto"/>
        <w:ind w:firstLine="435"/>
        <w:rPr>
          <w:rFonts w:hAnsi="宋体"/>
          <w:color w:val="000000"/>
          <w:sz w:val="24"/>
        </w:rPr>
      </w:pPr>
      <w:r>
        <w:rPr>
          <w:rFonts w:hAnsi="宋体" w:hint="eastAsia"/>
          <w:color w:val="000000"/>
          <w:sz w:val="24"/>
        </w:rPr>
        <w:t>程序使用</w:t>
      </w:r>
      <w:r>
        <w:rPr>
          <w:rFonts w:hAnsi="宋体" w:hint="eastAsia"/>
          <w:color w:val="000000"/>
          <w:sz w:val="24"/>
        </w:rPr>
        <w:t>ListView</w:t>
      </w:r>
      <w:r>
        <w:rPr>
          <w:rFonts w:hAnsi="宋体" w:hint="eastAsia"/>
          <w:color w:val="000000"/>
          <w:sz w:val="24"/>
        </w:rPr>
        <w:t>、</w:t>
      </w:r>
      <w:r>
        <w:rPr>
          <w:rFonts w:hAnsi="宋体" w:hint="eastAsia"/>
          <w:color w:val="000000"/>
          <w:sz w:val="24"/>
        </w:rPr>
        <w:t>ScrollView</w:t>
      </w:r>
      <w:r>
        <w:rPr>
          <w:rFonts w:hAnsi="宋体" w:hint="eastAsia"/>
          <w:color w:val="000000"/>
          <w:sz w:val="24"/>
        </w:rPr>
        <w:t>等来动态生成拥有特定行数的显示列表，比如说如果在数据中查询得到了</w:t>
      </w:r>
      <w:r>
        <w:rPr>
          <w:rFonts w:hAnsi="宋体" w:hint="eastAsia"/>
          <w:color w:val="000000"/>
          <w:sz w:val="24"/>
        </w:rPr>
        <w:t>20</w:t>
      </w:r>
      <w:r>
        <w:rPr>
          <w:rFonts w:hAnsi="宋体" w:hint="eastAsia"/>
          <w:color w:val="000000"/>
          <w:sz w:val="24"/>
        </w:rPr>
        <w:t>行数据，那么</w:t>
      </w:r>
      <w:r>
        <w:rPr>
          <w:rFonts w:hAnsi="宋体" w:hint="eastAsia"/>
          <w:color w:val="000000"/>
          <w:sz w:val="24"/>
        </w:rPr>
        <w:t>ListView</w:t>
      </w:r>
      <w:r>
        <w:rPr>
          <w:rFonts w:hAnsi="宋体" w:hint="eastAsia"/>
          <w:color w:val="000000"/>
          <w:sz w:val="24"/>
        </w:rPr>
        <w:t>会生成一个只有</w:t>
      </w:r>
      <w:r>
        <w:rPr>
          <w:rFonts w:hAnsi="宋体" w:hint="eastAsia"/>
          <w:color w:val="000000"/>
          <w:sz w:val="24"/>
        </w:rPr>
        <w:t>20</w:t>
      </w:r>
      <w:r>
        <w:rPr>
          <w:rFonts w:hAnsi="宋体" w:hint="eastAsia"/>
          <w:color w:val="000000"/>
          <w:sz w:val="24"/>
        </w:rPr>
        <w:t>行的</w:t>
      </w:r>
      <w:r>
        <w:rPr>
          <w:rFonts w:hAnsi="宋体" w:hint="eastAsia"/>
          <w:color w:val="000000"/>
          <w:sz w:val="24"/>
        </w:rPr>
        <w:t>List</w:t>
      </w:r>
      <w:r>
        <w:rPr>
          <w:rFonts w:hAnsi="宋体" w:hint="eastAsia"/>
          <w:color w:val="000000"/>
          <w:sz w:val="24"/>
        </w:rPr>
        <w:t>并显示给用户。</w:t>
      </w:r>
    </w:p>
    <w:p w:rsidR="0093163C" w:rsidRDefault="0093163C" w:rsidP="00457255">
      <w:pPr>
        <w:spacing w:line="360" w:lineRule="auto"/>
        <w:ind w:firstLine="435"/>
        <w:rPr>
          <w:rFonts w:hAnsi="宋体"/>
          <w:color w:val="000000"/>
          <w:sz w:val="24"/>
        </w:rPr>
      </w:pPr>
      <w:r>
        <w:rPr>
          <w:rFonts w:hAnsi="宋体" w:hint="eastAsia"/>
          <w:color w:val="000000"/>
          <w:sz w:val="24"/>
        </w:rPr>
        <w:t>程序不同页面之间的切换，使用</w:t>
      </w:r>
      <w:r>
        <w:rPr>
          <w:rFonts w:hAnsi="宋体" w:hint="eastAsia"/>
          <w:color w:val="000000"/>
          <w:sz w:val="24"/>
        </w:rPr>
        <w:t>StartActivity</w:t>
      </w:r>
      <w:r>
        <w:rPr>
          <w:rFonts w:hAnsi="宋体" w:hint="eastAsia"/>
          <w:color w:val="000000"/>
          <w:sz w:val="24"/>
        </w:rPr>
        <w:t>来进行不同界面的数据传输。</w:t>
      </w: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Default="00A111C1" w:rsidP="000908DE">
      <w:pPr>
        <w:spacing w:line="360" w:lineRule="auto"/>
        <w:ind w:firstLine="420"/>
        <w:rPr>
          <w:rFonts w:hAnsi="宋体"/>
          <w:color w:val="000000"/>
          <w:sz w:val="24"/>
        </w:rPr>
      </w:pPr>
    </w:p>
    <w:p w:rsidR="00A111C1" w:rsidRPr="00A111C1" w:rsidRDefault="0093163C" w:rsidP="00A111C1">
      <w:pPr>
        <w:spacing w:line="360" w:lineRule="auto"/>
        <w:ind w:firstLine="420"/>
        <w:jc w:val="left"/>
        <w:rPr>
          <w:rFonts w:ascii="宋体" w:hAnsi="宋体" w:cs="宋体"/>
          <w:kern w:val="0"/>
          <w:sz w:val="24"/>
        </w:rPr>
      </w:pPr>
      <w:r>
        <w:rPr>
          <w:rFonts w:hAnsi="宋体" w:hint="eastAsia"/>
          <w:color w:val="000000"/>
          <w:sz w:val="24"/>
        </w:rPr>
        <w:lastRenderedPageBreak/>
        <w:t>程序</w:t>
      </w:r>
      <w:r w:rsidR="00457255" w:rsidRPr="00D23B94">
        <w:rPr>
          <w:rFonts w:hAnsi="宋体"/>
          <w:color w:val="000000"/>
          <w:sz w:val="24"/>
        </w:rPr>
        <w:t>的</w:t>
      </w:r>
      <w:r w:rsidR="00A111C1">
        <w:rPr>
          <w:rFonts w:hAnsi="宋体" w:hint="eastAsia"/>
          <w:color w:val="000000"/>
          <w:sz w:val="24"/>
        </w:rPr>
        <w:t>基本结构与流程图</w:t>
      </w:r>
      <w:r w:rsidR="00457255" w:rsidRPr="00D23B94">
        <w:rPr>
          <w:rFonts w:hAnsi="宋体"/>
          <w:color w:val="000000"/>
          <w:sz w:val="24"/>
        </w:rPr>
        <w:t>如下所示：</w:t>
      </w:r>
      <w:r w:rsidR="00A02D6A" w:rsidRPr="00BB4DAC">
        <w:rPr>
          <w:rFonts w:ascii="Tahoma" w:hAnsi="Tahoma" w:cs="Tahoma"/>
          <w:noProof/>
          <w:color w:val="000000"/>
          <w:kern w:val="0"/>
          <w:sz w:val="27"/>
          <w:szCs w:val="27"/>
        </w:rPr>
        <w:pict>
          <v:shape id="_x0000_i1027" type="#_x0000_t75" style="width:407.05pt;height:440.65pt;visibility:visible">
            <v:imagedata r:id="rId12" o:title="QQ截图20120427214734"/>
          </v:shape>
        </w:pict>
      </w:r>
      <w:r w:rsidR="00A02D6A" w:rsidRPr="00BB4DAC">
        <w:rPr>
          <w:rFonts w:ascii="Tahoma" w:hAnsi="Tahoma" w:cs="Tahoma"/>
          <w:noProof/>
          <w:color w:val="000000"/>
          <w:kern w:val="0"/>
          <w:sz w:val="27"/>
          <w:szCs w:val="27"/>
        </w:rPr>
        <w:lastRenderedPageBreak/>
        <w:pict>
          <v:shape id="图片 20" o:spid="_x0000_i1028" type="#_x0000_t75" style="width:454.1pt;height:450.25pt;visibility:visible">
            <v:imagedata r:id="rId13" o:title="QQ截图20120427214818"/>
          </v:shape>
        </w:pict>
      </w:r>
    </w:p>
    <w:p w:rsidR="00454427" w:rsidRDefault="00454427" w:rsidP="00457255">
      <w:pPr>
        <w:spacing w:line="360" w:lineRule="auto"/>
        <w:rPr>
          <w:sz w:val="24"/>
          <w:szCs w:val="21"/>
        </w:rPr>
      </w:pPr>
    </w:p>
    <w:p w:rsidR="000908DE" w:rsidRPr="006075E4" w:rsidRDefault="000908DE" w:rsidP="000908DE">
      <w:pPr>
        <w:spacing w:line="360" w:lineRule="auto"/>
        <w:jc w:val="center"/>
        <w:rPr>
          <w:sz w:val="24"/>
          <w:szCs w:val="21"/>
        </w:rPr>
      </w:pPr>
      <w:r w:rsidRPr="006075E4">
        <w:rPr>
          <w:rFonts w:hAnsi="宋体"/>
          <w:color w:val="000000"/>
          <w:szCs w:val="21"/>
        </w:rPr>
        <w:t>图</w:t>
      </w:r>
      <w:r w:rsidRPr="006075E4">
        <w:rPr>
          <w:color w:val="000000"/>
          <w:szCs w:val="21"/>
        </w:rPr>
        <w:t xml:space="preserve">4-1  </w:t>
      </w:r>
      <w:r w:rsidRPr="006075E4">
        <w:rPr>
          <w:rFonts w:hAnsi="宋体"/>
          <w:color w:val="000000"/>
          <w:szCs w:val="21"/>
        </w:rPr>
        <w:t>程序流程图</w:t>
      </w:r>
    </w:p>
    <w:p w:rsidR="00EB2664" w:rsidRDefault="00EB2664" w:rsidP="00D36A4A">
      <w:pPr>
        <w:spacing w:line="360" w:lineRule="auto"/>
        <w:ind w:firstLine="420"/>
        <w:rPr>
          <w:rFonts w:hAnsi="宋体"/>
          <w:sz w:val="24"/>
        </w:rPr>
        <w:sectPr w:rsidR="00EB2664">
          <w:pgSz w:w="11906" w:h="16838"/>
          <w:pgMar w:top="1440" w:right="1800" w:bottom="1440" w:left="1800" w:header="851" w:footer="992" w:gutter="0"/>
          <w:cols w:space="425"/>
          <w:docGrid w:type="lines" w:linePitch="312"/>
        </w:sectPr>
      </w:pPr>
    </w:p>
    <w:p w:rsidR="00170540" w:rsidRPr="004513AB" w:rsidRDefault="00170540" w:rsidP="00BD0821">
      <w:pPr>
        <w:pStyle w:val="1"/>
      </w:pPr>
      <w:bookmarkStart w:id="149" w:name="_Toc166606412"/>
      <w:bookmarkStart w:id="150" w:name="_Toc167033276"/>
      <w:bookmarkStart w:id="151" w:name="_Toc167033363"/>
      <w:bookmarkStart w:id="152" w:name="_Toc167034104"/>
      <w:bookmarkStart w:id="153" w:name="_Toc167034395"/>
      <w:bookmarkStart w:id="154" w:name="_Toc167951677"/>
      <w:bookmarkStart w:id="155" w:name="_Toc167951892"/>
      <w:bookmarkStart w:id="156" w:name="_Toc168800330"/>
      <w:r w:rsidRPr="004513AB">
        <w:lastRenderedPageBreak/>
        <w:t>第五章</w:t>
      </w:r>
      <w:r w:rsidRPr="004513AB">
        <w:t xml:space="preserve">   </w:t>
      </w:r>
      <w:r w:rsidRPr="004513AB">
        <w:t>系统详细设计</w:t>
      </w:r>
      <w:bookmarkEnd w:id="149"/>
      <w:bookmarkEnd w:id="150"/>
      <w:bookmarkEnd w:id="151"/>
      <w:bookmarkEnd w:id="152"/>
      <w:bookmarkEnd w:id="153"/>
      <w:bookmarkEnd w:id="154"/>
      <w:bookmarkEnd w:id="155"/>
      <w:bookmarkEnd w:id="156"/>
    </w:p>
    <w:p w:rsidR="0093163C" w:rsidRDefault="0093163C" w:rsidP="006D3478">
      <w:pPr>
        <w:pStyle w:val="2"/>
      </w:pPr>
      <w:bookmarkStart w:id="157" w:name="_Toc166604435"/>
      <w:bookmarkStart w:id="158" w:name="_Toc166604642"/>
      <w:bookmarkStart w:id="159" w:name="_Toc166606413"/>
      <w:bookmarkStart w:id="160" w:name="_Toc167030269"/>
      <w:bookmarkStart w:id="161" w:name="_Toc167031655"/>
      <w:bookmarkStart w:id="162" w:name="_Toc167032338"/>
      <w:bookmarkStart w:id="163" w:name="_Toc167034105"/>
      <w:bookmarkStart w:id="164" w:name="_Toc167034396"/>
      <w:bookmarkStart w:id="165" w:name="_Toc167951678"/>
      <w:bookmarkStart w:id="166" w:name="_Toc167951893"/>
      <w:bookmarkStart w:id="167" w:name="_Toc168800331"/>
      <w:r>
        <w:rPr>
          <w:rFonts w:hint="eastAsia"/>
        </w:rPr>
        <w:t>5.1 系统功能的详细设计</w:t>
      </w:r>
    </w:p>
    <w:p w:rsidR="0093163C" w:rsidRPr="0093163C" w:rsidRDefault="0093163C" w:rsidP="0093163C">
      <w:pPr>
        <w:pStyle w:val="3"/>
      </w:pPr>
      <w:r>
        <w:rPr>
          <w:rFonts w:hint="eastAsia"/>
        </w:rPr>
        <w:t>5.1.1 登录与身份认证</w:t>
      </w:r>
    </w:p>
    <w:p w:rsidR="0093163C" w:rsidRDefault="0093163C" w:rsidP="0093163C">
      <w:pPr>
        <w:spacing w:line="360" w:lineRule="auto"/>
        <w:ind w:firstLine="435"/>
        <w:rPr>
          <w:rFonts w:hAnsi="宋体"/>
          <w:color w:val="000000"/>
          <w:sz w:val="24"/>
        </w:rPr>
      </w:pPr>
      <w:r>
        <w:rPr>
          <w:rFonts w:hAnsi="宋体" w:hint="eastAsia"/>
          <w:color w:val="000000"/>
          <w:sz w:val="24"/>
        </w:rPr>
        <w:t>系统由登陆界面开始，首先要求用户输入登录名和密码，登录名和密码由服务器端预先生成。在这个页面开始的同时，后台</w:t>
      </w:r>
      <w:r>
        <w:rPr>
          <w:rFonts w:hAnsi="宋体" w:hint="eastAsia"/>
          <w:color w:val="000000"/>
          <w:sz w:val="24"/>
        </w:rPr>
        <w:t>Service</w:t>
      </w:r>
      <w:r>
        <w:rPr>
          <w:rFonts w:hAnsi="宋体" w:hint="eastAsia"/>
          <w:color w:val="000000"/>
          <w:sz w:val="24"/>
        </w:rPr>
        <w:t>将会检查网络通讯情况，如果手机此时没有连接互联网，那么就会提示用户：手机此时不能连接互联网，所以不能正常使用。并且提示用户进行连接互联网的操作。</w:t>
      </w:r>
    </w:p>
    <w:p w:rsidR="0093163C" w:rsidRDefault="0093163C" w:rsidP="0093163C">
      <w:pPr>
        <w:spacing w:line="360" w:lineRule="auto"/>
        <w:ind w:firstLine="435"/>
        <w:rPr>
          <w:rFonts w:hAnsi="宋体"/>
          <w:color w:val="000000"/>
          <w:sz w:val="24"/>
        </w:rPr>
      </w:pPr>
      <w:r>
        <w:rPr>
          <w:rFonts w:hAnsi="宋体" w:hint="eastAsia"/>
          <w:color w:val="000000"/>
          <w:sz w:val="24"/>
        </w:rPr>
        <w:t>如果网络连接正常，当用户输入帐号密码并且点击提交按钮之后，会将用户名和密码提交给后台运行的</w:t>
      </w:r>
      <w:r>
        <w:rPr>
          <w:rFonts w:hAnsi="宋体" w:hint="eastAsia"/>
          <w:color w:val="000000"/>
          <w:sz w:val="24"/>
        </w:rPr>
        <w:t>Service,Service</w:t>
      </w:r>
      <w:r>
        <w:rPr>
          <w:rFonts w:hAnsi="宋体" w:hint="eastAsia"/>
          <w:color w:val="000000"/>
          <w:sz w:val="24"/>
        </w:rPr>
        <w:t>将要开启一个新的线程，将用户名加密，将用户的身份验证信息打包加入</w:t>
      </w:r>
      <w:r>
        <w:rPr>
          <w:rFonts w:hAnsi="宋体" w:hint="eastAsia"/>
          <w:color w:val="000000"/>
          <w:sz w:val="24"/>
        </w:rPr>
        <w:t>Socket</w:t>
      </w:r>
      <w:r>
        <w:rPr>
          <w:rFonts w:hAnsi="宋体" w:hint="eastAsia"/>
          <w:color w:val="000000"/>
          <w:sz w:val="24"/>
        </w:rPr>
        <w:t>发送到服务器端。</w:t>
      </w:r>
    </w:p>
    <w:p w:rsidR="0093163C" w:rsidRDefault="0093163C" w:rsidP="0093163C">
      <w:pPr>
        <w:spacing w:line="360" w:lineRule="auto"/>
        <w:ind w:firstLine="435"/>
        <w:rPr>
          <w:rFonts w:hAnsi="宋体"/>
          <w:color w:val="000000"/>
          <w:sz w:val="24"/>
        </w:rPr>
      </w:pPr>
      <w:r>
        <w:rPr>
          <w:rFonts w:hAnsi="宋体" w:hint="eastAsia"/>
          <w:color w:val="000000"/>
          <w:sz w:val="24"/>
        </w:rPr>
        <w:t>在服务器接收到需要进行用户信息验证的请求之后，服务器会对用户名进行分析，查询出数据库中的密码，然后将密码进行加密，发送到手机应用程序。</w:t>
      </w:r>
    </w:p>
    <w:p w:rsidR="0093163C" w:rsidRDefault="0093163C" w:rsidP="0093163C">
      <w:pPr>
        <w:spacing w:line="360" w:lineRule="auto"/>
        <w:ind w:firstLine="435"/>
        <w:rPr>
          <w:rFonts w:hAnsi="宋体"/>
          <w:color w:val="000000"/>
          <w:sz w:val="24"/>
        </w:rPr>
      </w:pPr>
      <w:r>
        <w:rPr>
          <w:rFonts w:hAnsi="宋体" w:hint="eastAsia"/>
          <w:color w:val="000000"/>
          <w:sz w:val="24"/>
        </w:rPr>
        <w:t>在手机端接收到服务器返回的加密数据后，与用户输入的密码进行比对，如果密码匹配，那么验证成功，为用户展示系统公告。</w:t>
      </w:r>
    </w:p>
    <w:p w:rsidR="0093163C" w:rsidRDefault="0093163C" w:rsidP="0093163C">
      <w:pPr>
        <w:spacing w:line="360" w:lineRule="auto"/>
        <w:ind w:firstLine="435"/>
        <w:rPr>
          <w:rFonts w:hAnsi="宋体"/>
          <w:color w:val="000000"/>
          <w:sz w:val="24"/>
        </w:rPr>
      </w:pPr>
      <w:r>
        <w:rPr>
          <w:rFonts w:hAnsi="宋体" w:hint="eastAsia"/>
          <w:color w:val="000000"/>
          <w:sz w:val="24"/>
        </w:rPr>
        <w:t>在上面的过程中需要保持网络的连接，如果在上述过程中出现网络错误，那么在隔一定的时间后，再次向服务器发送用户身份验证请求，如果还是有异常发生，那么就提示用户：网络环境出现错误，并将程序退回到用户的输入信息的阶段。</w:t>
      </w:r>
    </w:p>
    <w:p w:rsidR="0093163C" w:rsidRDefault="0093163C" w:rsidP="0093163C">
      <w:pPr>
        <w:pStyle w:val="3"/>
      </w:pPr>
      <w:r>
        <w:rPr>
          <w:rFonts w:hint="eastAsia"/>
        </w:rPr>
        <w:t>5.1.2 功能菜单</w:t>
      </w:r>
    </w:p>
    <w:p w:rsidR="0093163C" w:rsidRDefault="0093163C" w:rsidP="0093163C">
      <w:pPr>
        <w:spacing w:line="360" w:lineRule="auto"/>
        <w:ind w:firstLine="435"/>
        <w:rPr>
          <w:rFonts w:hAnsi="宋体"/>
          <w:color w:val="000000"/>
          <w:sz w:val="24"/>
        </w:rPr>
      </w:pPr>
      <w:r>
        <w:rPr>
          <w:rFonts w:hAnsi="宋体" w:hint="eastAsia"/>
          <w:color w:val="000000"/>
          <w:sz w:val="24"/>
        </w:rPr>
        <w:t>经过成功的身份认证后，将进入系统的功能菜单，这里将会看到应用程序所能提供的功能。包括：</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流程管理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日程管理</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通讯录</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即时通讯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lastRenderedPageBreak/>
        <w:t>公告信息</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统计报表</w:t>
      </w:r>
    </w:p>
    <w:p w:rsidR="0093163C" w:rsidRDefault="0093163C" w:rsidP="0093163C">
      <w:pPr>
        <w:numPr>
          <w:ilvl w:val="0"/>
          <w:numId w:val="22"/>
        </w:numPr>
        <w:spacing w:line="360" w:lineRule="auto"/>
        <w:rPr>
          <w:rFonts w:hAnsi="宋体"/>
          <w:color w:val="000000"/>
          <w:sz w:val="24"/>
        </w:rPr>
      </w:pPr>
      <w:r>
        <w:rPr>
          <w:rFonts w:hAnsi="宋体" w:hint="eastAsia"/>
          <w:color w:val="000000"/>
          <w:sz w:val="24"/>
        </w:rPr>
        <w:t>系统设置</w:t>
      </w:r>
    </w:p>
    <w:p w:rsidR="0093163C" w:rsidRDefault="0093163C" w:rsidP="0093163C">
      <w:pPr>
        <w:spacing w:line="360" w:lineRule="auto"/>
        <w:ind w:firstLine="435"/>
        <w:rPr>
          <w:rFonts w:hAnsi="宋体"/>
          <w:color w:val="000000"/>
          <w:sz w:val="24"/>
        </w:rPr>
      </w:pPr>
      <w:r>
        <w:rPr>
          <w:rFonts w:hAnsi="宋体" w:hint="eastAsia"/>
          <w:color w:val="000000"/>
          <w:sz w:val="24"/>
        </w:rPr>
        <w:t>上述这些功能的图标以九宫格的形式分布在功能菜单界面。在用户点击某一个按钮之后，相应按钮的监听器将会捕获到用户的点击事件，并对此事件进行相应，引导用户进入二级菜单进行更为详细的设定。</w:t>
      </w:r>
    </w:p>
    <w:p w:rsidR="0093163C" w:rsidRDefault="0093163C" w:rsidP="0093163C">
      <w:pPr>
        <w:spacing w:line="360" w:lineRule="auto"/>
        <w:ind w:firstLine="435"/>
        <w:rPr>
          <w:rFonts w:hAnsi="宋体"/>
          <w:color w:val="000000"/>
          <w:sz w:val="24"/>
        </w:rPr>
      </w:pPr>
      <w:r>
        <w:rPr>
          <w:rFonts w:hAnsi="宋体" w:hint="eastAsia"/>
          <w:color w:val="000000"/>
          <w:sz w:val="24"/>
        </w:rPr>
        <w:t>这里以流程管理为例进行说明。</w:t>
      </w:r>
    </w:p>
    <w:p w:rsidR="0093163C" w:rsidRPr="0093163C" w:rsidRDefault="0093163C" w:rsidP="0093163C">
      <w:pPr>
        <w:spacing w:line="360" w:lineRule="auto"/>
        <w:ind w:firstLine="435"/>
        <w:rPr>
          <w:rFonts w:hAnsi="宋体"/>
          <w:color w:val="000000"/>
          <w:sz w:val="24"/>
        </w:rPr>
      </w:pPr>
      <w:r>
        <w:rPr>
          <w:rFonts w:hAnsi="宋体" w:hint="eastAsia"/>
          <w:color w:val="000000"/>
          <w:sz w:val="24"/>
        </w:rPr>
        <w:t>在用户点击流程管理的图标后，进入流程管理的界面，并且在顶部的标题中显示的是“我的工作区”。</w:t>
      </w:r>
    </w:p>
    <w:p w:rsidR="0093163C" w:rsidRDefault="0093163C" w:rsidP="0093163C">
      <w:pPr>
        <w:spacing w:line="360" w:lineRule="auto"/>
        <w:ind w:firstLine="435"/>
        <w:rPr>
          <w:rFonts w:hAnsi="宋体"/>
          <w:color w:val="000000"/>
          <w:sz w:val="24"/>
        </w:rPr>
      </w:pPr>
      <w:r>
        <w:rPr>
          <w:rFonts w:hAnsi="宋体" w:hint="eastAsia"/>
          <w:color w:val="000000"/>
          <w:sz w:val="24"/>
        </w:rPr>
        <w:t>在这个页面依旧是以九宫格的形式来显示能为用户提供的功能。</w:t>
      </w:r>
    </w:p>
    <w:p w:rsidR="0093163C" w:rsidRDefault="0093163C" w:rsidP="0093163C">
      <w:pPr>
        <w:spacing w:line="360" w:lineRule="auto"/>
        <w:ind w:firstLine="435"/>
        <w:rPr>
          <w:rFonts w:hAnsi="宋体"/>
          <w:color w:val="000000"/>
          <w:sz w:val="24"/>
        </w:rPr>
      </w:pPr>
      <w:r>
        <w:rPr>
          <w:rFonts w:hAnsi="宋体" w:hint="eastAsia"/>
          <w:color w:val="000000"/>
          <w:sz w:val="24"/>
        </w:rPr>
        <w:t>这些功能包括：</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发起流程</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待处理流程</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申请记录</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审批记录</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待处理任务</w:t>
      </w:r>
    </w:p>
    <w:p w:rsidR="0093163C" w:rsidRDefault="0093163C" w:rsidP="0093163C">
      <w:pPr>
        <w:numPr>
          <w:ilvl w:val="0"/>
          <w:numId w:val="23"/>
        </w:numPr>
        <w:spacing w:line="360" w:lineRule="auto"/>
        <w:rPr>
          <w:rFonts w:hAnsi="宋体"/>
          <w:color w:val="000000"/>
          <w:sz w:val="24"/>
        </w:rPr>
      </w:pPr>
      <w:r>
        <w:rPr>
          <w:rFonts w:hAnsi="宋体" w:hint="eastAsia"/>
          <w:color w:val="000000"/>
          <w:sz w:val="24"/>
        </w:rPr>
        <w:t>待参加会议</w:t>
      </w:r>
    </w:p>
    <w:p w:rsidR="0093163C" w:rsidRDefault="0093163C" w:rsidP="006D3478">
      <w:pPr>
        <w:numPr>
          <w:ilvl w:val="0"/>
          <w:numId w:val="23"/>
        </w:numPr>
        <w:spacing w:line="360" w:lineRule="auto"/>
        <w:rPr>
          <w:rFonts w:hAnsi="宋体"/>
          <w:color w:val="000000"/>
          <w:sz w:val="24"/>
        </w:rPr>
      </w:pPr>
      <w:r>
        <w:rPr>
          <w:rFonts w:hAnsi="宋体" w:hint="eastAsia"/>
          <w:color w:val="000000"/>
          <w:sz w:val="24"/>
        </w:rPr>
        <w:t>待阅读收文</w:t>
      </w:r>
    </w:p>
    <w:p w:rsidR="0093163C" w:rsidRDefault="0093163C" w:rsidP="0093163C">
      <w:pPr>
        <w:spacing w:line="360" w:lineRule="auto"/>
        <w:ind w:firstLineChars="200" w:firstLine="480"/>
        <w:rPr>
          <w:rFonts w:hAnsi="宋体"/>
          <w:color w:val="000000"/>
          <w:sz w:val="24"/>
        </w:rPr>
      </w:pPr>
      <w:r>
        <w:rPr>
          <w:rFonts w:hAnsi="宋体" w:hint="eastAsia"/>
          <w:color w:val="000000"/>
          <w:sz w:val="24"/>
        </w:rPr>
        <w:t>此处再以发起流程为例，点击发起流程之后，系统会显示出各种流程在</w:t>
      </w:r>
      <w:r>
        <w:rPr>
          <w:rFonts w:hAnsi="宋体" w:hint="eastAsia"/>
          <w:color w:val="000000"/>
          <w:sz w:val="24"/>
        </w:rPr>
        <w:t>ListView</w:t>
      </w:r>
      <w:r>
        <w:rPr>
          <w:rFonts w:hAnsi="宋体" w:hint="eastAsia"/>
          <w:color w:val="000000"/>
          <w:sz w:val="24"/>
        </w:rPr>
        <w:t>中，作为可选项，例如工资业务流程、考勤请假流程、考勤加班流程、资产租用流程等等。这些都可以在服务器端自己定义。</w:t>
      </w:r>
    </w:p>
    <w:p w:rsidR="0093163C" w:rsidRDefault="0093163C" w:rsidP="0093163C">
      <w:pPr>
        <w:spacing w:line="360" w:lineRule="auto"/>
        <w:ind w:firstLineChars="200" w:firstLine="480"/>
        <w:rPr>
          <w:rFonts w:hAnsi="宋体"/>
          <w:color w:val="000000"/>
          <w:sz w:val="24"/>
        </w:rPr>
      </w:pPr>
      <w:r>
        <w:rPr>
          <w:rFonts w:hAnsi="宋体" w:hint="eastAsia"/>
          <w:color w:val="000000"/>
          <w:sz w:val="24"/>
        </w:rPr>
        <w:t>点击某一个流程之后，会显示下一个界面，需要用户填写关于此流程的详细信息，而根据流程的不同，界面中需要填写的详细信息也会有所不同。但大多数的流程都有时间、详细说明等选项需要填写。</w:t>
      </w:r>
    </w:p>
    <w:p w:rsidR="002E2248" w:rsidRDefault="002E2248" w:rsidP="0093163C">
      <w:pPr>
        <w:spacing w:line="360" w:lineRule="auto"/>
        <w:ind w:firstLineChars="200" w:firstLine="480"/>
        <w:rPr>
          <w:rFonts w:hAnsi="宋体"/>
          <w:color w:val="000000"/>
          <w:sz w:val="24"/>
        </w:rPr>
      </w:pPr>
    </w:p>
    <w:p w:rsidR="002E2248" w:rsidRDefault="002E2248" w:rsidP="0093163C">
      <w:pPr>
        <w:spacing w:line="360" w:lineRule="auto"/>
        <w:ind w:firstLineChars="200" w:firstLine="480"/>
        <w:rPr>
          <w:rFonts w:hAnsi="宋体"/>
          <w:color w:val="000000"/>
          <w:sz w:val="24"/>
        </w:rPr>
      </w:pPr>
    </w:p>
    <w:p w:rsidR="002E2248" w:rsidRPr="0093163C" w:rsidRDefault="002E2248" w:rsidP="0093163C">
      <w:pPr>
        <w:spacing w:line="360" w:lineRule="auto"/>
        <w:ind w:firstLineChars="200" w:firstLine="480"/>
        <w:rPr>
          <w:rFonts w:hAnsi="宋体"/>
          <w:color w:val="000000"/>
          <w:sz w:val="24"/>
        </w:rPr>
      </w:pPr>
    </w:p>
    <w:p w:rsidR="00170540" w:rsidRDefault="00170540" w:rsidP="006D3478">
      <w:pPr>
        <w:pStyle w:val="2"/>
      </w:pPr>
      <w:r w:rsidRPr="00D23B94">
        <w:lastRenderedPageBreak/>
        <w:t>5.1</w:t>
      </w:r>
      <w:r w:rsidRPr="004513AB">
        <w:t>设计</w:t>
      </w:r>
      <w:bookmarkEnd w:id="157"/>
      <w:bookmarkEnd w:id="158"/>
      <w:bookmarkEnd w:id="159"/>
      <w:bookmarkEnd w:id="160"/>
      <w:bookmarkEnd w:id="161"/>
      <w:bookmarkEnd w:id="162"/>
      <w:bookmarkEnd w:id="163"/>
      <w:bookmarkEnd w:id="164"/>
      <w:bookmarkEnd w:id="165"/>
      <w:bookmarkEnd w:id="166"/>
      <w:bookmarkEnd w:id="167"/>
      <w:r w:rsidR="0093163C">
        <w:rPr>
          <w:rFonts w:hint="eastAsia"/>
        </w:rPr>
        <w:t>应用程序框架</w:t>
      </w:r>
    </w:p>
    <w:p w:rsidR="002E2248" w:rsidRPr="004513AB" w:rsidRDefault="002E2248" w:rsidP="004513AB">
      <w:pPr>
        <w:spacing w:line="360" w:lineRule="auto"/>
        <w:ind w:firstLine="420"/>
        <w:rPr>
          <w:sz w:val="24"/>
        </w:rPr>
      </w:pPr>
    </w:p>
    <w:p w:rsidR="0093163C" w:rsidRPr="0093163C" w:rsidRDefault="00775010" w:rsidP="00BC4271">
      <w:pPr>
        <w:pStyle w:val="3"/>
      </w:pPr>
      <w:bookmarkStart w:id="168" w:name="_Toc166606414"/>
      <w:bookmarkStart w:id="169" w:name="_Toc167030270"/>
      <w:bookmarkStart w:id="170" w:name="_Toc167031656"/>
      <w:bookmarkStart w:id="171" w:name="_Toc167032339"/>
      <w:bookmarkStart w:id="172" w:name="_Toc167034106"/>
      <w:bookmarkStart w:id="173" w:name="_Toc167034397"/>
      <w:bookmarkStart w:id="174" w:name="_Toc167951679"/>
      <w:bookmarkStart w:id="175" w:name="_Toc167951894"/>
      <w:bookmarkStart w:id="176" w:name="_Toc168800332"/>
      <w:r w:rsidRPr="004513AB">
        <w:t>5.1.1</w:t>
      </w:r>
      <w:r w:rsidR="002B5025">
        <w:t>编写</w:t>
      </w:r>
      <w:r w:rsidR="002B5025">
        <w:rPr>
          <w:rFonts w:hint="eastAsia"/>
        </w:rPr>
        <w:t>应用程序</w:t>
      </w:r>
      <w:r w:rsidRPr="00D23B94">
        <w:t>框架</w:t>
      </w:r>
      <w:bookmarkEnd w:id="168"/>
      <w:bookmarkEnd w:id="169"/>
      <w:bookmarkEnd w:id="170"/>
      <w:bookmarkEnd w:id="171"/>
      <w:bookmarkEnd w:id="172"/>
      <w:bookmarkEnd w:id="173"/>
      <w:bookmarkEnd w:id="174"/>
      <w:bookmarkEnd w:id="175"/>
      <w:bookmarkEnd w:id="176"/>
    </w:p>
    <w:p w:rsidR="00BC4271" w:rsidRDefault="00BC4271" w:rsidP="004513AB">
      <w:pPr>
        <w:spacing w:line="360" w:lineRule="auto"/>
        <w:ind w:firstLineChars="200" w:firstLine="480"/>
        <w:rPr>
          <w:rFonts w:hAnsi="宋体"/>
          <w:sz w:val="24"/>
        </w:rPr>
      </w:pPr>
      <w:r>
        <w:rPr>
          <w:rFonts w:hAnsi="宋体" w:hint="eastAsia"/>
          <w:sz w:val="24"/>
        </w:rPr>
        <w:t>使用</w:t>
      </w:r>
      <w:r>
        <w:rPr>
          <w:rFonts w:hAnsi="宋体" w:hint="eastAsia"/>
          <w:sz w:val="24"/>
        </w:rPr>
        <w:t>Eclipse</w:t>
      </w:r>
      <w:r>
        <w:rPr>
          <w:rFonts w:hAnsi="宋体" w:hint="eastAsia"/>
          <w:sz w:val="24"/>
        </w:rPr>
        <w:t>建立项目，在建立项目之前需要已经在</w:t>
      </w:r>
      <w:r>
        <w:rPr>
          <w:rFonts w:hAnsi="宋体" w:hint="eastAsia"/>
          <w:sz w:val="24"/>
        </w:rPr>
        <w:t>Google</w:t>
      </w:r>
      <w:r>
        <w:rPr>
          <w:rFonts w:hAnsi="宋体" w:hint="eastAsia"/>
          <w:sz w:val="24"/>
        </w:rPr>
        <w:t>下载了最近的</w:t>
      </w:r>
      <w:r>
        <w:rPr>
          <w:rFonts w:hAnsi="宋体" w:hint="eastAsia"/>
          <w:sz w:val="24"/>
        </w:rPr>
        <w:t>Eclipse</w:t>
      </w:r>
      <w:r>
        <w:rPr>
          <w:rFonts w:hAnsi="宋体" w:hint="eastAsia"/>
          <w:sz w:val="24"/>
        </w:rPr>
        <w:t>对</w:t>
      </w:r>
      <w:r>
        <w:rPr>
          <w:rFonts w:hAnsi="宋体" w:hint="eastAsia"/>
          <w:sz w:val="24"/>
        </w:rPr>
        <w:t>Android</w:t>
      </w:r>
      <w:r>
        <w:rPr>
          <w:rFonts w:hAnsi="宋体" w:hint="eastAsia"/>
          <w:sz w:val="24"/>
        </w:rPr>
        <w:t>开发的最新插件，</w:t>
      </w:r>
      <w:r>
        <w:rPr>
          <w:rFonts w:hAnsi="宋体" w:hint="eastAsia"/>
          <w:sz w:val="24"/>
        </w:rPr>
        <w:t>Eclipse</w:t>
      </w:r>
      <w:r>
        <w:rPr>
          <w:rFonts w:hAnsi="宋体" w:hint="eastAsia"/>
          <w:sz w:val="24"/>
        </w:rPr>
        <w:t>只是个开发环境的载体，真正组成</w:t>
      </w:r>
      <w:r>
        <w:rPr>
          <w:rFonts w:hAnsi="宋体" w:hint="eastAsia"/>
          <w:sz w:val="24"/>
        </w:rPr>
        <w:t>Android</w:t>
      </w:r>
      <w:r>
        <w:rPr>
          <w:rFonts w:hAnsi="宋体" w:hint="eastAsia"/>
          <w:sz w:val="24"/>
        </w:rPr>
        <w:t>应用程序的组件都是由</w:t>
      </w:r>
      <w:r>
        <w:rPr>
          <w:rFonts w:hAnsi="宋体" w:hint="eastAsia"/>
          <w:sz w:val="24"/>
        </w:rPr>
        <w:t>Google</w:t>
      </w:r>
      <w:r>
        <w:rPr>
          <w:rFonts w:hAnsi="宋体" w:hint="eastAsia"/>
          <w:sz w:val="24"/>
        </w:rPr>
        <w:t>提供的开发组件来完成的。</w:t>
      </w:r>
    </w:p>
    <w:p w:rsidR="00BC4271" w:rsidRDefault="00990BD5" w:rsidP="00BC4271">
      <w:pPr>
        <w:pStyle w:val="4"/>
      </w:pPr>
      <w:r w:rsidRPr="004513AB">
        <w:t>5.1.1</w:t>
      </w:r>
      <w:r>
        <w:rPr>
          <w:rFonts w:hint="eastAsia"/>
        </w:rPr>
        <w:t>.1</w:t>
      </w:r>
      <w:r w:rsidR="00BC4271">
        <w:rPr>
          <w:rFonts w:hint="eastAsia"/>
        </w:rPr>
        <w:t>新建项目</w:t>
      </w:r>
    </w:p>
    <w:p w:rsidR="00BC4271" w:rsidRDefault="00A02D6A" w:rsidP="004513AB">
      <w:pPr>
        <w:spacing w:line="360" w:lineRule="auto"/>
        <w:ind w:firstLineChars="200" w:firstLine="480"/>
        <w:rPr>
          <w:rFonts w:hAnsi="宋体"/>
          <w:sz w:val="24"/>
        </w:rPr>
      </w:pPr>
      <w:r w:rsidRPr="00BB4DAC">
        <w:rPr>
          <w:rFonts w:hAnsi="宋体"/>
          <w:sz w:val="24"/>
        </w:rPr>
        <w:pict>
          <v:shape id="_x0000_i1029" type="#_x0000_t75" style="width:397.45pt;height:373.45pt">
            <v:imagedata r:id="rId14" o:title=""/>
          </v:shape>
        </w:pict>
      </w: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BC4271" w:rsidP="004513AB">
      <w:pPr>
        <w:spacing w:line="360" w:lineRule="auto"/>
        <w:ind w:firstLineChars="200" w:firstLine="480"/>
        <w:rPr>
          <w:rFonts w:hAnsi="宋体"/>
          <w:sz w:val="24"/>
        </w:rPr>
      </w:pPr>
    </w:p>
    <w:p w:rsidR="00BC4271" w:rsidRDefault="00990BD5" w:rsidP="00990BD5">
      <w:pPr>
        <w:pStyle w:val="4"/>
        <w:jc w:val="left"/>
        <w:rPr>
          <w:b w:val="0"/>
          <w:bCs w:val="0"/>
        </w:rPr>
      </w:pPr>
      <w:r w:rsidRPr="004513AB">
        <w:t>5.1.1</w:t>
      </w:r>
      <w:r>
        <w:rPr>
          <w:rFonts w:hint="eastAsia"/>
        </w:rPr>
        <w:t>.2</w:t>
      </w:r>
      <w:r>
        <w:rPr>
          <w:rFonts w:hint="eastAsia"/>
        </w:rPr>
        <w:t>选择开发环境需要的手机操作系统</w:t>
      </w:r>
      <w:r w:rsidR="00BC4271">
        <w:rPr>
          <w:rFonts w:hint="eastAsia"/>
        </w:rPr>
        <w:t>版本</w:t>
      </w:r>
      <w:r w:rsidR="00A02D6A" w:rsidRPr="00BB4DAC">
        <w:rPr>
          <w:b w:val="0"/>
          <w:bCs w:val="0"/>
        </w:rPr>
        <w:pict>
          <v:shape id="_x0000_i1030" type="#_x0000_t75" style="width:397.45pt;height:416.65pt">
            <v:imagedata r:id="rId15" o:title=""/>
          </v:shape>
        </w:pict>
      </w:r>
    </w:p>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Pr>
        <w:pStyle w:val="4"/>
      </w:pPr>
      <w:r w:rsidRPr="004513AB">
        <w:t>5.1.1</w:t>
      </w:r>
      <w:r>
        <w:rPr>
          <w:rFonts w:hint="eastAsia"/>
        </w:rPr>
        <w:t>.3</w:t>
      </w:r>
      <w:r>
        <w:rPr>
          <w:rFonts w:hint="eastAsia"/>
        </w:rPr>
        <w:t>设定应用程序的名字，包名，以及应用程序运行所需要的操作系统最低的版本号</w:t>
      </w:r>
    </w:p>
    <w:p w:rsidR="00990BD5" w:rsidRDefault="00A02D6A" w:rsidP="00990BD5">
      <w:r>
        <w:pict>
          <v:shape id="_x0000_i1031" type="#_x0000_t75" style="width:397.45pt;height:414.7pt">
            <v:imagedata r:id="rId16" o:title=""/>
          </v:shape>
        </w:pict>
      </w:r>
    </w:p>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Default="00990BD5" w:rsidP="00990BD5"/>
    <w:p w:rsidR="00990BD5" w:rsidRPr="00990BD5" w:rsidRDefault="00990BD5" w:rsidP="00990BD5">
      <w:pPr>
        <w:pStyle w:val="4"/>
      </w:pPr>
      <w:r w:rsidRPr="004513AB">
        <w:t>5.1.1</w:t>
      </w:r>
      <w:r>
        <w:rPr>
          <w:rFonts w:hint="eastAsia"/>
        </w:rPr>
        <w:t>.4</w:t>
      </w:r>
      <w:r>
        <w:rPr>
          <w:rFonts w:hint="eastAsia"/>
        </w:rPr>
        <w:t>选择模拟</w:t>
      </w:r>
      <w:r>
        <w:rPr>
          <w:rFonts w:hint="eastAsia"/>
        </w:rPr>
        <w:t>Android</w:t>
      </w:r>
      <w:r>
        <w:rPr>
          <w:rFonts w:hint="eastAsia"/>
        </w:rPr>
        <w:t>手机环境的</w:t>
      </w:r>
      <w:r>
        <w:rPr>
          <w:rFonts w:hint="eastAsia"/>
        </w:rPr>
        <w:t>Android</w:t>
      </w:r>
      <w:r>
        <w:rPr>
          <w:rFonts w:hint="eastAsia"/>
        </w:rPr>
        <w:t>模拟器</w:t>
      </w:r>
    </w:p>
    <w:p w:rsidR="00990BD5" w:rsidRDefault="00A02D6A" w:rsidP="004513AB">
      <w:pPr>
        <w:spacing w:line="360" w:lineRule="auto"/>
        <w:ind w:firstLineChars="200" w:firstLine="480"/>
        <w:rPr>
          <w:rFonts w:hAnsi="宋体"/>
          <w:sz w:val="24"/>
        </w:rPr>
      </w:pPr>
      <w:r w:rsidRPr="00BB4DAC">
        <w:rPr>
          <w:rFonts w:hAnsi="宋体"/>
          <w:sz w:val="24"/>
        </w:rPr>
        <w:pict>
          <v:shape id="_x0000_i1032" type="#_x0000_t75" style="width:414.7pt;height:292.8pt">
            <v:imagedata r:id="rId17" o:title=""/>
          </v:shape>
        </w:pict>
      </w:r>
    </w:p>
    <w:p w:rsidR="00990BD5" w:rsidRDefault="00990BD5" w:rsidP="004513AB">
      <w:pPr>
        <w:spacing w:line="360" w:lineRule="auto"/>
        <w:ind w:firstLineChars="200" w:firstLine="480"/>
        <w:rPr>
          <w:rFonts w:hAnsi="宋体"/>
          <w:sz w:val="24"/>
        </w:rPr>
      </w:pPr>
    </w:p>
    <w:p w:rsidR="00990BD5" w:rsidRDefault="00990BD5" w:rsidP="004513AB">
      <w:pPr>
        <w:spacing w:line="360" w:lineRule="auto"/>
        <w:ind w:firstLineChars="200" w:firstLine="480"/>
        <w:rPr>
          <w:rFonts w:hAnsi="宋体"/>
          <w:sz w:val="24"/>
        </w:rPr>
      </w:pPr>
    </w:p>
    <w:p w:rsidR="00990BD5" w:rsidRDefault="00990BD5" w:rsidP="00990BD5">
      <w:pPr>
        <w:pStyle w:val="4"/>
      </w:pPr>
      <w:r w:rsidRPr="004513AB">
        <w:lastRenderedPageBreak/>
        <w:t>5.1.1</w:t>
      </w:r>
      <w:r>
        <w:rPr>
          <w:rFonts w:hint="eastAsia"/>
        </w:rPr>
        <w:t>.5</w:t>
      </w:r>
      <w:r>
        <w:rPr>
          <w:rFonts w:hint="eastAsia"/>
        </w:rPr>
        <w:t>下载开发需要的</w:t>
      </w:r>
      <w:r>
        <w:rPr>
          <w:rFonts w:hint="eastAsia"/>
        </w:rPr>
        <w:t>Android Software Development Kit</w:t>
      </w:r>
      <w:r>
        <w:rPr>
          <w:rFonts w:hint="eastAsia"/>
        </w:rPr>
        <w:t>（</w:t>
      </w:r>
      <w:r>
        <w:rPr>
          <w:rFonts w:hint="eastAsia"/>
        </w:rPr>
        <w:t>SDK</w:t>
      </w:r>
      <w:r>
        <w:rPr>
          <w:rFonts w:hint="eastAsia"/>
        </w:rPr>
        <w:t>）</w:t>
      </w:r>
    </w:p>
    <w:p w:rsidR="00775010" w:rsidRDefault="00A02D6A" w:rsidP="004513AB">
      <w:pPr>
        <w:spacing w:line="360" w:lineRule="auto"/>
        <w:ind w:firstLineChars="200" w:firstLine="480"/>
        <w:rPr>
          <w:rFonts w:hAnsi="宋体"/>
          <w:sz w:val="24"/>
        </w:rPr>
      </w:pPr>
      <w:r w:rsidRPr="00BB4DAC">
        <w:rPr>
          <w:rFonts w:hAnsi="宋体"/>
          <w:sz w:val="24"/>
        </w:rPr>
        <w:pict>
          <v:shape id="_x0000_i1033" type="#_x0000_t75" style="width:414.7pt;height:259.2pt">
            <v:imagedata r:id="rId18" o:title=""/>
          </v:shape>
        </w:pict>
      </w:r>
    </w:p>
    <w:p w:rsidR="00990BD5" w:rsidRDefault="00990BD5" w:rsidP="00990BD5">
      <w:pPr>
        <w:pStyle w:val="4"/>
      </w:pPr>
      <w:r w:rsidRPr="004513AB">
        <w:t>5.1.1</w:t>
      </w:r>
      <w:r>
        <w:rPr>
          <w:rFonts w:hint="eastAsia"/>
        </w:rPr>
        <w:t>.6</w:t>
      </w:r>
      <w:r>
        <w:rPr>
          <w:rFonts w:hint="eastAsia"/>
        </w:rPr>
        <w:t>准备工作结束，我们看到了</w:t>
      </w:r>
      <w:r>
        <w:rPr>
          <w:rFonts w:hint="eastAsia"/>
        </w:rPr>
        <w:t>Android</w:t>
      </w:r>
      <w:r>
        <w:rPr>
          <w:rFonts w:hint="eastAsia"/>
        </w:rPr>
        <w:t>开发工具之一</w:t>
      </w:r>
      <w:r>
        <w:rPr>
          <w:rFonts w:hint="eastAsia"/>
        </w:rPr>
        <w:t>DDMS</w:t>
      </w:r>
    </w:p>
    <w:p w:rsidR="00BC4271" w:rsidRPr="004513AB" w:rsidRDefault="00A02D6A" w:rsidP="004513AB">
      <w:pPr>
        <w:spacing w:line="360" w:lineRule="auto"/>
        <w:ind w:firstLineChars="200" w:firstLine="480"/>
        <w:rPr>
          <w:sz w:val="24"/>
        </w:rPr>
      </w:pPr>
      <w:r w:rsidRPr="00BB4DAC">
        <w:rPr>
          <w:sz w:val="24"/>
        </w:rPr>
        <w:pict>
          <v:shape id="_x0000_i1034" type="#_x0000_t75" style="width:413.75pt;height:271.7pt">
            <v:imagedata r:id="rId19" o:title=""/>
          </v:shape>
        </w:pict>
      </w:r>
    </w:p>
    <w:p w:rsidR="00426E76" w:rsidRPr="004513AB" w:rsidRDefault="00426E76" w:rsidP="00A55703">
      <w:pPr>
        <w:pStyle w:val="3"/>
      </w:pPr>
      <w:bookmarkStart w:id="177" w:name="_Toc166606415"/>
      <w:bookmarkStart w:id="178" w:name="_Toc167030271"/>
      <w:bookmarkStart w:id="179" w:name="_Toc167031657"/>
      <w:bookmarkStart w:id="180" w:name="_Toc167032340"/>
      <w:bookmarkStart w:id="181" w:name="_Toc167034107"/>
      <w:bookmarkStart w:id="182" w:name="_Toc167034398"/>
      <w:bookmarkStart w:id="183" w:name="_Toc167951680"/>
      <w:bookmarkStart w:id="184" w:name="_Toc167951895"/>
      <w:bookmarkStart w:id="185" w:name="_Toc168800333"/>
      <w:r w:rsidRPr="004513AB">
        <w:lastRenderedPageBreak/>
        <w:t>5.1.2</w:t>
      </w:r>
      <w:r w:rsidR="002B5025">
        <w:t>为</w:t>
      </w:r>
      <w:r w:rsidR="002B5025">
        <w:rPr>
          <w:rFonts w:hint="eastAsia"/>
        </w:rPr>
        <w:t>应用程序</w:t>
      </w:r>
      <w:r w:rsidRPr="004513AB">
        <w:t>编写</w:t>
      </w:r>
      <w:bookmarkEnd w:id="177"/>
      <w:bookmarkEnd w:id="178"/>
      <w:bookmarkEnd w:id="179"/>
      <w:bookmarkEnd w:id="180"/>
      <w:bookmarkEnd w:id="181"/>
      <w:bookmarkEnd w:id="182"/>
      <w:bookmarkEnd w:id="183"/>
      <w:bookmarkEnd w:id="184"/>
      <w:bookmarkEnd w:id="185"/>
      <w:r w:rsidR="00990BD5">
        <w:rPr>
          <w:rFonts w:hint="eastAsia"/>
        </w:rPr>
        <w:t>开始界面</w:t>
      </w:r>
    </w:p>
    <w:p w:rsidR="00913DA2" w:rsidRPr="004513AB" w:rsidRDefault="00EA4BBC" w:rsidP="00076E23">
      <w:pPr>
        <w:spacing w:line="360" w:lineRule="auto"/>
        <w:ind w:firstLine="435"/>
        <w:rPr>
          <w:color w:val="000000"/>
          <w:sz w:val="24"/>
        </w:rPr>
      </w:pPr>
      <w:r>
        <w:rPr>
          <w:rFonts w:hAnsi="宋体"/>
          <w:color w:val="000000"/>
          <w:sz w:val="24"/>
        </w:rPr>
        <w:t>下图</w:t>
      </w:r>
      <w:r>
        <w:rPr>
          <w:rFonts w:hAnsi="宋体" w:hint="eastAsia"/>
          <w:color w:val="000000"/>
          <w:sz w:val="24"/>
        </w:rPr>
        <w:t>是应用程序的登录</w:t>
      </w:r>
      <w:r w:rsidR="00B640EC">
        <w:rPr>
          <w:rFonts w:hAnsi="宋体" w:hint="eastAsia"/>
          <w:color w:val="000000"/>
          <w:sz w:val="24"/>
        </w:rPr>
        <w:t>界面</w:t>
      </w:r>
      <w:r w:rsidR="00426E76" w:rsidRPr="004513AB">
        <w:rPr>
          <w:rFonts w:hAnsi="宋体"/>
          <w:color w:val="000000"/>
          <w:sz w:val="24"/>
        </w:rPr>
        <w:t>。</w:t>
      </w:r>
    </w:p>
    <w:p w:rsidR="00426E76" w:rsidRDefault="00426E76" w:rsidP="00426E76">
      <w:pPr>
        <w:spacing w:line="360" w:lineRule="auto"/>
        <w:ind w:firstLine="435"/>
        <w:jc w:val="center"/>
        <w:rPr>
          <w:color w:val="000000"/>
          <w:sz w:val="24"/>
        </w:rPr>
      </w:pPr>
    </w:p>
    <w:p w:rsidR="00EA4BBC" w:rsidRDefault="00A02D6A" w:rsidP="00426E76">
      <w:pPr>
        <w:spacing w:line="360" w:lineRule="auto"/>
        <w:ind w:firstLine="435"/>
        <w:jc w:val="center"/>
        <w:rPr>
          <w:color w:val="000000"/>
          <w:sz w:val="24"/>
        </w:rPr>
      </w:pPr>
      <w:r w:rsidRPr="00BB4DAC">
        <w:rPr>
          <w:noProof/>
          <w:color w:val="000000"/>
          <w:sz w:val="24"/>
        </w:rPr>
        <w:pict>
          <v:shape id="图片 19" o:spid="_x0000_i1035" type="#_x0000_t75" style="width:272.65pt;height:447.35pt;visibility:visible">
            <v:imagedata r:id="rId20" o:title=""/>
          </v:shape>
        </w:pict>
      </w:r>
      <w:r w:rsidR="009C1811">
        <w:rPr>
          <w:noProof/>
          <w:color w:val="000000"/>
          <w:sz w:val="24"/>
        </w:rPr>
        <w:t xml:space="preserve"> </w:t>
      </w:r>
    </w:p>
    <w:p w:rsidR="00EA4BBC" w:rsidRDefault="00EA4BBC" w:rsidP="00426E76">
      <w:pPr>
        <w:spacing w:line="360" w:lineRule="auto"/>
        <w:ind w:firstLine="435"/>
        <w:jc w:val="center"/>
        <w:rPr>
          <w:color w:val="000000"/>
          <w:sz w:val="24"/>
        </w:rPr>
      </w:pPr>
    </w:p>
    <w:p w:rsidR="00EA4BBC" w:rsidRPr="004513AB" w:rsidRDefault="00EA4BBC" w:rsidP="00426E76">
      <w:pPr>
        <w:spacing w:line="360" w:lineRule="auto"/>
        <w:ind w:firstLine="435"/>
        <w:jc w:val="center"/>
        <w:rPr>
          <w:color w:val="000000"/>
          <w:sz w:val="24"/>
        </w:rPr>
      </w:pPr>
    </w:p>
    <w:p w:rsidR="00076E23" w:rsidRPr="004513AB" w:rsidRDefault="00076E23" w:rsidP="00426E76">
      <w:pPr>
        <w:spacing w:line="360" w:lineRule="auto"/>
        <w:ind w:firstLine="435"/>
        <w:jc w:val="center"/>
        <w:rPr>
          <w:color w:val="000000"/>
          <w:sz w:val="24"/>
        </w:rPr>
      </w:pPr>
      <w:r w:rsidRPr="004513AB">
        <w:rPr>
          <w:rFonts w:hAnsi="宋体"/>
          <w:color w:val="000000"/>
          <w:sz w:val="24"/>
        </w:rPr>
        <w:t>图</w:t>
      </w:r>
      <w:r w:rsidRPr="004513AB">
        <w:rPr>
          <w:color w:val="000000"/>
          <w:sz w:val="24"/>
        </w:rPr>
        <w:t xml:space="preserve">5-3 </w:t>
      </w:r>
      <w:r w:rsidR="00444FCF">
        <w:rPr>
          <w:rFonts w:hAnsi="宋体" w:hint="eastAsia"/>
          <w:color w:val="000000"/>
          <w:sz w:val="24"/>
        </w:rPr>
        <w:t>程序登录界面</w:t>
      </w:r>
    </w:p>
    <w:p w:rsidR="00426E76" w:rsidRPr="004513AB" w:rsidRDefault="00444FCF" w:rsidP="00426E76">
      <w:pPr>
        <w:spacing w:line="360" w:lineRule="auto"/>
        <w:ind w:firstLine="420"/>
        <w:rPr>
          <w:color w:val="000000"/>
          <w:sz w:val="24"/>
        </w:rPr>
      </w:pPr>
      <w:r>
        <w:rPr>
          <w:rFonts w:hAnsi="宋体" w:hint="eastAsia"/>
          <w:color w:val="000000"/>
          <w:sz w:val="24"/>
        </w:rPr>
        <w:t>登录界面</w:t>
      </w:r>
      <w:r w:rsidR="00426E76" w:rsidRPr="004513AB">
        <w:rPr>
          <w:rFonts w:hAnsi="宋体"/>
          <w:color w:val="000000"/>
          <w:sz w:val="24"/>
        </w:rPr>
        <w:t>的菜单包含</w:t>
      </w:r>
      <w:r w:rsidR="00426E76" w:rsidRPr="004513AB">
        <w:rPr>
          <w:color w:val="000000"/>
          <w:sz w:val="24"/>
        </w:rPr>
        <w:t>“</w:t>
      </w:r>
      <w:r w:rsidR="009C1811">
        <w:rPr>
          <w:rFonts w:hAnsi="宋体" w:hint="eastAsia"/>
          <w:color w:val="000000"/>
          <w:sz w:val="24"/>
        </w:rPr>
        <w:t>登录</w:t>
      </w:r>
      <w:r w:rsidR="00426E76" w:rsidRPr="004513AB">
        <w:rPr>
          <w:color w:val="000000"/>
          <w:sz w:val="24"/>
        </w:rPr>
        <w:t>”</w:t>
      </w:r>
      <w:r w:rsidR="00426E76" w:rsidRPr="004513AB">
        <w:rPr>
          <w:rFonts w:hAnsi="宋体"/>
          <w:color w:val="000000"/>
          <w:sz w:val="24"/>
        </w:rPr>
        <w:t>、</w:t>
      </w:r>
      <w:r w:rsidR="00426E76" w:rsidRPr="004513AB">
        <w:rPr>
          <w:color w:val="000000"/>
          <w:sz w:val="24"/>
        </w:rPr>
        <w:t>“</w:t>
      </w:r>
      <w:r w:rsidR="009C1811">
        <w:rPr>
          <w:rFonts w:hAnsi="宋体" w:hint="eastAsia"/>
          <w:color w:val="000000"/>
          <w:sz w:val="24"/>
        </w:rPr>
        <w:t>注册</w:t>
      </w:r>
      <w:r w:rsidR="00426E76" w:rsidRPr="004513AB">
        <w:rPr>
          <w:color w:val="000000"/>
          <w:sz w:val="24"/>
        </w:rPr>
        <w:t>”</w:t>
      </w:r>
      <w:r w:rsidR="009C1811">
        <w:rPr>
          <w:rFonts w:hint="eastAsia"/>
          <w:color w:val="000000"/>
          <w:sz w:val="24"/>
        </w:rPr>
        <w:t xml:space="preserve"> 2</w:t>
      </w:r>
      <w:r w:rsidR="00426E76" w:rsidRPr="004513AB">
        <w:rPr>
          <w:rFonts w:hAnsi="宋体"/>
          <w:color w:val="000000"/>
          <w:sz w:val="24"/>
        </w:rPr>
        <w:t>个</w:t>
      </w:r>
      <w:r>
        <w:rPr>
          <w:rFonts w:hAnsi="宋体" w:hint="eastAsia"/>
          <w:color w:val="000000"/>
          <w:sz w:val="24"/>
        </w:rPr>
        <w:t>按钮，以及两个输入框，分别输入帐号和密码</w:t>
      </w:r>
      <w:r w:rsidR="00426E76" w:rsidRPr="004513AB">
        <w:rPr>
          <w:rFonts w:hAnsi="宋体"/>
          <w:color w:val="000000"/>
          <w:sz w:val="24"/>
        </w:rPr>
        <w:t>。</w:t>
      </w:r>
    </w:p>
    <w:p w:rsidR="00426E76" w:rsidRPr="004513AB" w:rsidRDefault="00426E76" w:rsidP="00426E76">
      <w:pPr>
        <w:spacing w:line="360" w:lineRule="auto"/>
        <w:ind w:firstLine="420"/>
        <w:rPr>
          <w:color w:val="000000"/>
          <w:sz w:val="24"/>
        </w:rPr>
      </w:pPr>
      <w:r w:rsidRPr="004513AB">
        <w:rPr>
          <w:rFonts w:hAnsi="宋体"/>
          <w:color w:val="000000"/>
          <w:sz w:val="24"/>
        </w:rPr>
        <w:t>我们使用</w:t>
      </w:r>
      <w:r w:rsidR="00444FCF">
        <w:rPr>
          <w:rFonts w:hint="eastAsia"/>
          <w:color w:val="000000"/>
          <w:sz w:val="24"/>
        </w:rPr>
        <w:t>XML</w:t>
      </w:r>
      <w:r w:rsidRPr="004513AB">
        <w:rPr>
          <w:rFonts w:hAnsi="宋体"/>
          <w:color w:val="000000"/>
          <w:sz w:val="24"/>
        </w:rPr>
        <w:t>对菜单进行</w:t>
      </w:r>
      <w:r w:rsidR="006539F5" w:rsidRPr="004513AB">
        <w:rPr>
          <w:rFonts w:hAnsi="宋体"/>
          <w:color w:val="000000"/>
          <w:sz w:val="24"/>
        </w:rPr>
        <w:t>绘制</w:t>
      </w:r>
      <w:r w:rsidRPr="004513AB">
        <w:rPr>
          <w:rFonts w:hAnsi="宋体"/>
          <w:color w:val="000000"/>
          <w:sz w:val="24"/>
        </w:rPr>
        <w:t>。</w:t>
      </w:r>
    </w:p>
    <w:p w:rsidR="00426E76" w:rsidRPr="004513AB" w:rsidRDefault="00444FCF" w:rsidP="00426E76">
      <w:pPr>
        <w:spacing w:line="360" w:lineRule="auto"/>
        <w:ind w:firstLine="435"/>
        <w:rPr>
          <w:color w:val="000000"/>
          <w:sz w:val="24"/>
        </w:rPr>
      </w:pPr>
      <w:r>
        <w:rPr>
          <w:rFonts w:hAnsi="宋体" w:hint="eastAsia"/>
          <w:color w:val="000000"/>
          <w:sz w:val="24"/>
        </w:rPr>
        <w:lastRenderedPageBreak/>
        <w:t>XML</w:t>
      </w:r>
      <w:r>
        <w:rPr>
          <w:rFonts w:hAnsi="宋体" w:hint="eastAsia"/>
          <w:color w:val="000000"/>
          <w:sz w:val="24"/>
        </w:rPr>
        <w:t>的</w:t>
      </w:r>
      <w:r>
        <w:rPr>
          <w:rFonts w:hAnsi="宋体" w:hint="eastAsia"/>
          <w:color w:val="000000"/>
          <w:sz w:val="24"/>
        </w:rPr>
        <w:t>layout</w:t>
      </w:r>
      <w:r>
        <w:rPr>
          <w:rFonts w:hAnsi="宋体" w:hint="eastAsia"/>
          <w:color w:val="000000"/>
          <w:sz w:val="24"/>
        </w:rPr>
        <w:t>：</w:t>
      </w:r>
    </w:p>
    <w:p w:rsidR="00444FCF" w:rsidRDefault="00444FCF" w:rsidP="00444FCF">
      <w:pPr>
        <w:autoSpaceDE w:val="0"/>
        <w:autoSpaceDN w:val="0"/>
        <w:adjustRightInd w:val="0"/>
        <w:jc w:val="left"/>
        <w:rPr>
          <w:rFonts w:ascii="Courier New" w:hAnsi="Courier New" w:cs="Courier New"/>
          <w:kern w:val="0"/>
          <w:sz w:val="20"/>
          <w:szCs w:val="20"/>
        </w:rPr>
      </w:pPr>
      <w:bookmarkStart w:id="186" w:name="_Toc166606416"/>
      <w:bookmarkStart w:id="187" w:name="_Toc167030272"/>
      <w:bookmarkStart w:id="188" w:name="_Toc167031658"/>
      <w:bookmarkStart w:id="189" w:name="_Toc167032341"/>
      <w:bookmarkStart w:id="190" w:name="_Toc167034108"/>
      <w:bookmarkStart w:id="191" w:name="_Toc167034399"/>
      <w:bookmarkStart w:id="192" w:name="_Toc167951681"/>
      <w:bookmarkStart w:id="193" w:name="_Toc167951896"/>
      <w:bookmarkStart w:id="194" w:name="_Toc168800334"/>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kern w:val="0"/>
          <w:sz w:val="20"/>
          <w:szCs w:val="20"/>
        </w:rPr>
        <w:t xml:space="preserve"> </w:t>
      </w:r>
      <w:r>
        <w:rPr>
          <w:rFonts w:ascii="Courier New" w:hAnsi="Courier New" w:cs="Courier New"/>
          <w:color w:val="7F007F"/>
          <w:kern w:val="0"/>
          <w:sz w:val="20"/>
          <w:szCs w:val="20"/>
        </w:rPr>
        <w:t>xmlns:android</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"http://schemas.android.com/apk/res/android"</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"fill_parent"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"fill_parent"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android:orientation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"vertical"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TextView</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"@+id/textView3"</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用户登录</w:t>
      </w:r>
      <w:r>
        <w:rPr>
          <w:rFonts w:ascii="Courier New" w:hAnsi="Courier New" w:cs="Courier New"/>
          <w:i/>
          <w:iCs/>
          <w:color w:val="2A00FF"/>
          <w:kern w:val="0"/>
          <w:sz w:val="20"/>
          <w:szCs w:val="20"/>
          <w:u w:val="single"/>
        </w:rPr>
        <w: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android:textAppearance</w:t>
      </w:r>
      <w:r>
        <w:rPr>
          <w:rFonts w:ascii="Courier New" w:hAnsi="Courier New" w:cs="Courier New"/>
          <w:color w:val="000000"/>
          <w:kern w:val="0"/>
          <w:sz w:val="20"/>
          <w:szCs w:val="20"/>
        </w:rPr>
        <w:t>=</w:t>
      </w:r>
      <w:r>
        <w:rPr>
          <w:rFonts w:ascii="Courier New" w:hAnsi="Courier New" w:cs="Courier New"/>
          <w:i/>
          <w:iCs/>
          <w:color w:val="2A00FF"/>
          <w:kern w:val="0"/>
          <w:sz w:val="20"/>
          <w:szCs w:val="20"/>
        </w:rPr>
        <w:t>"?android:attr/textAppearanceLarge"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"match_parent"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TextView</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"@+id/textView1"</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"1"</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用户帐号</w:t>
      </w:r>
      <w:r>
        <w:rPr>
          <w:rFonts w:ascii="Courier New" w:hAnsi="Courier New" w:cs="Courier New"/>
          <w:i/>
          <w:iCs/>
          <w:color w:val="2A00FF"/>
          <w:kern w:val="0"/>
          <w:sz w:val="20"/>
          <w:szCs w:val="20"/>
          <w:u w:val="single"/>
        </w:rPr>
        <w: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android:textAppearance</w:t>
      </w:r>
      <w:r>
        <w:rPr>
          <w:rFonts w:ascii="Courier New" w:hAnsi="Courier New" w:cs="Courier New"/>
          <w:color w:val="000000"/>
          <w:kern w:val="0"/>
          <w:sz w:val="20"/>
          <w:szCs w:val="20"/>
        </w:rPr>
        <w:t>=</w:t>
      </w:r>
      <w:r>
        <w:rPr>
          <w:rFonts w:ascii="Courier New" w:hAnsi="Courier New" w:cs="Courier New"/>
          <w:i/>
          <w:iCs/>
          <w:color w:val="2A00FF"/>
          <w:kern w:val="0"/>
          <w:sz w:val="20"/>
          <w:szCs w:val="20"/>
        </w:rPr>
        <w:t>"?android:attr/textAppearanceMedium"</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u w:val="single"/>
        </w:rPr>
        <w:t>&lt;</w:t>
      </w:r>
      <w:r>
        <w:rPr>
          <w:rFonts w:ascii="Courier New" w:hAnsi="Courier New" w:cs="Courier New"/>
          <w:color w:val="3F7F7F"/>
          <w:kern w:val="0"/>
          <w:sz w:val="20"/>
          <w:szCs w:val="20"/>
          <w:u w:val="single"/>
        </w:rPr>
        <w:t>EditText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"@+id/editText1"</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"166dp"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"0.18"</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android:ems</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"abc123"</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requestFocus</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EditText</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"match_parent"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TextView</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"@+id/textView2"</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"0.78"</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用户密码</w:t>
      </w:r>
      <w:r>
        <w:rPr>
          <w:rFonts w:ascii="Courier New" w:hAnsi="Courier New" w:cs="Courier New"/>
          <w:i/>
          <w:iCs/>
          <w:color w:val="2A00FF"/>
          <w:kern w:val="0"/>
          <w:sz w:val="20"/>
          <w:szCs w:val="20"/>
          <w:u w:val="single"/>
        </w:rPr>
        <w: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android:textAppearance</w:t>
      </w:r>
      <w:r>
        <w:rPr>
          <w:rFonts w:ascii="Courier New" w:hAnsi="Courier New" w:cs="Courier New"/>
          <w:color w:val="000000"/>
          <w:kern w:val="0"/>
          <w:sz w:val="20"/>
          <w:szCs w:val="20"/>
        </w:rPr>
        <w:t>=</w:t>
      </w:r>
      <w:r>
        <w:rPr>
          <w:rFonts w:ascii="Courier New" w:hAnsi="Courier New" w:cs="Courier New"/>
          <w:i/>
          <w:iCs/>
          <w:color w:val="2A00FF"/>
          <w:kern w:val="0"/>
          <w:sz w:val="20"/>
          <w:szCs w:val="20"/>
        </w:rPr>
        <w:t>"?android:attr/textAppearanceMedium"</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EditText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"@+id/editText3"</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"166dp"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"0.18"</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android:ems</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android:inputType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"textPassword"</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"abc123"</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EditText</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"match_parent"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android:baselineAligned</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android:orientation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"horizontal"</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Button</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"@+id/button1"</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提交</w:t>
      </w:r>
      <w:r>
        <w:rPr>
          <w:rFonts w:ascii="Courier New" w:hAnsi="Courier New" w:cs="Courier New"/>
          <w:i/>
          <w:iCs/>
          <w:color w:val="2A00FF"/>
          <w:kern w:val="0"/>
          <w:sz w:val="20"/>
          <w:szCs w:val="20"/>
          <w:u w:val="single"/>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Button</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"@+id/button2"</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重新输入</w:t>
      </w:r>
      <w:r>
        <w:rPr>
          <w:rFonts w:ascii="Courier New" w:hAnsi="Courier New" w:cs="Courier New"/>
          <w:i/>
          <w:iCs/>
          <w:color w:val="2A00FF"/>
          <w:kern w:val="0"/>
          <w:sz w:val="20"/>
          <w:szCs w:val="20"/>
          <w:u w:val="single"/>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Button</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"@+id/button3"</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android:layout_width</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android:layout_gravity</w:t>
      </w:r>
      <w:r>
        <w:rPr>
          <w:rFonts w:ascii="Courier New" w:hAnsi="Courier New" w:cs="Courier New"/>
          <w:color w:val="000000"/>
          <w:kern w:val="0"/>
          <w:sz w:val="20"/>
          <w:szCs w:val="20"/>
        </w:rPr>
        <w:t>=</w:t>
      </w:r>
      <w:r>
        <w:rPr>
          <w:rFonts w:ascii="Courier New" w:hAnsi="Courier New" w:cs="Courier New"/>
          <w:i/>
          <w:iCs/>
          <w:color w:val="2A00FF"/>
          <w:kern w:val="0"/>
          <w:sz w:val="20"/>
          <w:szCs w:val="20"/>
        </w:rPr>
        <w:t>"center"</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android:layout_margin</w:t>
      </w:r>
      <w:r>
        <w:rPr>
          <w:rFonts w:ascii="Courier New" w:hAnsi="Courier New" w:cs="Courier New"/>
          <w:color w:val="000000"/>
          <w:kern w:val="0"/>
          <w:sz w:val="20"/>
          <w:szCs w:val="20"/>
        </w:rPr>
        <w:t>=</w:t>
      </w:r>
      <w:r>
        <w:rPr>
          <w:rFonts w:ascii="Courier New" w:hAnsi="Courier New" w:cs="Courier New"/>
          <w:i/>
          <w:iCs/>
          <w:color w:val="2A00FF"/>
          <w:kern w:val="0"/>
          <w:sz w:val="20"/>
          <w:szCs w:val="20"/>
        </w:rPr>
        <w:t>"5dp"</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android:text</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w:t>
      </w:r>
      <w:r>
        <w:rPr>
          <w:rFonts w:ascii="Courier New" w:hAnsi="Courier New" w:cs="Courier New"/>
          <w:i/>
          <w:iCs/>
          <w:color w:val="2A00FF"/>
          <w:kern w:val="0"/>
          <w:sz w:val="20"/>
          <w:szCs w:val="20"/>
          <w:u w:val="single"/>
        </w:rPr>
        <w:t>退出</w:t>
      </w:r>
      <w:r>
        <w:rPr>
          <w:rFonts w:ascii="Courier New" w:hAnsi="Courier New" w:cs="Courier New"/>
          <w:i/>
          <w:iCs/>
          <w:color w:val="2A00FF"/>
          <w:kern w:val="0"/>
          <w:sz w:val="20"/>
          <w:szCs w:val="20"/>
          <w:u w:val="single"/>
        </w:rPr>
        <w: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LinearLayout</w:t>
      </w:r>
      <w:r>
        <w:rPr>
          <w:rFonts w:ascii="Courier New" w:hAnsi="Courier New" w:cs="Courier New"/>
          <w:color w:val="008080"/>
          <w:kern w:val="0"/>
          <w:sz w:val="20"/>
          <w:szCs w:val="20"/>
        </w:rPr>
        <w:t>&gt;</w:t>
      </w:r>
    </w:p>
    <w:p w:rsidR="00444FCF" w:rsidRDefault="00444FCF" w:rsidP="00444FCF">
      <w:pPr>
        <w:autoSpaceDE w:val="0"/>
        <w:autoSpaceDN w:val="0"/>
        <w:adjustRightInd w:val="0"/>
        <w:jc w:val="left"/>
        <w:rPr>
          <w:rFonts w:ascii="Courier New" w:hAnsi="Courier New" w:cs="Courier New"/>
          <w:kern w:val="0"/>
          <w:sz w:val="20"/>
          <w:szCs w:val="20"/>
        </w:rPr>
      </w:pPr>
    </w:p>
    <w:p w:rsidR="00ED256B" w:rsidRPr="00ED256B" w:rsidRDefault="00444FCF" w:rsidP="00ED256B">
      <w:pPr>
        <w:autoSpaceDE w:val="0"/>
        <w:autoSpaceDN w:val="0"/>
        <w:adjustRightInd w:val="0"/>
        <w:jc w:val="left"/>
        <w:rPr>
          <w:rFonts w:ascii="Courier New" w:hAnsi="Courier New" w:cs="Courier New"/>
          <w:color w:val="3F7F7F"/>
          <w:kern w:val="0"/>
          <w:sz w:val="20"/>
          <w:szCs w:val="20"/>
        </w:rPr>
      </w:pPr>
      <w:r w:rsidRPr="00ED256B">
        <w:rPr>
          <w:rFonts w:ascii="Courier New" w:hAnsi="Courier New" w:cs="Courier New"/>
          <w:color w:val="3F7F7F"/>
          <w:kern w:val="0"/>
          <w:sz w:val="20"/>
          <w:szCs w:val="20"/>
        </w:rPr>
        <w:t>&lt;/</w:t>
      </w:r>
      <w:r>
        <w:rPr>
          <w:rFonts w:ascii="Courier New" w:hAnsi="Courier New" w:cs="Courier New"/>
          <w:color w:val="3F7F7F"/>
          <w:kern w:val="0"/>
          <w:sz w:val="20"/>
          <w:szCs w:val="20"/>
        </w:rPr>
        <w:t>LinearLayout</w:t>
      </w:r>
      <w:r w:rsidRPr="00ED256B">
        <w:rPr>
          <w:rFonts w:ascii="Courier New" w:hAnsi="Courier New" w:cs="Courier New"/>
          <w:color w:val="3F7F7F"/>
          <w:kern w:val="0"/>
          <w:sz w:val="20"/>
          <w:szCs w:val="20"/>
        </w:rPr>
        <w:t>&gt;</w:t>
      </w:r>
    </w:p>
    <w:p w:rsidR="00AB52DF" w:rsidRPr="004513AB" w:rsidRDefault="00AB52DF" w:rsidP="00444FCF">
      <w:pPr>
        <w:pStyle w:val="3"/>
      </w:pPr>
      <w:r w:rsidRPr="004513AB">
        <w:t>5.1.3</w:t>
      </w:r>
      <w:r w:rsidR="00B640EC">
        <w:t>为</w:t>
      </w:r>
      <w:r w:rsidR="00B640EC">
        <w:rPr>
          <w:rFonts w:hint="eastAsia"/>
        </w:rPr>
        <w:t>界面按钮</w:t>
      </w:r>
      <w:r w:rsidRPr="004513AB">
        <w:t>增加事件处理</w:t>
      </w:r>
      <w:bookmarkEnd w:id="186"/>
      <w:bookmarkEnd w:id="187"/>
      <w:bookmarkEnd w:id="188"/>
      <w:bookmarkEnd w:id="189"/>
      <w:bookmarkEnd w:id="190"/>
      <w:bookmarkEnd w:id="191"/>
      <w:bookmarkEnd w:id="192"/>
      <w:bookmarkEnd w:id="193"/>
      <w:bookmarkEnd w:id="194"/>
    </w:p>
    <w:p w:rsidR="00AB52DF" w:rsidRPr="004513AB" w:rsidRDefault="00AB52DF" w:rsidP="00AB52DF">
      <w:pPr>
        <w:spacing w:line="360" w:lineRule="auto"/>
        <w:ind w:firstLine="435"/>
        <w:rPr>
          <w:sz w:val="24"/>
        </w:rPr>
      </w:pPr>
      <w:r w:rsidRPr="004513AB">
        <w:rPr>
          <w:rFonts w:hAnsi="宋体"/>
          <w:sz w:val="24"/>
        </w:rPr>
        <w:t>上面己经做好了</w:t>
      </w:r>
      <w:r w:rsidR="00444FCF">
        <w:rPr>
          <w:rFonts w:hAnsi="宋体" w:hint="eastAsia"/>
          <w:sz w:val="24"/>
        </w:rPr>
        <w:t>界面</w:t>
      </w:r>
      <w:r w:rsidR="00871CE3" w:rsidRPr="004513AB">
        <w:rPr>
          <w:rFonts w:hAnsi="宋体"/>
          <w:sz w:val="24"/>
        </w:rPr>
        <w:t>，</w:t>
      </w:r>
      <w:r w:rsidRPr="004513AB">
        <w:rPr>
          <w:rFonts w:hAnsi="宋体"/>
          <w:sz w:val="24"/>
        </w:rPr>
        <w:t>下面要为每个菜单都增加事件响应。</w:t>
      </w:r>
    </w:p>
    <w:p w:rsidR="00AB52DF" w:rsidRPr="004513AB" w:rsidRDefault="00AB52DF" w:rsidP="00AB52DF">
      <w:pPr>
        <w:spacing w:line="360" w:lineRule="auto"/>
        <w:ind w:firstLine="435"/>
        <w:rPr>
          <w:sz w:val="24"/>
        </w:rPr>
      </w:pPr>
      <w:r w:rsidRPr="004513AB">
        <w:rPr>
          <w:rFonts w:hAnsi="宋体"/>
          <w:sz w:val="24"/>
        </w:rPr>
        <w:t>我们</w:t>
      </w:r>
      <w:r w:rsidRPr="00ED256B">
        <w:rPr>
          <w:rFonts w:asciiTheme="minorEastAsia" w:eastAsiaTheme="minorEastAsia" w:hAnsiTheme="minorEastAsia"/>
          <w:sz w:val="24"/>
        </w:rPr>
        <w:t>用</w:t>
      </w:r>
      <w:r w:rsidR="00ED256B" w:rsidRPr="00ED256B">
        <w:rPr>
          <w:rFonts w:asciiTheme="minorEastAsia" w:eastAsiaTheme="minorEastAsia" w:hAnsiTheme="minorEastAsia"/>
          <w:sz w:val="24"/>
        </w:rPr>
        <w:t>setOnClickListener</w:t>
      </w:r>
      <w:r w:rsidRPr="00ED256B">
        <w:rPr>
          <w:rFonts w:asciiTheme="minorEastAsia" w:eastAsiaTheme="minorEastAsia" w:hAnsiTheme="minorEastAsia"/>
          <w:sz w:val="24"/>
        </w:rPr>
        <w:t>接</w:t>
      </w:r>
      <w:r w:rsidRPr="004513AB">
        <w:rPr>
          <w:rFonts w:hAnsi="宋体"/>
          <w:sz w:val="24"/>
        </w:rPr>
        <w:t>口来做菜单的事件响应。</w:t>
      </w:r>
      <w:r w:rsidR="00ED256B" w:rsidRPr="00ED256B">
        <w:rPr>
          <w:rFonts w:asciiTheme="minorEastAsia" w:eastAsiaTheme="minorEastAsia" w:hAnsiTheme="minorEastAsia"/>
          <w:sz w:val="24"/>
        </w:rPr>
        <w:t>setOnClickListener</w:t>
      </w:r>
      <w:r w:rsidRPr="004513AB">
        <w:rPr>
          <w:rFonts w:hAnsi="宋体"/>
          <w:sz w:val="24"/>
        </w:rPr>
        <w:t>是用来接受一个动作事件的。用来处理这些动作事件的类要实现这个接口里的方法，这个类要被发生动作的事件的类用</w:t>
      </w:r>
      <w:r w:rsidR="00ED256B" w:rsidRPr="00ED256B">
        <w:rPr>
          <w:sz w:val="24"/>
        </w:rPr>
        <w:t xml:space="preserve">CreateListener </w:t>
      </w:r>
      <w:r w:rsidRPr="004513AB">
        <w:rPr>
          <w:sz w:val="24"/>
        </w:rPr>
        <w:t>( )</w:t>
      </w:r>
      <w:r w:rsidRPr="004513AB">
        <w:rPr>
          <w:rFonts w:hAnsi="宋体"/>
          <w:sz w:val="24"/>
        </w:rPr>
        <w:t>方法来注册。当动作事件发生后，用来处理这些动作事件相应的方法将被调用。</w:t>
      </w:r>
    </w:p>
    <w:p w:rsidR="00AB52DF" w:rsidRDefault="00AB52DF" w:rsidP="00AB52DF">
      <w:pPr>
        <w:spacing w:line="360" w:lineRule="auto"/>
        <w:ind w:firstLine="435"/>
        <w:rPr>
          <w:rFonts w:hAnsi="宋体"/>
          <w:sz w:val="24"/>
        </w:rPr>
      </w:pPr>
      <w:r w:rsidRPr="004513AB">
        <w:rPr>
          <w:rFonts w:hAnsi="宋体"/>
          <w:sz w:val="24"/>
        </w:rPr>
        <w:t>下面添加菜单的事件响应函数代码。部分的代码如下：</w:t>
      </w:r>
    </w:p>
    <w:p w:rsidR="009C1811" w:rsidRDefault="009C1811" w:rsidP="00AB52DF">
      <w:pPr>
        <w:spacing w:line="360" w:lineRule="auto"/>
        <w:ind w:firstLine="435"/>
        <w:rPr>
          <w:rFonts w:hAnsi="宋体"/>
          <w:sz w:val="24"/>
        </w:rPr>
      </w:pPr>
      <w:r>
        <w:rPr>
          <w:rFonts w:hAnsi="宋体" w:hint="eastAsia"/>
          <w:sz w:val="24"/>
        </w:rPr>
        <w:t>下为登录界面的登录按钮所绑定的按钮，点击后会开启新线程</w:t>
      </w:r>
      <w:r>
        <w:rPr>
          <w:rFonts w:hAnsi="宋体" w:hint="eastAsia"/>
          <w:sz w:val="24"/>
        </w:rPr>
        <w:t>loginThread</w:t>
      </w:r>
      <w:r>
        <w:rPr>
          <w:rFonts w:hAnsi="宋体" w:hint="eastAsia"/>
          <w:sz w:val="24"/>
        </w:rPr>
        <w:t>并在线程中进行验证帐号密码之后会跳转至公告界面。</w:t>
      </w:r>
    </w:p>
    <w:p w:rsidR="00ED256B" w:rsidRPr="00ED256B" w:rsidRDefault="00ED256B" w:rsidP="00ED256B">
      <w:pPr>
        <w:spacing w:line="360" w:lineRule="auto"/>
        <w:ind w:firstLine="435"/>
        <w:rPr>
          <w:rFonts w:hAnsi="宋体"/>
          <w:sz w:val="24"/>
        </w:rPr>
      </w:pPr>
      <w:r>
        <w:rPr>
          <w:rFonts w:hAnsi="宋体" w:hint="eastAsia"/>
          <w:sz w:val="24"/>
        </w:rPr>
        <w:t>Button</w:t>
      </w:r>
      <w:r w:rsidRPr="00ED256B">
        <w:rPr>
          <w:rFonts w:hAnsi="宋体"/>
          <w:sz w:val="24"/>
        </w:rPr>
        <w:t xml:space="preserve"> </w:t>
      </w:r>
      <w:r>
        <w:rPr>
          <w:rFonts w:hAnsi="宋体" w:hint="eastAsia"/>
          <w:sz w:val="24"/>
        </w:rPr>
        <w:t>loginButton</w:t>
      </w:r>
      <w:r w:rsidRPr="00ED256B">
        <w:rPr>
          <w:rFonts w:hAnsi="宋体"/>
          <w:sz w:val="24"/>
        </w:rPr>
        <w:t xml:space="preserve"> = (</w:t>
      </w:r>
      <w:r>
        <w:rPr>
          <w:rFonts w:hAnsi="宋体" w:hint="eastAsia"/>
          <w:sz w:val="24"/>
        </w:rPr>
        <w:t>Button</w:t>
      </w:r>
      <w:r w:rsidRPr="00ED256B">
        <w:rPr>
          <w:rFonts w:hAnsi="宋体"/>
          <w:sz w:val="24"/>
        </w:rPr>
        <w:t>) findViewById(R.id.</w:t>
      </w:r>
      <w:r>
        <w:rPr>
          <w:rFonts w:hAnsi="宋体" w:hint="eastAsia"/>
          <w:sz w:val="24"/>
        </w:rPr>
        <w:t>button01</w:t>
      </w:r>
      <w:r w:rsidRPr="00ED256B">
        <w:rPr>
          <w:rFonts w:hAnsi="宋体"/>
          <w:sz w:val="24"/>
        </w:rPr>
        <w:t>);</w:t>
      </w:r>
    </w:p>
    <w:p w:rsidR="00ED256B" w:rsidRDefault="00ED256B" w:rsidP="00ED256B">
      <w:pPr>
        <w:spacing w:line="360" w:lineRule="auto"/>
        <w:ind w:firstLine="435"/>
        <w:rPr>
          <w:rFonts w:hAnsi="宋体"/>
          <w:sz w:val="24"/>
        </w:rPr>
      </w:pPr>
      <w:r>
        <w:rPr>
          <w:rFonts w:hAnsi="宋体" w:hint="eastAsia"/>
          <w:sz w:val="24"/>
        </w:rPr>
        <w:t>loginButton</w:t>
      </w:r>
      <w:r w:rsidRPr="00ED256B">
        <w:rPr>
          <w:rFonts w:hAnsi="宋体"/>
          <w:sz w:val="24"/>
        </w:rPr>
        <w:t xml:space="preserve">.setOnClickListener(new </w:t>
      </w:r>
      <w:r>
        <w:rPr>
          <w:rFonts w:hAnsi="宋体" w:hint="eastAsia"/>
          <w:sz w:val="24"/>
        </w:rPr>
        <w:t>loginButtonListener());</w:t>
      </w:r>
    </w:p>
    <w:p w:rsidR="00ED256B" w:rsidRDefault="00ED256B" w:rsidP="00ED256B">
      <w:pPr>
        <w:spacing w:line="360" w:lineRule="auto"/>
        <w:ind w:firstLine="435"/>
        <w:rPr>
          <w:rFonts w:hAnsi="宋体"/>
          <w:sz w:val="24"/>
        </w:rPr>
      </w:pPr>
    </w:p>
    <w:p w:rsidR="00ED256B" w:rsidRDefault="00ED256B" w:rsidP="00ED256B">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class</w:t>
      </w:r>
      <w:r>
        <w:rPr>
          <w:rFonts w:ascii="Consolas" w:hAnsi="Consolas" w:cs="Consolas"/>
          <w:color w:val="000000"/>
          <w:kern w:val="0"/>
          <w:sz w:val="22"/>
          <w:szCs w:val="22"/>
        </w:rPr>
        <w:t xml:space="preserve"> </w:t>
      </w:r>
      <w:r w:rsidRPr="00ED256B">
        <w:rPr>
          <w:rFonts w:ascii="Consolas" w:hAnsi="Consolas" w:cs="Consolas" w:hint="eastAsia"/>
          <w:color w:val="000000"/>
          <w:kern w:val="0"/>
          <w:sz w:val="22"/>
          <w:szCs w:val="22"/>
        </w:rPr>
        <w:t>loginButton</w:t>
      </w:r>
      <w:r>
        <w:rPr>
          <w:rFonts w:ascii="Consolas" w:hAnsi="Consolas" w:cs="Consolas"/>
          <w:color w:val="000000"/>
          <w:kern w:val="0"/>
          <w:sz w:val="22"/>
          <w:szCs w:val="22"/>
        </w:rPr>
        <w:t xml:space="preserve">Listener </w:t>
      </w:r>
      <w:r>
        <w:rPr>
          <w:rFonts w:ascii="Consolas" w:hAnsi="Consolas" w:cs="Consolas"/>
          <w:b/>
          <w:bCs/>
          <w:color w:val="7F0055"/>
          <w:kern w:val="0"/>
          <w:sz w:val="22"/>
          <w:szCs w:val="22"/>
        </w:rPr>
        <w:t>implements</w:t>
      </w:r>
      <w:r>
        <w:rPr>
          <w:rFonts w:ascii="Consolas" w:hAnsi="Consolas" w:cs="Consolas"/>
          <w:color w:val="000000"/>
          <w:kern w:val="0"/>
          <w:sz w:val="22"/>
          <w:szCs w:val="22"/>
        </w:rPr>
        <w:t xml:space="preserve"> OnClickListener {</w:t>
      </w:r>
    </w:p>
    <w:p w:rsidR="00ED256B" w:rsidRDefault="00ED256B" w:rsidP="00ED256B">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w:t>
      </w:r>
      <w:r>
        <w:rPr>
          <w:rFonts w:ascii="Consolas" w:hAnsi="Consolas" w:cs="Consolas"/>
          <w:color w:val="646464"/>
          <w:kern w:val="0"/>
          <w:sz w:val="22"/>
          <w:szCs w:val="22"/>
          <w:highlight w:val="lightGray"/>
        </w:rPr>
        <w:t>Override</w:t>
      </w:r>
    </w:p>
    <w:p w:rsidR="00ED256B" w:rsidRDefault="00ED256B" w:rsidP="009C1811">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onClick(View v) {</w:t>
      </w:r>
    </w:p>
    <w:p w:rsidR="009C1811" w:rsidRDefault="00ED256B" w:rsidP="009C1811">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sidR="009C1811">
        <w:rPr>
          <w:rFonts w:ascii="Consolas" w:hAnsi="Consolas" w:cs="Consolas"/>
          <w:color w:val="000000"/>
          <w:kern w:val="0"/>
          <w:sz w:val="22"/>
          <w:szCs w:val="22"/>
          <w:u w:val="single"/>
        </w:rPr>
        <w:t>Thread</w:t>
      </w:r>
      <w:r w:rsidR="009C1811">
        <w:rPr>
          <w:rFonts w:ascii="Consolas" w:hAnsi="Consolas" w:cs="Consolas"/>
          <w:color w:val="000000"/>
          <w:kern w:val="0"/>
          <w:sz w:val="22"/>
          <w:szCs w:val="22"/>
        </w:rPr>
        <w:t xml:space="preserve"> loginThread = </w:t>
      </w:r>
      <w:r w:rsidR="009C1811">
        <w:rPr>
          <w:rFonts w:ascii="Consolas" w:hAnsi="Consolas" w:cs="Consolas"/>
          <w:b/>
          <w:bCs/>
          <w:color w:val="7F0055"/>
          <w:kern w:val="0"/>
          <w:sz w:val="22"/>
          <w:szCs w:val="22"/>
        </w:rPr>
        <w:t>new</w:t>
      </w:r>
      <w:r w:rsidR="009C1811">
        <w:rPr>
          <w:rFonts w:ascii="Consolas" w:hAnsi="Consolas" w:cs="Consolas"/>
          <w:color w:val="000000"/>
          <w:kern w:val="0"/>
          <w:sz w:val="22"/>
          <w:szCs w:val="22"/>
        </w:rPr>
        <w:t xml:space="preserve"> Thread(</w:t>
      </w:r>
      <w:r w:rsidR="009C1811">
        <w:rPr>
          <w:rFonts w:ascii="Consolas" w:hAnsi="Consolas" w:cs="Consolas"/>
          <w:b/>
          <w:bCs/>
          <w:color w:val="7F0055"/>
          <w:kern w:val="0"/>
          <w:sz w:val="22"/>
          <w:szCs w:val="22"/>
        </w:rPr>
        <w:t>new</w:t>
      </w:r>
      <w:r w:rsidR="009C1811">
        <w:rPr>
          <w:rFonts w:ascii="Consolas" w:hAnsi="Consolas" w:cs="Consolas"/>
          <w:color w:val="000000"/>
          <w:kern w:val="0"/>
          <w:sz w:val="22"/>
          <w:szCs w:val="22"/>
        </w:rPr>
        <w:t xml:space="preserve"> LoginFailureHandler());</w:t>
      </w:r>
    </w:p>
    <w:p w:rsidR="00ED256B" w:rsidRDefault="009C1811" w:rsidP="009C1811">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loginThread.start();</w:t>
      </w:r>
    </w:p>
    <w:p w:rsidR="00ED256B" w:rsidRDefault="00ED256B" w:rsidP="00ED256B">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ED256B" w:rsidRDefault="00ED256B" w:rsidP="00ED256B">
      <w:pPr>
        <w:spacing w:line="360" w:lineRule="auto"/>
        <w:ind w:firstLine="435"/>
        <w:rPr>
          <w:rFonts w:hAnsi="宋体"/>
          <w:sz w:val="24"/>
        </w:rPr>
      </w:pPr>
      <w:r>
        <w:rPr>
          <w:rFonts w:ascii="Consolas" w:hAnsi="Consolas" w:cs="Consolas"/>
          <w:color w:val="000000"/>
          <w:kern w:val="0"/>
          <w:sz w:val="22"/>
          <w:szCs w:val="22"/>
        </w:rPr>
        <w:t>}</w:t>
      </w:r>
    </w:p>
    <w:p w:rsidR="00AB52DF" w:rsidRPr="004513AB" w:rsidRDefault="00ED256B" w:rsidP="00ED256B">
      <w:pPr>
        <w:spacing w:line="360" w:lineRule="auto"/>
        <w:rPr>
          <w:sz w:val="24"/>
        </w:rPr>
      </w:pPr>
      <w:r w:rsidRPr="004513AB">
        <w:rPr>
          <w:sz w:val="24"/>
        </w:rPr>
        <w:t xml:space="preserve"> </w:t>
      </w:r>
    </w:p>
    <w:p w:rsidR="002E2248" w:rsidRDefault="002E2248" w:rsidP="006D3478">
      <w:pPr>
        <w:pStyle w:val="2"/>
      </w:pPr>
      <w:bookmarkStart w:id="195" w:name="_Toc166604436"/>
      <w:bookmarkStart w:id="196" w:name="_Toc166604643"/>
      <w:bookmarkStart w:id="197" w:name="_Toc166606417"/>
      <w:bookmarkStart w:id="198" w:name="_Toc167030273"/>
      <w:bookmarkStart w:id="199" w:name="_Toc167031659"/>
      <w:bookmarkStart w:id="200" w:name="_Toc167032342"/>
      <w:bookmarkStart w:id="201" w:name="_Toc167034109"/>
      <w:bookmarkStart w:id="202" w:name="_Toc167034400"/>
      <w:bookmarkStart w:id="203" w:name="_Toc167951682"/>
      <w:bookmarkStart w:id="204" w:name="_Toc167951897"/>
      <w:bookmarkStart w:id="205" w:name="_Toc168800335"/>
      <w:r>
        <w:rPr>
          <w:rFonts w:hint="eastAsia"/>
        </w:rPr>
        <w:lastRenderedPageBreak/>
        <w:t>5.2 应用程序代码的包的设计</w:t>
      </w:r>
    </w:p>
    <w:p w:rsidR="002E2248" w:rsidRDefault="00A02D6A" w:rsidP="002E2248">
      <w:pPr>
        <w:spacing w:line="360" w:lineRule="auto"/>
        <w:ind w:firstLine="420"/>
        <w:rPr>
          <w:sz w:val="24"/>
        </w:rPr>
      </w:pPr>
      <w:r w:rsidRPr="00BB4DAC">
        <w:rPr>
          <w:noProof/>
          <w:sz w:val="24"/>
        </w:rPr>
        <w:pict>
          <v:shape id="图片 16" o:spid="_x0000_i1036" type="#_x0000_t75" style="width:415.7pt;height:299.5pt;visibility:visible">
            <v:imagedata r:id="rId21" o:title="asdf"/>
          </v:shape>
        </w:pict>
      </w:r>
    </w:p>
    <w:p w:rsidR="002E2248" w:rsidRDefault="002E2248" w:rsidP="002E2248">
      <w:r>
        <w:rPr>
          <w:rFonts w:hint="eastAsia"/>
        </w:rPr>
        <w:t>整个应用程序的代码分为</w:t>
      </w:r>
      <w:r>
        <w:rPr>
          <w:rFonts w:hint="eastAsia"/>
        </w:rPr>
        <w:t>7</w:t>
      </w:r>
      <w:r>
        <w:rPr>
          <w:rFonts w:hint="eastAsia"/>
        </w:rPr>
        <w:t>个包：</w:t>
      </w:r>
    </w:p>
    <w:p w:rsidR="002E2248" w:rsidRDefault="002E2248" w:rsidP="002E2248">
      <w:r>
        <w:rPr>
          <w:rFonts w:hint="eastAsia"/>
        </w:rPr>
        <w:t>包括</w:t>
      </w:r>
      <w:r>
        <w:rPr>
          <w:rFonts w:hint="eastAsia"/>
        </w:rPr>
        <w:t>Acitivity</w:t>
      </w:r>
      <w:r>
        <w:rPr>
          <w:rFonts w:hint="eastAsia"/>
        </w:rPr>
        <w:t>、</w:t>
      </w:r>
      <w:r>
        <w:rPr>
          <w:rFonts w:hint="eastAsia"/>
        </w:rPr>
        <w:t>Service</w:t>
      </w:r>
      <w:r>
        <w:rPr>
          <w:rFonts w:hint="eastAsia"/>
        </w:rPr>
        <w:t>、</w:t>
      </w:r>
      <w:r>
        <w:rPr>
          <w:rFonts w:hint="eastAsia"/>
        </w:rPr>
        <w:t>Util</w:t>
      </w:r>
      <w:r>
        <w:rPr>
          <w:rFonts w:hint="eastAsia"/>
        </w:rPr>
        <w:t>、</w:t>
      </w:r>
      <w:r>
        <w:rPr>
          <w:rFonts w:hint="eastAsia"/>
        </w:rPr>
        <w:t>Bean</w:t>
      </w:r>
      <w:r>
        <w:rPr>
          <w:rFonts w:hint="eastAsia"/>
        </w:rPr>
        <w:t>、</w:t>
      </w:r>
      <w:r>
        <w:rPr>
          <w:rFonts w:hint="eastAsia"/>
        </w:rPr>
        <w:t>Constent</w:t>
      </w:r>
      <w:r>
        <w:rPr>
          <w:rFonts w:hint="eastAsia"/>
        </w:rPr>
        <w:t>、</w:t>
      </w:r>
      <w:r>
        <w:rPr>
          <w:rFonts w:hint="eastAsia"/>
        </w:rPr>
        <w:t>Network</w:t>
      </w:r>
      <w:r>
        <w:rPr>
          <w:rFonts w:hint="eastAsia"/>
        </w:rPr>
        <w:t>、</w:t>
      </w:r>
      <w:r>
        <w:rPr>
          <w:rFonts w:hint="eastAsia"/>
        </w:rPr>
        <w:t>Adapter</w:t>
      </w:r>
    </w:p>
    <w:p w:rsidR="002E2248" w:rsidRDefault="002E2248" w:rsidP="002E2248">
      <w:r>
        <w:rPr>
          <w:rFonts w:hint="eastAsia"/>
        </w:rPr>
        <w:t>分别介绍一下其中各个包及其中类的作用</w:t>
      </w:r>
    </w:p>
    <w:p w:rsidR="002E2248" w:rsidRDefault="002E2248" w:rsidP="002E2248">
      <w:pPr>
        <w:pStyle w:val="3"/>
      </w:pPr>
      <w:r>
        <w:rPr>
          <w:rFonts w:hint="eastAsia"/>
        </w:rPr>
        <w:t xml:space="preserve">5.2.1 </w:t>
      </w:r>
      <w:r w:rsidR="00172292">
        <w:rPr>
          <w:rFonts w:hint="eastAsia"/>
        </w:rPr>
        <w:t xml:space="preserve">Package </w:t>
      </w:r>
      <w:r>
        <w:rPr>
          <w:rFonts w:hint="eastAsia"/>
        </w:rPr>
        <w:t>org.hexor.oa</w:t>
      </w:r>
    </w:p>
    <w:p w:rsidR="00172292" w:rsidRPr="00172292" w:rsidRDefault="00172292" w:rsidP="00172292">
      <w:pPr>
        <w:ind w:firstLineChars="200" w:firstLine="420"/>
      </w:pPr>
      <w:r>
        <w:rPr>
          <w:rFonts w:hint="eastAsia"/>
        </w:rPr>
        <w:t>这个包中的类为各种</w:t>
      </w:r>
      <w:r>
        <w:rPr>
          <w:rFonts w:hint="eastAsia"/>
        </w:rPr>
        <w:t>Activity</w:t>
      </w:r>
      <w:r>
        <w:rPr>
          <w:rFonts w:hint="eastAsia"/>
        </w:rPr>
        <w:t>，</w:t>
      </w:r>
      <w:r>
        <w:rPr>
          <w:rFonts w:hint="eastAsia"/>
        </w:rPr>
        <w:t xml:space="preserve"> </w:t>
      </w:r>
      <w:r>
        <w:rPr>
          <w:rFonts w:hint="eastAsia"/>
        </w:rPr>
        <w:t>负责整个程序用户界面的逻辑流程，负责将设计好的视图显示在用户界面上，并监听用户所有的动作，从而对用户的各个操作进行相应的回馈和响应。</w:t>
      </w:r>
    </w:p>
    <w:p w:rsidR="002E2248" w:rsidRDefault="002E2248" w:rsidP="002E2248">
      <w:pPr>
        <w:pStyle w:val="3"/>
      </w:pPr>
      <w:r>
        <w:rPr>
          <w:rFonts w:hint="eastAsia"/>
        </w:rPr>
        <w:t xml:space="preserve">5.2.2 </w:t>
      </w:r>
      <w:r w:rsidR="00172292">
        <w:rPr>
          <w:rFonts w:hint="eastAsia"/>
        </w:rPr>
        <w:t xml:space="preserve">Package </w:t>
      </w:r>
      <w:r>
        <w:rPr>
          <w:rFonts w:hint="eastAsia"/>
        </w:rPr>
        <w:t>org.hexor.oa.bean</w:t>
      </w:r>
    </w:p>
    <w:p w:rsidR="00172292" w:rsidRPr="00172292" w:rsidRDefault="00172292" w:rsidP="00172292">
      <w:pPr>
        <w:ind w:firstLineChars="150" w:firstLine="315"/>
      </w:pPr>
      <w:r>
        <w:rPr>
          <w:rFonts w:hint="eastAsia"/>
        </w:rPr>
        <w:t>这个包中的类为各种在程序中使用的对象，将对象封装在</w:t>
      </w:r>
      <w:r>
        <w:rPr>
          <w:rFonts w:hint="eastAsia"/>
        </w:rPr>
        <w:t>Bean</w:t>
      </w:r>
      <w:r>
        <w:rPr>
          <w:rFonts w:hint="eastAsia"/>
        </w:rPr>
        <w:t>中方便这些对象在各个实体类中的使用和数据交换，这与企业级</w:t>
      </w:r>
      <w:r>
        <w:rPr>
          <w:rFonts w:hint="eastAsia"/>
        </w:rPr>
        <w:t>Java</w:t>
      </w:r>
      <w:r>
        <w:rPr>
          <w:rFonts w:hint="eastAsia"/>
        </w:rPr>
        <w:t>开发中的</w:t>
      </w:r>
      <w:r>
        <w:rPr>
          <w:rFonts w:hint="eastAsia"/>
        </w:rPr>
        <w:t>JavaBean</w:t>
      </w:r>
      <w:r>
        <w:rPr>
          <w:rFonts w:hint="eastAsia"/>
        </w:rPr>
        <w:t>是类似的，其中也设置了各种</w:t>
      </w:r>
      <w:r>
        <w:rPr>
          <w:rFonts w:hint="eastAsia"/>
        </w:rPr>
        <w:t>Set/Get</w:t>
      </w:r>
      <w:r>
        <w:rPr>
          <w:rFonts w:hint="eastAsia"/>
        </w:rPr>
        <w:t>、以及重载过数个构造方法，方便对对象的操作，也确保了对象实例内部数据的安全性。</w:t>
      </w:r>
    </w:p>
    <w:p w:rsidR="002E2248" w:rsidRDefault="002E2248" w:rsidP="002E2248">
      <w:pPr>
        <w:pStyle w:val="3"/>
      </w:pPr>
      <w:r>
        <w:rPr>
          <w:rFonts w:hint="eastAsia"/>
        </w:rPr>
        <w:t xml:space="preserve">5.2.3 </w:t>
      </w:r>
      <w:r w:rsidR="00172292">
        <w:rPr>
          <w:rFonts w:hint="eastAsia"/>
        </w:rPr>
        <w:t xml:space="preserve">Package </w:t>
      </w:r>
      <w:r>
        <w:rPr>
          <w:rFonts w:hint="eastAsia"/>
        </w:rPr>
        <w:t>org.hexor.oa.constant</w:t>
      </w:r>
    </w:p>
    <w:p w:rsidR="00444FCF" w:rsidRPr="00444FCF" w:rsidRDefault="00444FCF" w:rsidP="00444FCF">
      <w:r>
        <w:rPr>
          <w:rFonts w:hint="eastAsia"/>
        </w:rPr>
        <w:tab/>
      </w:r>
      <w:r>
        <w:rPr>
          <w:rFonts w:hint="eastAsia"/>
        </w:rPr>
        <w:t>定义各种常量，服务器地址，应用程序程序安装路径，缓存路径，缓存大小等，在这个包中的类中大多静态常量，一经定义就不再变化。</w:t>
      </w:r>
    </w:p>
    <w:p w:rsidR="002E2248" w:rsidRDefault="002E2248" w:rsidP="002E2248">
      <w:pPr>
        <w:pStyle w:val="3"/>
      </w:pPr>
      <w:r>
        <w:rPr>
          <w:rFonts w:hint="eastAsia"/>
        </w:rPr>
        <w:lastRenderedPageBreak/>
        <w:t xml:space="preserve">5.2.4 </w:t>
      </w:r>
      <w:r w:rsidR="00172292">
        <w:rPr>
          <w:rFonts w:hint="eastAsia"/>
        </w:rPr>
        <w:t xml:space="preserve">Package </w:t>
      </w:r>
      <w:r>
        <w:rPr>
          <w:rFonts w:hint="eastAsia"/>
        </w:rPr>
        <w:t>org.hexor.oa.network</w:t>
      </w:r>
    </w:p>
    <w:p w:rsidR="00444FCF" w:rsidRPr="00444FCF" w:rsidRDefault="00444FCF" w:rsidP="00444FCF">
      <w:r>
        <w:rPr>
          <w:rFonts w:hint="eastAsia"/>
        </w:rPr>
        <w:tab/>
      </w:r>
      <w:r>
        <w:rPr>
          <w:rFonts w:hint="eastAsia"/>
        </w:rPr>
        <w:t>这个包中的模块负责与服务器的初始化连接，数据的通讯等工具类。</w:t>
      </w:r>
    </w:p>
    <w:p w:rsidR="002E2248" w:rsidRDefault="002E2248" w:rsidP="002E2248">
      <w:pPr>
        <w:pStyle w:val="3"/>
      </w:pPr>
      <w:r>
        <w:rPr>
          <w:rFonts w:hint="eastAsia"/>
        </w:rPr>
        <w:t>5.2.5</w:t>
      </w:r>
      <w:r w:rsidR="00172292" w:rsidRPr="00172292">
        <w:rPr>
          <w:rFonts w:hint="eastAsia"/>
        </w:rPr>
        <w:t xml:space="preserve"> </w:t>
      </w:r>
      <w:r w:rsidR="00172292">
        <w:rPr>
          <w:rFonts w:hint="eastAsia"/>
        </w:rPr>
        <w:t>Package</w:t>
      </w:r>
      <w:r>
        <w:rPr>
          <w:rFonts w:hint="eastAsia"/>
        </w:rPr>
        <w:t xml:space="preserve"> org.hexor.oa</w:t>
      </w:r>
      <w:r w:rsidR="00172292">
        <w:rPr>
          <w:rFonts w:hint="eastAsia"/>
        </w:rPr>
        <w:t>.service</w:t>
      </w:r>
    </w:p>
    <w:p w:rsidR="00444FCF" w:rsidRPr="00444FCF" w:rsidRDefault="00444FCF" w:rsidP="00444FCF">
      <w:r>
        <w:rPr>
          <w:rFonts w:hint="eastAsia"/>
        </w:rPr>
        <w:tab/>
      </w:r>
      <w:r>
        <w:rPr>
          <w:rFonts w:hint="eastAsia"/>
        </w:rPr>
        <w:t>这个包中的类为</w:t>
      </w:r>
      <w:r>
        <w:rPr>
          <w:rFonts w:hint="eastAsia"/>
        </w:rPr>
        <w:t>Service</w:t>
      </w:r>
      <w:r>
        <w:rPr>
          <w:rFonts w:hint="eastAsia"/>
        </w:rPr>
        <w:t>类，以及一些线程的构造等，主要负责后台逻辑与任务的实现，在不打扰用户的情况下完成一系列操作，同时保证了</w:t>
      </w:r>
      <w:r>
        <w:rPr>
          <w:rFonts w:hint="eastAsia"/>
        </w:rPr>
        <w:t>UI</w:t>
      </w:r>
      <w:r>
        <w:rPr>
          <w:rFonts w:hint="eastAsia"/>
        </w:rPr>
        <w:t>线程的顺畅，以实现用户更流畅的操作体验。</w:t>
      </w:r>
      <w:r>
        <w:rPr>
          <w:rFonts w:hint="eastAsia"/>
        </w:rPr>
        <w:t>Service</w:t>
      </w:r>
      <w:r>
        <w:rPr>
          <w:rFonts w:hint="eastAsia"/>
        </w:rPr>
        <w:t>中设计了多个线程以实现不同的任务，线程都是在</w:t>
      </w:r>
      <w:r>
        <w:rPr>
          <w:rFonts w:hint="eastAsia"/>
        </w:rPr>
        <w:t>Service</w:t>
      </w:r>
      <w:r>
        <w:rPr>
          <w:rFonts w:hint="eastAsia"/>
        </w:rPr>
        <w:t>中被初始化去完成特定的任务，比如后台的数据库存储或者调用数据通讯模块在新线程完成数据通讯并动态更新</w:t>
      </w:r>
      <w:r>
        <w:rPr>
          <w:rFonts w:hint="eastAsia"/>
        </w:rPr>
        <w:t>UI</w:t>
      </w:r>
      <w:r>
        <w:rPr>
          <w:rFonts w:hint="eastAsia"/>
        </w:rPr>
        <w:t>线程。</w:t>
      </w:r>
    </w:p>
    <w:p w:rsidR="00444FCF" w:rsidRDefault="002E2248" w:rsidP="00444FCF">
      <w:pPr>
        <w:pStyle w:val="3"/>
      </w:pPr>
      <w:r>
        <w:rPr>
          <w:rFonts w:hint="eastAsia"/>
        </w:rPr>
        <w:t xml:space="preserve">5.2.6 </w:t>
      </w:r>
      <w:r w:rsidR="00172292">
        <w:rPr>
          <w:rFonts w:hint="eastAsia"/>
        </w:rPr>
        <w:t xml:space="preserve">Package </w:t>
      </w:r>
      <w:r>
        <w:rPr>
          <w:rFonts w:hint="eastAsia"/>
        </w:rPr>
        <w:t>org.hexor.oa</w:t>
      </w:r>
      <w:r w:rsidR="00172292">
        <w:rPr>
          <w:rFonts w:hint="eastAsia"/>
        </w:rPr>
        <w:t>.util</w:t>
      </w:r>
    </w:p>
    <w:p w:rsidR="00444FCF" w:rsidRPr="00444FCF" w:rsidRDefault="00444FCF" w:rsidP="00444FCF">
      <w:r>
        <w:rPr>
          <w:rFonts w:hint="eastAsia"/>
        </w:rPr>
        <w:t>包含对一些主要对象的构建和生成工作。</w:t>
      </w:r>
    </w:p>
    <w:p w:rsidR="002E2248" w:rsidRPr="002E2248" w:rsidRDefault="002E2248" w:rsidP="002E2248">
      <w:pPr>
        <w:pStyle w:val="3"/>
      </w:pPr>
      <w:r>
        <w:rPr>
          <w:rFonts w:hint="eastAsia"/>
        </w:rPr>
        <w:t xml:space="preserve">5.2.7 </w:t>
      </w:r>
      <w:r w:rsidR="00172292">
        <w:rPr>
          <w:rFonts w:hint="eastAsia"/>
        </w:rPr>
        <w:t xml:space="preserve">Package </w:t>
      </w:r>
      <w:r>
        <w:rPr>
          <w:rFonts w:hint="eastAsia"/>
        </w:rPr>
        <w:t>org.hexor.oa</w:t>
      </w:r>
      <w:r w:rsidR="00172292">
        <w:rPr>
          <w:rFonts w:hint="eastAsia"/>
        </w:rPr>
        <w:t>.adapter</w:t>
      </w:r>
    </w:p>
    <w:p w:rsidR="002E2248" w:rsidRPr="002E2248" w:rsidRDefault="00444FCF" w:rsidP="002E2248">
      <w:r>
        <w:t>A</w:t>
      </w:r>
      <w:r>
        <w:rPr>
          <w:rFonts w:hint="eastAsia"/>
        </w:rPr>
        <w:t>dapter</w:t>
      </w:r>
      <w:r>
        <w:rPr>
          <w:rFonts w:hint="eastAsia"/>
        </w:rPr>
        <w:t>的存在就是为了将数据库中的内容按照读取出来的行动态的呈现给用户，这个包中的类设计了各种</w:t>
      </w:r>
      <w:r>
        <w:rPr>
          <w:rFonts w:hint="eastAsia"/>
        </w:rPr>
        <w:t>adapter</w:t>
      </w:r>
      <w:r>
        <w:rPr>
          <w:rFonts w:hint="eastAsia"/>
        </w:rPr>
        <w:t>通过不同的样式呈现给用户</w:t>
      </w:r>
    </w:p>
    <w:p w:rsidR="00AB52DF" w:rsidRDefault="00AB52DF" w:rsidP="006D3478">
      <w:pPr>
        <w:pStyle w:val="2"/>
      </w:pPr>
      <w:r w:rsidRPr="00D23B94">
        <w:t>5.</w:t>
      </w:r>
      <w:r w:rsidR="002E2248">
        <w:rPr>
          <w:rFonts w:hint="eastAsia"/>
        </w:rPr>
        <w:t>3</w:t>
      </w:r>
      <w:r w:rsidRPr="00D23B94">
        <w:t>开始</w:t>
      </w:r>
      <w:r w:rsidR="002B5025">
        <w:t>设计</w:t>
      </w:r>
      <w:r w:rsidR="002B5025">
        <w:rPr>
          <w:rFonts w:hint="eastAsia"/>
        </w:rPr>
        <w:t>应用程序</w:t>
      </w:r>
      <w:r w:rsidRPr="004513AB">
        <w:t>界面</w:t>
      </w:r>
      <w:bookmarkEnd w:id="195"/>
      <w:bookmarkEnd w:id="196"/>
      <w:bookmarkEnd w:id="197"/>
      <w:bookmarkEnd w:id="198"/>
      <w:bookmarkEnd w:id="199"/>
      <w:bookmarkEnd w:id="200"/>
      <w:bookmarkEnd w:id="201"/>
      <w:bookmarkEnd w:id="202"/>
      <w:bookmarkEnd w:id="203"/>
      <w:bookmarkEnd w:id="204"/>
      <w:bookmarkEnd w:id="205"/>
      <w:r w:rsidR="00BC3426">
        <w:rPr>
          <w:rFonts w:hint="eastAsia"/>
        </w:rPr>
        <w:t>、、没有</w:t>
      </w:r>
    </w:p>
    <w:p w:rsidR="00D008AC" w:rsidRPr="00D008AC" w:rsidRDefault="00D008AC" w:rsidP="00D008AC"/>
    <w:p w:rsidR="002E2248" w:rsidRDefault="002E2248" w:rsidP="002E2248"/>
    <w:p w:rsidR="002E2248" w:rsidRPr="002E2248" w:rsidRDefault="002E2248" w:rsidP="002E2248"/>
    <w:p w:rsidR="0093163C" w:rsidRDefault="0093163C" w:rsidP="0093163C"/>
    <w:p w:rsidR="002C1475" w:rsidRPr="006D3478" w:rsidRDefault="002C1475" w:rsidP="006D3478">
      <w:pPr>
        <w:pStyle w:val="2"/>
        <w:rPr>
          <w:rStyle w:val="2Char0"/>
        </w:rPr>
      </w:pPr>
      <w:bookmarkStart w:id="206" w:name="_Toc166604437"/>
      <w:bookmarkStart w:id="207" w:name="_Toc166604644"/>
      <w:bookmarkStart w:id="208" w:name="_Toc166606418"/>
      <w:bookmarkStart w:id="209" w:name="_Toc167030274"/>
      <w:bookmarkStart w:id="210" w:name="_Toc167031660"/>
      <w:bookmarkStart w:id="211" w:name="_Toc167032343"/>
      <w:bookmarkStart w:id="212" w:name="_Toc167033277"/>
      <w:bookmarkStart w:id="213" w:name="_Toc167033364"/>
      <w:bookmarkStart w:id="214" w:name="_Toc167034110"/>
      <w:bookmarkStart w:id="215" w:name="_Toc167034401"/>
      <w:bookmarkStart w:id="216" w:name="_Toc167951683"/>
      <w:bookmarkStart w:id="217" w:name="_Toc167951898"/>
      <w:bookmarkStart w:id="218" w:name="_Toc168800336"/>
      <w:r w:rsidRPr="006D3478">
        <w:rPr>
          <w:rStyle w:val="a6"/>
          <w:b w:val="0"/>
          <w:bCs/>
        </w:rPr>
        <w:t>5.3</w:t>
      </w:r>
      <w:r w:rsidR="0093163C">
        <w:rPr>
          <w:rStyle w:val="2Char0"/>
          <w:rFonts w:hint="eastAsia"/>
        </w:rPr>
        <w:t>应用程序</w:t>
      </w:r>
      <w:r w:rsidRPr="006D3478">
        <w:rPr>
          <w:rStyle w:val="2Char0"/>
        </w:rPr>
        <w:t>内容的设计</w:t>
      </w:r>
      <w:bookmarkEnd w:id="206"/>
      <w:bookmarkEnd w:id="207"/>
      <w:bookmarkEnd w:id="208"/>
      <w:bookmarkEnd w:id="209"/>
      <w:bookmarkEnd w:id="210"/>
      <w:bookmarkEnd w:id="211"/>
      <w:bookmarkEnd w:id="212"/>
      <w:bookmarkEnd w:id="213"/>
      <w:bookmarkEnd w:id="214"/>
      <w:bookmarkEnd w:id="215"/>
      <w:bookmarkEnd w:id="216"/>
      <w:bookmarkEnd w:id="217"/>
      <w:bookmarkEnd w:id="218"/>
    </w:p>
    <w:p w:rsidR="002C1475" w:rsidRDefault="002C1475" w:rsidP="00A55703">
      <w:pPr>
        <w:pStyle w:val="3"/>
        <w:rPr>
          <w:rFonts w:hint="eastAsia"/>
        </w:rPr>
      </w:pPr>
      <w:bookmarkStart w:id="219" w:name="_Toc166606419"/>
      <w:bookmarkStart w:id="220" w:name="_Toc167030275"/>
      <w:bookmarkStart w:id="221" w:name="_Toc167031661"/>
      <w:bookmarkStart w:id="222" w:name="_Toc167032344"/>
      <w:bookmarkStart w:id="223" w:name="_Toc167033278"/>
      <w:bookmarkStart w:id="224" w:name="_Toc167033365"/>
      <w:bookmarkStart w:id="225" w:name="_Toc167034111"/>
      <w:bookmarkStart w:id="226" w:name="_Toc167034402"/>
      <w:bookmarkStart w:id="227" w:name="_Toc167951684"/>
      <w:bookmarkStart w:id="228" w:name="_Toc167951899"/>
      <w:bookmarkStart w:id="229" w:name="_Toc168800337"/>
      <w:r w:rsidRPr="00BD0821">
        <w:t>5.3.1</w:t>
      </w:r>
      <w:bookmarkEnd w:id="219"/>
      <w:bookmarkEnd w:id="220"/>
      <w:bookmarkEnd w:id="221"/>
      <w:bookmarkEnd w:id="222"/>
      <w:bookmarkEnd w:id="223"/>
      <w:bookmarkEnd w:id="224"/>
      <w:bookmarkEnd w:id="225"/>
      <w:bookmarkEnd w:id="226"/>
      <w:bookmarkEnd w:id="227"/>
      <w:bookmarkEnd w:id="228"/>
      <w:bookmarkEnd w:id="229"/>
      <w:r w:rsidR="0093163C">
        <w:rPr>
          <w:rFonts w:hint="eastAsia"/>
        </w:rPr>
        <w:t>用户身份验证</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package</w:t>
      </w:r>
      <w:r>
        <w:rPr>
          <w:rFonts w:ascii="Consolas" w:hAnsi="Consolas" w:cs="Consolas"/>
          <w:color w:val="000000"/>
          <w:kern w:val="0"/>
          <w:sz w:val="22"/>
          <w:szCs w:val="22"/>
        </w:rPr>
        <w:t xml:space="preserve"> org.hexor.oa;</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java.io.DataInputStream;</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java.net.HttpURLConnection;</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java.net.URL;</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android.app.Activity;</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android.app.AlertDialog;</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android.app.ProgressDialog;</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android.content.DialogInterface;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lastRenderedPageBreak/>
        <w:t>import</w:t>
      </w:r>
      <w:r>
        <w:rPr>
          <w:rFonts w:ascii="Consolas" w:hAnsi="Consolas" w:cs="Consolas"/>
          <w:color w:val="000000"/>
          <w:kern w:val="0"/>
          <w:sz w:val="22"/>
          <w:szCs w:val="22"/>
        </w:rPr>
        <w:t xml:space="preserve"> android.content.Intent;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android.content.SharedPreferences;</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android.os.Bundle;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android.os.Handler;</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android.os.Message;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android.util.Log;</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android.view.Menu;</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android.view.MenuItem;</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android.view.View;</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android.view.View.OnClickListener;</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android.widget.Button;</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android.widget.CheckBox;</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android.widget.CompoundButton;</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android.widget.EditText;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android.widget.Toast;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import</w:t>
      </w:r>
      <w:r>
        <w:rPr>
          <w:rFonts w:ascii="Consolas" w:hAnsi="Consolas" w:cs="Consolas"/>
          <w:color w:val="000000"/>
          <w:kern w:val="0"/>
          <w:sz w:val="22"/>
          <w:szCs w:val="22"/>
        </w:rPr>
        <w:t xml:space="preserve"> android.widget.CompoundButton.OnCheckedChangeListener;</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Login </w:t>
      </w:r>
      <w:r>
        <w:rPr>
          <w:rFonts w:ascii="Consolas" w:hAnsi="Consolas" w:cs="Consolas"/>
          <w:b/>
          <w:bCs/>
          <w:color w:val="7F0055"/>
          <w:kern w:val="0"/>
          <w:sz w:val="22"/>
          <w:szCs w:val="22"/>
        </w:rPr>
        <w:t>extends</w:t>
      </w:r>
      <w:r>
        <w:rPr>
          <w:rFonts w:ascii="Consolas" w:hAnsi="Consolas" w:cs="Consolas"/>
          <w:color w:val="000000"/>
          <w:kern w:val="0"/>
          <w:sz w:val="22"/>
          <w:szCs w:val="22"/>
        </w:rPr>
        <w:t xml:space="preserve"> Activity {</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userName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password</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EditText </w:t>
      </w:r>
      <w:r>
        <w:rPr>
          <w:rFonts w:ascii="Consolas" w:hAnsi="Consolas" w:cs="Consolas"/>
          <w:color w:val="0000C0"/>
          <w:kern w:val="0"/>
          <w:sz w:val="22"/>
          <w:szCs w:val="22"/>
        </w:rPr>
        <w:t>view_userName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EditText </w:t>
      </w:r>
      <w:r>
        <w:rPr>
          <w:rFonts w:ascii="Consolas" w:hAnsi="Consolas" w:cs="Consolas"/>
          <w:color w:val="0000C0"/>
          <w:kern w:val="0"/>
          <w:sz w:val="22"/>
          <w:szCs w:val="22"/>
        </w:rPr>
        <w:t>view_password</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CheckBox </w:t>
      </w:r>
      <w:r>
        <w:rPr>
          <w:rFonts w:ascii="Consolas" w:hAnsi="Consolas" w:cs="Consolas"/>
          <w:color w:val="0000C0"/>
          <w:kern w:val="0"/>
          <w:sz w:val="22"/>
          <w:szCs w:val="22"/>
        </w:rPr>
        <w:t>view_rememberMe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Button </w:t>
      </w:r>
      <w:r>
        <w:rPr>
          <w:rFonts w:ascii="Consolas" w:hAnsi="Consolas" w:cs="Consolas"/>
          <w:color w:val="0000C0"/>
          <w:kern w:val="0"/>
          <w:sz w:val="22"/>
          <w:szCs w:val="22"/>
        </w:rPr>
        <w:t>view_loginSubmit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Button </w:t>
      </w:r>
      <w:r>
        <w:rPr>
          <w:rFonts w:ascii="Consolas" w:hAnsi="Consolas" w:cs="Consolas"/>
          <w:color w:val="0000C0"/>
          <w:kern w:val="0"/>
          <w:sz w:val="22"/>
          <w:szCs w:val="22"/>
        </w:rPr>
        <w:t>view_loginRegister</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final</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MENU_EXIT</w:t>
      </w:r>
      <w:r>
        <w:rPr>
          <w:rFonts w:ascii="Consolas" w:hAnsi="Consolas" w:cs="Consolas"/>
          <w:color w:val="000000"/>
          <w:kern w:val="0"/>
          <w:sz w:val="22"/>
          <w:szCs w:val="22"/>
        </w:rPr>
        <w:t xml:space="preserve"> = Menu.</w:t>
      </w:r>
      <w:r>
        <w:rPr>
          <w:rFonts w:ascii="Consolas" w:hAnsi="Consolas" w:cs="Consolas"/>
          <w:i/>
          <w:iCs/>
          <w:color w:val="0000C0"/>
          <w:kern w:val="0"/>
          <w:sz w:val="22"/>
          <w:szCs w:val="22"/>
        </w:rPr>
        <w:t>FIRST</w:t>
      </w:r>
      <w:r>
        <w:rPr>
          <w:rFonts w:ascii="Consolas" w:hAnsi="Consolas" w:cs="Consolas"/>
          <w:color w:val="000000"/>
          <w:kern w:val="0"/>
          <w:sz w:val="22"/>
          <w:szCs w:val="22"/>
        </w:rPr>
        <w:t xml:space="preserve"> - 1;</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final</w:t>
      </w:r>
      <w:r>
        <w:rPr>
          <w:rFonts w:ascii="Consolas" w:hAnsi="Consolas" w:cs="Consolas"/>
          <w:color w:val="000000"/>
          <w:kern w:val="0"/>
          <w:sz w:val="22"/>
          <w:szCs w:val="22"/>
        </w:rPr>
        <w:t xml:space="preserv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MENU_ABOUT</w:t>
      </w:r>
      <w:r>
        <w:rPr>
          <w:rFonts w:ascii="Consolas" w:hAnsi="Consolas" w:cs="Consolas"/>
          <w:color w:val="000000"/>
          <w:kern w:val="0"/>
          <w:sz w:val="22"/>
          <w:szCs w:val="22"/>
        </w:rPr>
        <w:t xml:space="preserve"> = Menu.</w:t>
      </w:r>
      <w:r>
        <w:rPr>
          <w:rFonts w:ascii="Consolas" w:hAnsi="Consolas" w:cs="Consolas"/>
          <w:i/>
          <w:iCs/>
          <w:color w:val="0000C0"/>
          <w:kern w:val="0"/>
          <w:sz w:val="22"/>
          <w:szCs w:val="22"/>
        </w:rPr>
        <w:t>FIRST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final</w:t>
      </w:r>
      <w:r>
        <w:rPr>
          <w:rFonts w:ascii="Consolas" w:hAnsi="Consolas" w:cs="Consolas"/>
          <w:color w:val="000000"/>
          <w:kern w:val="0"/>
          <w:sz w:val="22"/>
          <w:szCs w:val="22"/>
        </w:rPr>
        <w:t xml:space="preserve"> String </w:t>
      </w:r>
      <w:r>
        <w:rPr>
          <w:rFonts w:ascii="Consolas" w:hAnsi="Consolas" w:cs="Consolas"/>
          <w:color w:val="0000C0"/>
          <w:kern w:val="0"/>
          <w:sz w:val="22"/>
          <w:szCs w:val="22"/>
        </w:rPr>
        <w:t>SHARE_LOGIN_TAG</w:t>
      </w:r>
      <w:r>
        <w:rPr>
          <w:rFonts w:ascii="Consolas" w:hAnsi="Consolas" w:cs="Consolas"/>
          <w:color w:val="000000"/>
          <w:kern w:val="0"/>
          <w:sz w:val="22"/>
          <w:szCs w:val="22"/>
        </w:rPr>
        <w:t xml:space="preserve"> = </w:t>
      </w:r>
      <w:r>
        <w:rPr>
          <w:rFonts w:ascii="Consolas" w:hAnsi="Consolas" w:cs="Consolas"/>
          <w:color w:val="2A00FF"/>
          <w:kern w:val="0"/>
          <w:sz w:val="22"/>
          <w:szCs w:val="22"/>
        </w:rPr>
        <w:t>"MAP_SHARE_LOGIN_TAG"</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SHARE_LOGIN_USERNAME</w:t>
      </w:r>
      <w:r>
        <w:rPr>
          <w:rFonts w:ascii="Consolas" w:hAnsi="Consolas" w:cs="Consolas"/>
          <w:color w:val="000000"/>
          <w:kern w:val="0"/>
          <w:sz w:val="22"/>
          <w:szCs w:val="22"/>
        </w:rPr>
        <w:t xml:space="preserve"> = </w:t>
      </w:r>
      <w:r>
        <w:rPr>
          <w:rFonts w:ascii="Consolas" w:hAnsi="Consolas" w:cs="Consolas"/>
          <w:color w:val="2A00FF"/>
          <w:kern w:val="0"/>
          <w:sz w:val="22"/>
          <w:szCs w:val="22"/>
        </w:rPr>
        <w:t>"MAP_LOGIN_USERNAME"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r>
        <w:rPr>
          <w:rFonts w:ascii="Consolas" w:hAnsi="Consolas" w:cs="Consolas"/>
          <w:color w:val="0000C0"/>
          <w:kern w:val="0"/>
          <w:sz w:val="22"/>
          <w:szCs w:val="22"/>
        </w:rPr>
        <w:t>SHARE_LOGIN_PASSWORD</w:t>
      </w:r>
      <w:r>
        <w:rPr>
          <w:rFonts w:ascii="Consolas" w:hAnsi="Consolas" w:cs="Consolas"/>
          <w:color w:val="000000"/>
          <w:kern w:val="0"/>
          <w:sz w:val="22"/>
          <w:szCs w:val="22"/>
        </w:rPr>
        <w:t xml:space="preserve"> = </w:t>
      </w:r>
      <w:r>
        <w:rPr>
          <w:rFonts w:ascii="Consolas" w:hAnsi="Consolas" w:cs="Consolas"/>
          <w:color w:val="2A00FF"/>
          <w:kern w:val="0"/>
          <w:sz w:val="22"/>
          <w:szCs w:val="22"/>
        </w:rPr>
        <w:t>"MAP_LOGIN_PASSWORD"</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ProgressDialog </w:t>
      </w:r>
      <w:r>
        <w:rPr>
          <w:rFonts w:ascii="Consolas" w:hAnsi="Consolas" w:cs="Consolas"/>
          <w:color w:val="0000C0"/>
          <w:kern w:val="0"/>
          <w:sz w:val="22"/>
          <w:szCs w:val="22"/>
        </w:rPr>
        <w:t>proDialog</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 xml:space="preserve">Handler </w:t>
      </w:r>
      <w:r>
        <w:rPr>
          <w:rFonts w:ascii="Consolas" w:hAnsi="Consolas" w:cs="Consolas"/>
          <w:color w:val="0000C0"/>
          <w:kern w:val="0"/>
          <w:sz w:val="22"/>
          <w:szCs w:val="22"/>
        </w:rPr>
        <w:t>loginHandler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Handler()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handleMessage(Message msg)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isNetError</w:t>
      </w:r>
      <w:r>
        <w:rPr>
          <w:rFonts w:ascii="Consolas" w:hAnsi="Consolas" w:cs="Consolas"/>
          <w:color w:val="000000"/>
          <w:kern w:val="0"/>
          <w:sz w:val="22"/>
          <w:szCs w:val="22"/>
        </w:rPr>
        <w:t xml:space="preserve"> = msg.getData().getBoolean(</w:t>
      </w:r>
      <w:r>
        <w:rPr>
          <w:rFonts w:ascii="Consolas" w:hAnsi="Consolas" w:cs="Consolas"/>
          <w:color w:val="2A00FF"/>
          <w:kern w:val="0"/>
          <w:sz w:val="22"/>
          <w:szCs w:val="22"/>
        </w:rPr>
        <w:t>"isNetError"</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proDialog</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proDialog</w:t>
      </w:r>
      <w:r>
        <w:rPr>
          <w:rFonts w:ascii="Consolas" w:hAnsi="Consolas" w:cs="Consolas"/>
          <w:color w:val="000000"/>
          <w:kern w:val="0"/>
          <w:sz w:val="22"/>
          <w:szCs w:val="22"/>
        </w:rPr>
        <w:t>.dismiss();</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00"/>
          <w:kern w:val="0"/>
          <w:sz w:val="22"/>
          <w:szCs w:val="22"/>
        </w:rPr>
        <w:t>makeText</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hint="eastAsia"/>
          <w:color w:val="2A00FF"/>
          <w:kern w:val="0"/>
          <w:sz w:val="22"/>
          <w:szCs w:val="22"/>
        </w:rPr>
        <w:t>登陆失败</w:t>
      </w:r>
      <w:r>
        <w:rPr>
          <w:rFonts w:ascii="Consolas" w:hAnsi="Consolas" w:cs="Consolas"/>
          <w:color w:val="2A00FF"/>
          <w:kern w:val="0"/>
          <w:sz w:val="22"/>
          <w:szCs w:val="22"/>
        </w:rPr>
        <w:t>:\n1.</w:t>
      </w:r>
      <w:r>
        <w:rPr>
          <w:rFonts w:ascii="Consolas" w:hAnsi="Consolas" w:cs="Consolas" w:hint="eastAsia"/>
          <w:color w:val="2A00FF"/>
          <w:kern w:val="0"/>
          <w:sz w:val="22"/>
          <w:szCs w:val="22"/>
        </w:rPr>
        <w:t>请检查您网络连接</w:t>
      </w:r>
      <w:r>
        <w:rPr>
          <w:rFonts w:ascii="Consolas" w:hAnsi="Consolas" w:cs="Consolas"/>
          <w:color w:val="2A00FF"/>
          <w:kern w:val="0"/>
          <w:sz w:val="22"/>
          <w:szCs w:val="22"/>
        </w:rPr>
        <w:t>.\n2.</w:t>
      </w:r>
      <w:r>
        <w:rPr>
          <w:rFonts w:ascii="Consolas" w:hAnsi="Consolas" w:cs="Consolas" w:hint="eastAsia"/>
          <w:color w:val="2A00FF"/>
          <w:kern w:val="0"/>
          <w:sz w:val="22"/>
          <w:szCs w:val="22"/>
        </w:rPr>
        <w:t>请联系我们</w:t>
      </w:r>
      <w:r>
        <w:rPr>
          <w:rFonts w:ascii="Consolas" w:hAnsi="Consolas" w:cs="Consolas"/>
          <w:color w:val="2A00FF"/>
          <w:kern w:val="0"/>
          <w:sz w:val="22"/>
          <w:szCs w:val="22"/>
        </w:rPr>
        <w: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C0"/>
          <w:kern w:val="0"/>
          <w:sz w:val="22"/>
          <w:szCs w:val="22"/>
        </w:rPr>
        <w:t>LENGTH_SHORT</w:t>
      </w:r>
      <w:r>
        <w:rPr>
          <w:rFonts w:ascii="Consolas" w:hAnsi="Consolas" w:cs="Consolas"/>
          <w:color w:val="000000"/>
          <w:kern w:val="0"/>
          <w:sz w:val="22"/>
          <w:szCs w:val="22"/>
        </w:rPr>
        <w:t>).show();</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00"/>
          <w:kern w:val="0"/>
          <w:sz w:val="22"/>
          <w:szCs w:val="22"/>
        </w:rPr>
        <w:t>makeText</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hint="eastAsia"/>
          <w:color w:val="2A00FF"/>
          <w:kern w:val="0"/>
          <w:sz w:val="22"/>
          <w:szCs w:val="22"/>
        </w:rPr>
        <w:t>登陆失败</w:t>
      </w:r>
      <w:r>
        <w:rPr>
          <w:rFonts w:ascii="Consolas" w:hAnsi="Consolas" w:cs="Consolas"/>
          <w:color w:val="2A00FF"/>
          <w:kern w:val="0"/>
          <w:sz w:val="22"/>
          <w:szCs w:val="22"/>
        </w:rPr>
        <w:t>,</w:t>
      </w:r>
      <w:r>
        <w:rPr>
          <w:rFonts w:ascii="Consolas" w:hAnsi="Consolas" w:cs="Consolas" w:hint="eastAsia"/>
          <w:color w:val="2A00FF"/>
          <w:kern w:val="0"/>
          <w:sz w:val="22"/>
          <w:szCs w:val="22"/>
        </w:rPr>
        <w:t>请输入正确的用户名和密码</w:t>
      </w:r>
      <w:r>
        <w:rPr>
          <w:rFonts w:ascii="Consolas" w:hAnsi="Consolas" w:cs="Consolas"/>
          <w:color w:val="2A00FF"/>
          <w:kern w:val="0"/>
          <w:sz w:val="22"/>
          <w:szCs w:val="22"/>
        </w:rPr>
        <w: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C0"/>
          <w:kern w:val="0"/>
          <w:sz w:val="22"/>
          <w:szCs w:val="22"/>
        </w:rPr>
        <w:t>LENGTH_SHORT</w:t>
      </w:r>
      <w:r>
        <w:rPr>
          <w:rFonts w:ascii="Consolas" w:hAnsi="Consolas" w:cs="Consolas"/>
          <w:color w:val="000000"/>
          <w:kern w:val="0"/>
          <w:sz w:val="22"/>
          <w:szCs w:val="22"/>
        </w:rPr>
        <w:t>).show();</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clearSharePassword();</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646464"/>
          <w:kern w:val="0"/>
          <w:sz w:val="22"/>
          <w:szCs w:val="22"/>
        </w:rPr>
        <w:t>@Override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onCreate(Bundle savedInstanceState)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.onCreate(savedInstanceState);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setContentView(R.layout.</w:t>
      </w:r>
      <w:r>
        <w:rPr>
          <w:rFonts w:ascii="Consolas" w:hAnsi="Consolas" w:cs="Consolas"/>
          <w:i/>
          <w:iCs/>
          <w:color w:val="0000C0"/>
          <w:kern w:val="0"/>
          <w:sz w:val="22"/>
          <w:szCs w:val="22"/>
        </w:rPr>
        <w:t>login</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findViewsById();</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initView(</w:t>
      </w:r>
      <w:r>
        <w:rPr>
          <w:rFonts w:ascii="Consolas" w:hAnsi="Consolas" w:cs="Consolas"/>
          <w:b/>
          <w:bCs/>
          <w:color w:val="7F0055"/>
          <w:kern w:val="0"/>
          <w:sz w:val="22"/>
          <w:szCs w:val="22"/>
        </w:rPr>
        <w:t>false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setListener();</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findViewsById()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view_userName</w:t>
      </w:r>
      <w:r>
        <w:rPr>
          <w:rFonts w:ascii="Consolas" w:hAnsi="Consolas" w:cs="Consolas"/>
          <w:color w:val="000000"/>
          <w:kern w:val="0"/>
          <w:sz w:val="22"/>
          <w:szCs w:val="22"/>
        </w:rPr>
        <w:t xml:space="preserve"> = (EditText) findViewById(R.id.</w:t>
      </w:r>
      <w:r>
        <w:rPr>
          <w:rFonts w:ascii="Consolas" w:hAnsi="Consolas" w:cs="Consolas"/>
          <w:i/>
          <w:iCs/>
          <w:color w:val="0000C0"/>
          <w:kern w:val="0"/>
          <w:sz w:val="22"/>
          <w:szCs w:val="22"/>
        </w:rPr>
        <w:t>loginUserNameEdit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view_password</w:t>
      </w:r>
      <w:r>
        <w:rPr>
          <w:rFonts w:ascii="Consolas" w:hAnsi="Consolas" w:cs="Consolas"/>
          <w:color w:val="000000"/>
          <w:kern w:val="0"/>
          <w:sz w:val="22"/>
          <w:szCs w:val="22"/>
        </w:rPr>
        <w:t xml:space="preserve"> = (EditText) findViewById(R.id.</w:t>
      </w:r>
      <w:r>
        <w:rPr>
          <w:rFonts w:ascii="Consolas" w:hAnsi="Consolas" w:cs="Consolas"/>
          <w:i/>
          <w:iCs/>
          <w:color w:val="0000C0"/>
          <w:kern w:val="0"/>
          <w:sz w:val="22"/>
          <w:szCs w:val="22"/>
        </w:rPr>
        <w:t>loginPasswordEdit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view_rememberMe</w:t>
      </w:r>
      <w:r>
        <w:rPr>
          <w:rFonts w:ascii="Consolas" w:hAnsi="Consolas" w:cs="Consolas"/>
          <w:color w:val="000000"/>
          <w:kern w:val="0"/>
          <w:sz w:val="22"/>
          <w:szCs w:val="22"/>
        </w:rPr>
        <w:t xml:space="preserve"> = (CheckBox) findViewById(R.id.</w:t>
      </w:r>
      <w:r>
        <w:rPr>
          <w:rFonts w:ascii="Consolas" w:hAnsi="Consolas" w:cs="Consolas"/>
          <w:i/>
          <w:iCs/>
          <w:color w:val="0000C0"/>
          <w:kern w:val="0"/>
          <w:sz w:val="22"/>
          <w:szCs w:val="22"/>
        </w:rPr>
        <w:t>loginRememberMeCheckBox</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view_loginSubmit</w:t>
      </w:r>
      <w:r>
        <w:rPr>
          <w:rFonts w:ascii="Consolas" w:hAnsi="Consolas" w:cs="Consolas"/>
          <w:color w:val="000000"/>
          <w:kern w:val="0"/>
          <w:sz w:val="22"/>
          <w:szCs w:val="22"/>
        </w:rPr>
        <w:t xml:space="preserve"> = (Button) findViewById(R.id.</w:t>
      </w:r>
      <w:r>
        <w:rPr>
          <w:rFonts w:ascii="Consolas" w:hAnsi="Consolas" w:cs="Consolas"/>
          <w:i/>
          <w:iCs/>
          <w:color w:val="0000C0"/>
          <w:kern w:val="0"/>
          <w:sz w:val="22"/>
          <w:szCs w:val="22"/>
        </w:rPr>
        <w:t>loginSubmit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view_loginRegister</w:t>
      </w:r>
      <w:r>
        <w:rPr>
          <w:rFonts w:ascii="Consolas" w:hAnsi="Consolas" w:cs="Consolas"/>
          <w:color w:val="000000"/>
          <w:kern w:val="0"/>
          <w:sz w:val="22"/>
          <w:szCs w:val="22"/>
        </w:rPr>
        <w:t xml:space="preserve"> = (Button) findViewById(R.id.</w:t>
      </w:r>
      <w:r>
        <w:rPr>
          <w:rFonts w:ascii="Consolas" w:hAnsi="Consolas" w:cs="Consolas"/>
          <w:i/>
          <w:iCs/>
          <w:color w:val="0000C0"/>
          <w:kern w:val="0"/>
          <w:sz w:val="22"/>
          <w:szCs w:val="22"/>
        </w:rPr>
        <w:t>loginRegister</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initView(</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isRememberMe)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SharedPreferences share = getSharedPreferences(</w:t>
      </w:r>
      <w:r>
        <w:rPr>
          <w:rFonts w:ascii="Consolas" w:hAnsi="Consolas" w:cs="Consolas"/>
          <w:color w:val="0000C0"/>
          <w:kern w:val="0"/>
          <w:sz w:val="22"/>
          <w:szCs w:val="22"/>
        </w:rPr>
        <w:t>SHARE_LOGIN_TAG</w:t>
      </w:r>
      <w:r>
        <w:rPr>
          <w:rFonts w:ascii="Consolas" w:hAnsi="Consolas" w:cs="Consolas"/>
          <w:color w:val="000000"/>
          <w:kern w:val="0"/>
          <w:sz w:val="22"/>
          <w:szCs w:val="22"/>
        </w:rPr>
        <w:t>, 0);</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String userName = share.getString(</w:t>
      </w:r>
      <w:r>
        <w:rPr>
          <w:rFonts w:ascii="Consolas" w:hAnsi="Consolas" w:cs="Consolas"/>
          <w:color w:val="0000C0"/>
          <w:kern w:val="0"/>
          <w:sz w:val="22"/>
          <w:szCs w:val="22"/>
        </w:rPr>
        <w:t>SHARE_LOGIN_USERNAME</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String password = share.getString(</w:t>
      </w:r>
      <w:r>
        <w:rPr>
          <w:rFonts w:ascii="Consolas" w:hAnsi="Consolas" w:cs="Consolas"/>
          <w:color w:val="0000C0"/>
          <w:kern w:val="0"/>
          <w:sz w:val="22"/>
          <w:szCs w:val="22"/>
        </w:rPr>
        <w:t>SHARE_LOGIN_PASSWORD</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Log</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w:t>
      </w:r>
      <w:r>
        <w:rPr>
          <w:rFonts w:ascii="Consolas" w:hAnsi="Consolas" w:cs="Consolas"/>
          <w:color w:val="2A00FF"/>
          <w:kern w:val="0"/>
          <w:sz w:val="22"/>
          <w:szCs w:val="22"/>
        </w:rPr>
        <w:t>"userName="</w:t>
      </w:r>
      <w:r>
        <w:rPr>
          <w:rFonts w:ascii="Consolas" w:hAnsi="Consolas" w:cs="Consolas"/>
          <w:color w:val="000000"/>
          <w:kern w:val="0"/>
          <w:sz w:val="22"/>
          <w:szCs w:val="22"/>
        </w:rPr>
        <w:t xml:space="preserve"> + userName + </w:t>
      </w:r>
      <w:r>
        <w:rPr>
          <w:rFonts w:ascii="Consolas" w:hAnsi="Consolas" w:cs="Consolas"/>
          <w:color w:val="2A00FF"/>
          <w:kern w:val="0"/>
          <w:sz w:val="22"/>
          <w:szCs w:val="22"/>
        </w:rPr>
        <w:t>" password="</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password);</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.equals(userName))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view_userName</w:t>
      </w:r>
      <w:r>
        <w:rPr>
          <w:rFonts w:ascii="Consolas" w:hAnsi="Consolas" w:cs="Consolas"/>
          <w:color w:val="000000"/>
          <w:kern w:val="0"/>
          <w:sz w:val="22"/>
          <w:szCs w:val="22"/>
        </w:rPr>
        <w:t>.setText(userName);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.equals(password))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view_password</w:t>
      </w:r>
      <w:r>
        <w:rPr>
          <w:rFonts w:ascii="Consolas" w:hAnsi="Consolas" w:cs="Consolas"/>
          <w:color w:val="000000"/>
          <w:kern w:val="0"/>
          <w:sz w:val="22"/>
          <w:szCs w:val="22"/>
        </w:rPr>
        <w:t>.setText(password);</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view_rememberMe</w:t>
      </w:r>
      <w:r>
        <w:rPr>
          <w:rFonts w:ascii="Consolas" w:hAnsi="Consolas" w:cs="Consolas"/>
          <w:color w:val="000000"/>
          <w:kern w:val="0"/>
          <w:sz w:val="22"/>
          <w:szCs w:val="22"/>
        </w:rPr>
        <w:t>.setChecked(</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view_password</w:t>
      </w:r>
      <w:r>
        <w:rPr>
          <w:rFonts w:ascii="Consolas" w:hAnsi="Consolas" w:cs="Consolas"/>
          <w:color w:val="000000"/>
          <w:kern w:val="0"/>
          <w:sz w:val="22"/>
          <w:szCs w:val="22"/>
        </w:rPr>
        <w:t>.getText().toString().length() &gt; 0)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share = </w:t>
      </w:r>
      <w:r>
        <w:rPr>
          <w:rFonts w:ascii="Consolas" w:hAnsi="Consolas" w:cs="Consolas"/>
          <w:b/>
          <w:bCs/>
          <w:color w:val="7F0055"/>
          <w:kern w:val="0"/>
          <w:sz w:val="22"/>
          <w:szCs w:val="22"/>
        </w:rPr>
        <w:t>null</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validateLocalLogin(String userName, String password,</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String validateUrl)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loginState = </w:t>
      </w:r>
      <w:r>
        <w:rPr>
          <w:rFonts w:ascii="Consolas" w:hAnsi="Consolas" w:cs="Consolas"/>
          <w:b/>
          <w:bCs/>
          <w:color w:val="7F0055"/>
          <w:kern w:val="0"/>
          <w:sz w:val="22"/>
          <w:szCs w:val="22"/>
        </w:rPr>
        <w:t>false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HttpURLConnection conn = </w:t>
      </w:r>
      <w:r>
        <w:rPr>
          <w:rFonts w:ascii="Consolas" w:hAnsi="Consolas" w:cs="Consolas"/>
          <w:b/>
          <w:bCs/>
          <w:color w:val="7F0055"/>
          <w:kern w:val="0"/>
          <w:sz w:val="22"/>
          <w:szCs w:val="22"/>
        </w:rPr>
        <w:t>null</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DataInputStream dis = </w:t>
      </w:r>
      <w:r>
        <w:rPr>
          <w:rFonts w:ascii="Consolas" w:hAnsi="Consolas" w:cs="Consolas"/>
          <w:b/>
          <w:bCs/>
          <w:color w:val="7F0055"/>
          <w:kern w:val="0"/>
          <w:sz w:val="22"/>
          <w:szCs w:val="22"/>
        </w:rPr>
        <w:t>null</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try</w:t>
      </w:r>
      <w:r>
        <w:rPr>
          <w:rFonts w:ascii="Consolas" w:hAnsi="Consolas" w:cs="Consolas"/>
          <w:color w:val="000000"/>
          <w:kern w:val="0"/>
          <w:sz w:val="22"/>
          <w:szCs w:val="22"/>
        </w:rPr>
        <w:t xml:space="preserv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URL url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URL(validateUrl);</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 = (HttpURLConnection) url.openConnection();</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conn.setConnectTimeout(5000);</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conn.setRequestMethod(</w:t>
      </w:r>
      <w:r>
        <w:rPr>
          <w:rFonts w:ascii="Consolas" w:hAnsi="Consolas" w:cs="Consolas"/>
          <w:color w:val="2A00FF"/>
          <w:kern w:val="0"/>
          <w:sz w:val="22"/>
          <w:szCs w:val="22"/>
        </w:rPr>
        <w:t>"GET"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conn.connect();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dis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DataInputStream(conn.getInputStream());</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(conn.getResponseCode() != HttpURLConnection.</w:t>
      </w:r>
      <w:r>
        <w:rPr>
          <w:rFonts w:ascii="Consolas" w:hAnsi="Consolas" w:cs="Consolas"/>
          <w:i/>
          <w:iCs/>
          <w:color w:val="0000C0"/>
          <w:kern w:val="0"/>
          <w:sz w:val="22"/>
          <w:szCs w:val="22"/>
        </w:rPr>
        <w:t>HTTP_OK</w:t>
      </w:r>
      <w:r>
        <w:rPr>
          <w:rFonts w:ascii="Consolas" w:hAnsi="Consolas" w:cs="Consolas"/>
          <w:color w:val="000000"/>
          <w:kern w:val="0"/>
          <w:sz w:val="22"/>
          <w:szCs w:val="22"/>
        </w:rPr>
        <w:t>)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.toString(),</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2A00FF"/>
          <w:kern w:val="0"/>
          <w:sz w:val="22"/>
          <w:szCs w:val="22"/>
        </w:rPr>
        <w:t>"getResponseCode() not HttpURLConnection.HTTP_OK"</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isNetError</w:t>
      </w:r>
      <w:r>
        <w:rPr>
          <w:rFonts w:ascii="Consolas" w:hAnsi="Consolas" w:cs="Consolas"/>
          <w:color w:val="000000"/>
          <w:kern w:val="0"/>
          <w:sz w:val="22"/>
          <w:szCs w:val="22"/>
        </w:rPr>
        <w:t xml:space="preserve"> =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false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int</w:t>
      </w:r>
      <w:r>
        <w:rPr>
          <w:rFonts w:ascii="Consolas" w:hAnsi="Consolas" w:cs="Consolas"/>
          <w:color w:val="000000"/>
          <w:kern w:val="0"/>
          <w:sz w:val="22"/>
          <w:szCs w:val="22"/>
        </w:rPr>
        <w:t xml:space="preserve"> loginStateInt = dis.readInt();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(loginStateInt &gt; 0)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loginState =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catch</w:t>
      </w:r>
      <w:r>
        <w:rPr>
          <w:rFonts w:ascii="Consolas" w:hAnsi="Consolas" w:cs="Consolas"/>
          <w:color w:val="000000"/>
          <w:kern w:val="0"/>
          <w:sz w:val="22"/>
          <w:szCs w:val="22"/>
        </w:rPr>
        <w:t xml:space="preserve"> (Exception 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e.printStackTrace();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isNetError</w:t>
      </w:r>
      <w:r>
        <w:rPr>
          <w:rFonts w:ascii="Consolas" w:hAnsi="Consolas" w:cs="Consolas"/>
          <w:color w:val="000000"/>
          <w:kern w:val="0"/>
          <w:sz w:val="22"/>
          <w:szCs w:val="22"/>
        </w:rPr>
        <w:t xml:space="preserve"> =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e.getMessage() + </w:t>
      </w:r>
      <w:r>
        <w:rPr>
          <w:rFonts w:ascii="Consolas" w:hAnsi="Consolas" w:cs="Consolas"/>
          <w:color w:val="2A00FF"/>
          <w:kern w:val="0"/>
          <w:sz w:val="22"/>
          <w:szCs w:val="22"/>
        </w:rPr>
        <w:t>"  127 line"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finally</w:t>
      </w:r>
      <w:r>
        <w:rPr>
          <w:rFonts w:ascii="Consolas" w:hAnsi="Consolas" w:cs="Consolas"/>
          <w:color w:val="000000"/>
          <w:kern w:val="0"/>
          <w:sz w:val="22"/>
          <w:szCs w:val="22"/>
        </w:rPr>
        <w:t xml:space="preserv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(conn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conn.disconnect();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(loginState)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(isRememberMe())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saveSharePreferences(</w:t>
      </w:r>
      <w:r>
        <w:rPr>
          <w:rFonts w:ascii="Consolas" w:hAnsi="Consolas" w:cs="Consolas"/>
          <w:b/>
          <w:bCs/>
          <w:color w:val="7F0055"/>
          <w:kern w:val="0"/>
          <w:sz w:val="22"/>
          <w:szCs w:val="22"/>
        </w:rPr>
        <w:t>true</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saveSharePreferences(</w:t>
      </w:r>
      <w:r>
        <w:rPr>
          <w:rFonts w:ascii="Consolas" w:hAnsi="Consolas" w:cs="Consolas"/>
          <w:b/>
          <w:bCs/>
          <w:color w:val="7F0055"/>
          <w:kern w:val="0"/>
          <w:sz w:val="22"/>
          <w:szCs w:val="22"/>
        </w:rPr>
        <w:t>true</w:t>
      </w:r>
      <w:r>
        <w:rPr>
          <w:rFonts w:ascii="Consolas" w:hAnsi="Consolas" w:cs="Consolas"/>
          <w:color w:val="000000"/>
          <w:kern w:val="0"/>
          <w:sz w:val="22"/>
          <w:szCs w:val="22"/>
        </w:rPr>
        <w:t xml:space="preserve">, </w:t>
      </w:r>
      <w:r>
        <w:rPr>
          <w:rFonts w:ascii="Consolas" w:hAnsi="Consolas" w:cs="Consolas"/>
          <w:b/>
          <w:bCs/>
          <w:color w:val="7F0055"/>
          <w:kern w:val="0"/>
          <w:sz w:val="22"/>
          <w:szCs w:val="22"/>
        </w:rPr>
        <w:t>false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clearSharePassword();</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view_rememberMe</w:t>
      </w:r>
      <w:r>
        <w:rPr>
          <w:rFonts w:ascii="Consolas" w:hAnsi="Consolas" w:cs="Consolas"/>
          <w:color w:val="000000"/>
          <w:kern w:val="0"/>
          <w:sz w:val="22"/>
          <w:szCs w:val="22"/>
        </w:rPr>
        <w:t>.isChecked())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clearSharePassword();</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loginState;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saveSharePreferences(</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saveUserName,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savePassword)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SharedPreferences share = getSharedPreferences(</w:t>
      </w:r>
      <w:r>
        <w:rPr>
          <w:rFonts w:ascii="Consolas" w:hAnsi="Consolas" w:cs="Consolas"/>
          <w:color w:val="0000C0"/>
          <w:kern w:val="0"/>
          <w:sz w:val="22"/>
          <w:szCs w:val="22"/>
        </w:rPr>
        <w:t>SHARE_LOGIN_TAG</w:t>
      </w:r>
      <w:r>
        <w:rPr>
          <w:rFonts w:ascii="Consolas" w:hAnsi="Consolas" w:cs="Consolas"/>
          <w:color w:val="000000"/>
          <w:kern w:val="0"/>
          <w:sz w:val="22"/>
          <w:szCs w:val="22"/>
        </w:rPr>
        <w:t>, 0);</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(saveUserName)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w:t>
      </w:r>
      <w:r>
        <w:rPr>
          <w:rFonts w:ascii="Consolas" w:hAnsi="Consolas" w:cs="Consolas"/>
          <w:color w:val="2A00FF"/>
          <w:kern w:val="0"/>
          <w:sz w:val="22"/>
          <w:szCs w:val="22"/>
        </w:rPr>
        <w:t>"saveUserName="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color w:val="0000C0"/>
          <w:kern w:val="0"/>
          <w:sz w:val="22"/>
          <w:szCs w:val="22"/>
        </w:rPr>
        <w:t>view_userName</w:t>
      </w:r>
      <w:r>
        <w:rPr>
          <w:rFonts w:ascii="Consolas" w:hAnsi="Consolas" w:cs="Consolas"/>
          <w:color w:val="000000"/>
          <w:kern w:val="0"/>
          <w:sz w:val="22"/>
          <w:szCs w:val="22"/>
        </w:rPr>
        <w:t>.getText().toString());</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share.edit().putString(</w:t>
      </w:r>
      <w:r>
        <w:rPr>
          <w:rFonts w:ascii="Consolas" w:hAnsi="Consolas" w:cs="Consolas"/>
          <w:color w:val="0000C0"/>
          <w:kern w:val="0"/>
          <w:sz w:val="22"/>
          <w:szCs w:val="22"/>
        </w:rPr>
        <w:t>SHARE_LOGIN_USERNAME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view_userName</w:t>
      </w:r>
      <w:r>
        <w:rPr>
          <w:rFonts w:ascii="Consolas" w:hAnsi="Consolas" w:cs="Consolas"/>
          <w:color w:val="000000"/>
          <w:kern w:val="0"/>
          <w:sz w:val="22"/>
          <w:szCs w:val="22"/>
        </w:rPr>
        <w:t>.getText().toString()).commit();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(savePassword)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share.edit().putString(</w:t>
      </w:r>
      <w:r>
        <w:rPr>
          <w:rFonts w:ascii="Consolas" w:hAnsi="Consolas" w:cs="Consolas"/>
          <w:color w:val="0000C0"/>
          <w:kern w:val="0"/>
          <w:sz w:val="22"/>
          <w:szCs w:val="22"/>
        </w:rPr>
        <w:t>SHARE_LOGIN_PASSWORD</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view_password</w:t>
      </w:r>
      <w:r>
        <w:rPr>
          <w:rFonts w:ascii="Consolas" w:hAnsi="Consolas" w:cs="Consolas"/>
          <w:color w:val="000000"/>
          <w:kern w:val="0"/>
          <w:sz w:val="22"/>
          <w:szCs w:val="22"/>
        </w:rPr>
        <w:t>.getText().toString()).commit();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share = </w:t>
      </w:r>
      <w:r>
        <w:rPr>
          <w:rFonts w:ascii="Consolas" w:hAnsi="Consolas" w:cs="Consolas"/>
          <w:b/>
          <w:bCs/>
          <w:color w:val="7F0055"/>
          <w:kern w:val="0"/>
          <w:sz w:val="22"/>
          <w:szCs w:val="22"/>
        </w:rPr>
        <w:t>null</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isRememberMe()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view_rememberMe</w:t>
      </w:r>
      <w:r>
        <w:rPr>
          <w:rFonts w:ascii="Consolas" w:hAnsi="Consolas" w:cs="Consolas"/>
          <w:color w:val="000000"/>
          <w:kern w:val="0"/>
          <w:sz w:val="22"/>
          <w:szCs w:val="22"/>
        </w:rPr>
        <w:t>.isChecked())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false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OnClickListener </w:t>
      </w:r>
      <w:r>
        <w:rPr>
          <w:rFonts w:ascii="Consolas" w:hAnsi="Consolas" w:cs="Consolas"/>
          <w:color w:val="0000C0"/>
          <w:kern w:val="0"/>
          <w:sz w:val="22"/>
          <w:szCs w:val="22"/>
        </w:rPr>
        <w:t>submitListener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OnClickListener()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@Override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onClick(View v)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proDialog</w:t>
      </w:r>
      <w:r>
        <w:rPr>
          <w:rFonts w:ascii="Consolas" w:hAnsi="Consolas" w:cs="Consolas"/>
          <w:color w:val="000000"/>
          <w:kern w:val="0"/>
          <w:sz w:val="22"/>
          <w:szCs w:val="22"/>
        </w:rPr>
        <w:t xml:space="preserve"> = ProgressDialog.</w:t>
      </w:r>
      <w:r>
        <w:rPr>
          <w:rFonts w:ascii="Consolas" w:hAnsi="Consolas" w:cs="Consolas"/>
          <w:i/>
          <w:iCs/>
          <w:color w:val="000000"/>
          <w:kern w:val="0"/>
          <w:sz w:val="22"/>
          <w:szCs w:val="22"/>
        </w:rPr>
        <w:t>show</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hint="eastAsia"/>
          <w:color w:val="2A00FF"/>
          <w:kern w:val="0"/>
          <w:sz w:val="22"/>
          <w:szCs w:val="22"/>
        </w:rPr>
        <w:t>连接中</w:t>
      </w:r>
      <w:r>
        <w:rPr>
          <w:rFonts w:ascii="Consolas" w:hAnsi="Consolas" w:cs="Consolas"/>
          <w:color w:val="2A00FF"/>
          <w:kern w:val="0"/>
          <w:sz w:val="22"/>
          <w:szCs w:val="22"/>
        </w:rPr>
        <w: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2A00FF"/>
          <w:kern w:val="0"/>
          <w:sz w:val="22"/>
          <w:szCs w:val="22"/>
        </w:rPr>
        <w:t>"</w:t>
      </w:r>
      <w:r>
        <w:rPr>
          <w:rFonts w:ascii="Consolas" w:hAnsi="Consolas" w:cs="Consolas" w:hint="eastAsia"/>
          <w:color w:val="2A00FF"/>
          <w:kern w:val="0"/>
          <w:sz w:val="22"/>
          <w:szCs w:val="22"/>
        </w:rPr>
        <w:t>连接中</w:t>
      </w:r>
      <w:r>
        <w:rPr>
          <w:rFonts w:ascii="Consolas" w:hAnsi="Consolas" w:cs="Consolas"/>
          <w:color w:val="2A00FF"/>
          <w:kern w:val="0"/>
          <w:sz w:val="22"/>
          <w:szCs w:val="22"/>
        </w:rPr>
        <w:t>..</w:t>
      </w:r>
      <w:r>
        <w:rPr>
          <w:rFonts w:ascii="Consolas" w:hAnsi="Consolas" w:cs="Consolas" w:hint="eastAsia"/>
          <w:color w:val="2A00FF"/>
          <w:kern w:val="0"/>
          <w:sz w:val="22"/>
          <w:szCs w:val="22"/>
        </w:rPr>
        <w:t>请稍后</w:t>
      </w:r>
      <w:r>
        <w:rPr>
          <w:rFonts w:ascii="Consolas" w:hAnsi="Consolas" w:cs="Consolas"/>
          <w:color w:val="2A00FF"/>
          <w:kern w:val="0"/>
          <w:sz w:val="22"/>
          <w:szCs w:val="22"/>
        </w:rPr>
        <w:t>...."</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Thread loginThread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Thread(</w:t>
      </w:r>
      <w:r>
        <w:rPr>
          <w:rFonts w:ascii="Consolas" w:hAnsi="Consolas" w:cs="Consolas"/>
          <w:b/>
          <w:bCs/>
          <w:color w:val="7F0055"/>
          <w:kern w:val="0"/>
          <w:sz w:val="22"/>
          <w:szCs w:val="22"/>
        </w:rPr>
        <w:t>new</w:t>
      </w:r>
      <w:r>
        <w:rPr>
          <w:rFonts w:ascii="Consolas" w:hAnsi="Consolas" w:cs="Consolas"/>
          <w:color w:val="000000"/>
          <w:kern w:val="0"/>
          <w:sz w:val="22"/>
          <w:szCs w:val="22"/>
        </w:rPr>
        <w:t xml:space="preserve"> LoginFailureHandler());</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loginThread.start();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OnCheckedChangeListener </w:t>
      </w:r>
      <w:r>
        <w:rPr>
          <w:rFonts w:ascii="Consolas" w:hAnsi="Consolas" w:cs="Consolas"/>
          <w:color w:val="0000C0"/>
          <w:kern w:val="0"/>
          <w:sz w:val="22"/>
          <w:szCs w:val="22"/>
        </w:rPr>
        <w:t>rememberMeListener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OnCheckedChangeListener() {</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@Override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onCheckedChanged(CompoundButton buttonView,</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isChecked)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0000C0"/>
          <w:kern w:val="0"/>
          <w:sz w:val="22"/>
          <w:szCs w:val="22"/>
        </w:rPr>
        <w:t>view_rememberMe</w:t>
      </w:r>
      <w:r>
        <w:rPr>
          <w:rFonts w:ascii="Consolas" w:hAnsi="Consolas" w:cs="Consolas"/>
          <w:color w:val="000000"/>
          <w:kern w:val="0"/>
          <w:sz w:val="22"/>
          <w:szCs w:val="22"/>
        </w:rPr>
        <w:t>.isChecked())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00"/>
          <w:kern w:val="0"/>
          <w:sz w:val="22"/>
          <w:szCs w:val="22"/>
        </w:rPr>
        <w:t>makeText</w:t>
      </w:r>
      <w:r>
        <w:rPr>
          <w:rFonts w:ascii="Consolas" w:hAnsi="Consolas" w:cs="Consolas"/>
          <w:color w:val="000000"/>
          <w:kern w:val="0"/>
          <w:sz w:val="22"/>
          <w:szCs w:val="22"/>
        </w:rPr>
        <w:t>(Login.</w:t>
      </w:r>
      <w:r>
        <w:rPr>
          <w:rFonts w:ascii="Consolas" w:hAnsi="Consolas" w:cs="Consolas"/>
          <w:b/>
          <w:bCs/>
          <w:color w:val="7F0055"/>
          <w:kern w:val="0"/>
          <w:sz w:val="22"/>
          <w:szCs w:val="22"/>
        </w:rPr>
        <w:t>this</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hint="eastAsia"/>
          <w:color w:val="2A00FF"/>
          <w:kern w:val="0"/>
          <w:sz w:val="22"/>
          <w:szCs w:val="22"/>
        </w:rPr>
        <w:t>如果登录成功</w:t>
      </w:r>
      <w:r>
        <w:rPr>
          <w:rFonts w:ascii="Consolas" w:hAnsi="Consolas" w:cs="Consolas"/>
          <w:color w:val="2A00FF"/>
          <w:kern w:val="0"/>
          <w:sz w:val="22"/>
          <w:szCs w:val="22"/>
        </w:rPr>
        <w:t>,</w:t>
      </w:r>
      <w:r>
        <w:rPr>
          <w:rFonts w:ascii="Consolas" w:hAnsi="Consolas" w:cs="Consolas" w:hint="eastAsia"/>
          <w:color w:val="2A00FF"/>
          <w:kern w:val="0"/>
          <w:sz w:val="22"/>
          <w:szCs w:val="22"/>
        </w:rPr>
        <w:t>以后账号和密码会自动输入</w:t>
      </w:r>
      <w:r>
        <w:rPr>
          <w:rFonts w:ascii="Consolas" w:hAnsi="Consolas" w:cs="Consolas"/>
          <w:color w:val="2A00FF"/>
          <w:kern w:val="0"/>
          <w:sz w:val="22"/>
          <w:szCs w:val="22"/>
        </w:rPr>
        <w: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Toast.</w:t>
      </w:r>
      <w:r>
        <w:rPr>
          <w:rFonts w:ascii="Consolas" w:hAnsi="Consolas" w:cs="Consolas"/>
          <w:i/>
          <w:iCs/>
          <w:color w:val="0000C0"/>
          <w:kern w:val="0"/>
          <w:sz w:val="22"/>
          <w:szCs w:val="22"/>
        </w:rPr>
        <w:t>LENGTH_SHORT</w:t>
      </w:r>
      <w:r>
        <w:rPr>
          <w:rFonts w:ascii="Consolas" w:hAnsi="Consolas" w:cs="Consolas"/>
          <w:color w:val="000000"/>
          <w:kern w:val="0"/>
          <w:sz w:val="22"/>
          <w:szCs w:val="22"/>
        </w:rPr>
        <w:t>).show();</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OnClickListener </w:t>
      </w:r>
      <w:r>
        <w:rPr>
          <w:rFonts w:ascii="Consolas" w:hAnsi="Consolas" w:cs="Consolas"/>
          <w:color w:val="0000C0"/>
          <w:kern w:val="0"/>
          <w:sz w:val="22"/>
          <w:szCs w:val="22"/>
        </w:rPr>
        <w:t>registerLstener</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OnClickListener()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@Override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onClick(View v)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Intent intent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Intent();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intent.setClass(Login.</w:t>
      </w:r>
      <w:r>
        <w:rPr>
          <w:rFonts w:ascii="Consolas" w:hAnsi="Consolas" w:cs="Consolas"/>
          <w:b/>
          <w:bCs/>
          <w:color w:val="7F0055"/>
          <w:kern w:val="0"/>
          <w:sz w:val="22"/>
          <w:szCs w:val="22"/>
        </w:rPr>
        <w:t>this</w:t>
      </w:r>
      <w:r>
        <w:rPr>
          <w:rFonts w:ascii="Consolas" w:hAnsi="Consolas" w:cs="Consolas"/>
          <w:color w:val="000000"/>
          <w:kern w:val="0"/>
          <w:sz w:val="22"/>
          <w:szCs w:val="22"/>
        </w:rPr>
        <w:t>, Register.</w:t>
      </w:r>
      <w:r>
        <w:rPr>
          <w:rFonts w:ascii="Consolas" w:hAnsi="Consolas" w:cs="Consolas"/>
          <w:b/>
          <w:bCs/>
          <w:color w:val="7F0055"/>
          <w:kern w:val="0"/>
          <w:sz w:val="22"/>
          <w:szCs w:val="22"/>
        </w:rPr>
        <w:t>class</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startActivity(intent);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setListener()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view_loginSubmit</w:t>
      </w:r>
      <w:r>
        <w:rPr>
          <w:rFonts w:ascii="Consolas" w:hAnsi="Consolas" w:cs="Consolas"/>
          <w:color w:val="000000"/>
          <w:kern w:val="0"/>
          <w:sz w:val="22"/>
          <w:szCs w:val="22"/>
        </w:rPr>
        <w:t>.setOnClickListener(</w:t>
      </w:r>
      <w:r>
        <w:rPr>
          <w:rFonts w:ascii="Consolas" w:hAnsi="Consolas" w:cs="Consolas"/>
          <w:color w:val="0000C0"/>
          <w:kern w:val="0"/>
          <w:sz w:val="22"/>
          <w:szCs w:val="22"/>
        </w:rPr>
        <w:t>submitListener</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view_loginRegister</w:t>
      </w:r>
      <w:r>
        <w:rPr>
          <w:rFonts w:ascii="Consolas" w:hAnsi="Consolas" w:cs="Consolas"/>
          <w:color w:val="000000"/>
          <w:kern w:val="0"/>
          <w:sz w:val="22"/>
          <w:szCs w:val="22"/>
        </w:rPr>
        <w:t>.setOnClickListener(</w:t>
      </w:r>
      <w:r>
        <w:rPr>
          <w:rFonts w:ascii="Consolas" w:hAnsi="Consolas" w:cs="Consolas"/>
          <w:color w:val="0000C0"/>
          <w:kern w:val="0"/>
          <w:sz w:val="22"/>
          <w:szCs w:val="22"/>
        </w:rPr>
        <w:t>registerLstener</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view_rememberMe</w:t>
      </w:r>
      <w:r>
        <w:rPr>
          <w:rFonts w:ascii="Consolas" w:hAnsi="Consolas" w:cs="Consolas"/>
          <w:color w:val="000000"/>
          <w:kern w:val="0"/>
          <w:sz w:val="22"/>
          <w:szCs w:val="22"/>
        </w:rPr>
        <w:t>.setOnCheckedChangeListener(</w:t>
      </w:r>
      <w:r>
        <w:rPr>
          <w:rFonts w:ascii="Consolas" w:hAnsi="Consolas" w:cs="Consolas"/>
          <w:color w:val="0000C0"/>
          <w:kern w:val="0"/>
          <w:sz w:val="22"/>
          <w:szCs w:val="22"/>
        </w:rPr>
        <w:t>rememberMeListener</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646464"/>
          <w:kern w:val="0"/>
          <w:sz w:val="22"/>
          <w:szCs w:val="22"/>
        </w:rPr>
        <w:t>@Override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onCreateOptionsMenu(Menu menu)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.onCreateOptionsMenu(menu);</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menu.add(0, </w:t>
      </w:r>
      <w:r>
        <w:rPr>
          <w:rFonts w:ascii="Consolas" w:hAnsi="Consolas" w:cs="Consolas"/>
          <w:i/>
          <w:iCs/>
          <w:color w:val="0000C0"/>
          <w:kern w:val="0"/>
          <w:sz w:val="22"/>
          <w:szCs w:val="22"/>
        </w:rPr>
        <w:t>MENU_EXIT</w:t>
      </w:r>
      <w:r>
        <w:rPr>
          <w:rFonts w:ascii="Consolas" w:hAnsi="Consolas" w:cs="Consolas"/>
          <w:color w:val="000000"/>
          <w:kern w:val="0"/>
          <w:sz w:val="22"/>
          <w:szCs w:val="22"/>
        </w:rPr>
        <w:t>, 0, getResources().getText(R.string.</w:t>
      </w:r>
      <w:r>
        <w:rPr>
          <w:rFonts w:ascii="Consolas" w:hAnsi="Consolas" w:cs="Consolas"/>
          <w:i/>
          <w:iCs/>
          <w:color w:val="0000C0"/>
          <w:kern w:val="0"/>
          <w:sz w:val="22"/>
          <w:szCs w:val="22"/>
        </w:rPr>
        <w:t>MENU_EXIT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menu.add(0, </w:t>
      </w:r>
      <w:r>
        <w:rPr>
          <w:rFonts w:ascii="Consolas" w:hAnsi="Consolas" w:cs="Consolas"/>
          <w:i/>
          <w:iCs/>
          <w:color w:val="0000C0"/>
          <w:kern w:val="0"/>
          <w:sz w:val="22"/>
          <w:szCs w:val="22"/>
        </w:rPr>
        <w:t>MENU_ABOUT</w:t>
      </w:r>
      <w:r>
        <w:rPr>
          <w:rFonts w:ascii="Consolas" w:hAnsi="Consolas" w:cs="Consolas"/>
          <w:color w:val="000000"/>
          <w:kern w:val="0"/>
          <w:sz w:val="22"/>
          <w:szCs w:val="22"/>
        </w:rPr>
        <w:t>, 0, getResources().getText(R.string.</w:t>
      </w:r>
      <w:r>
        <w:rPr>
          <w:rFonts w:ascii="Consolas" w:hAnsi="Consolas" w:cs="Consolas"/>
          <w:i/>
          <w:iCs/>
          <w:color w:val="0000C0"/>
          <w:kern w:val="0"/>
          <w:sz w:val="22"/>
          <w:szCs w:val="22"/>
        </w:rPr>
        <w:t>MENU_ABOUT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646464"/>
          <w:kern w:val="0"/>
          <w:sz w:val="22"/>
          <w:szCs w:val="22"/>
        </w:rPr>
        <w:t>@Override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onMenuItemSelected(</w:t>
      </w:r>
      <w:r>
        <w:rPr>
          <w:rFonts w:ascii="Consolas" w:hAnsi="Consolas" w:cs="Consolas"/>
          <w:b/>
          <w:bCs/>
          <w:color w:val="7F0055"/>
          <w:kern w:val="0"/>
          <w:sz w:val="22"/>
          <w:szCs w:val="22"/>
        </w:rPr>
        <w:t>int</w:t>
      </w:r>
      <w:r>
        <w:rPr>
          <w:rFonts w:ascii="Consolas" w:hAnsi="Consolas" w:cs="Consolas"/>
          <w:color w:val="000000"/>
          <w:kern w:val="0"/>
          <w:sz w:val="22"/>
          <w:szCs w:val="22"/>
        </w:rPr>
        <w:t xml:space="preserve"> featureId, MenuItem item)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.onMenuItemSelected(featureId, item);</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switch</w:t>
      </w:r>
      <w:r>
        <w:rPr>
          <w:rFonts w:ascii="Consolas" w:hAnsi="Consolas" w:cs="Consolas"/>
          <w:color w:val="000000"/>
          <w:kern w:val="0"/>
          <w:sz w:val="22"/>
          <w:szCs w:val="22"/>
        </w:rPr>
        <w:t xml:space="preserve"> (item.getItemId())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case</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MENU_EXIT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finish();</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break</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case</w:t>
      </w:r>
      <w:r>
        <w:rPr>
          <w:rFonts w:ascii="Consolas" w:hAnsi="Consolas" w:cs="Consolas"/>
          <w:color w:val="000000"/>
          <w:kern w:val="0"/>
          <w:sz w:val="22"/>
          <w:szCs w:val="22"/>
        </w:rPr>
        <w:t xml:space="preserve"> </w:t>
      </w:r>
      <w:r>
        <w:rPr>
          <w:rFonts w:ascii="Consolas" w:hAnsi="Consolas" w:cs="Consolas"/>
          <w:i/>
          <w:iCs/>
          <w:color w:val="0000C0"/>
          <w:kern w:val="0"/>
          <w:sz w:val="22"/>
          <w:szCs w:val="22"/>
        </w:rPr>
        <w:t>MENU_ABOUT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alertAbout();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break</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b/>
          <w:bCs/>
          <w:color w:val="7F0055"/>
          <w:kern w:val="0"/>
          <w:sz w:val="22"/>
          <w:szCs w:val="22"/>
        </w:rPr>
        <w:t>true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alertAbout()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AlertDialog.Builder(Login.</w:t>
      </w:r>
      <w:r>
        <w:rPr>
          <w:rFonts w:ascii="Consolas" w:hAnsi="Consolas" w:cs="Consolas"/>
          <w:b/>
          <w:bCs/>
          <w:color w:val="7F0055"/>
          <w:kern w:val="0"/>
          <w:sz w:val="22"/>
          <w:szCs w:val="22"/>
        </w:rPr>
        <w:t>this</w:t>
      </w:r>
      <w:r>
        <w:rPr>
          <w:rFonts w:ascii="Consolas" w:hAnsi="Consolas" w:cs="Consolas"/>
          <w:color w:val="000000"/>
          <w:kern w:val="0"/>
          <w:sz w:val="22"/>
          <w:szCs w:val="22"/>
        </w:rPr>
        <w:t>).setTitle(R.string.</w:t>
      </w:r>
      <w:r>
        <w:rPr>
          <w:rFonts w:ascii="Consolas" w:hAnsi="Consolas" w:cs="Consolas"/>
          <w:i/>
          <w:iCs/>
          <w:color w:val="0000C0"/>
          <w:kern w:val="0"/>
          <w:sz w:val="22"/>
          <w:szCs w:val="22"/>
        </w:rPr>
        <w:t>MENU_ABOUT</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.setMessage(R.string.</w:t>
      </w:r>
      <w:r>
        <w:rPr>
          <w:rFonts w:ascii="Consolas" w:hAnsi="Consolas" w:cs="Consolas"/>
          <w:i/>
          <w:iCs/>
          <w:color w:val="0000C0"/>
          <w:kern w:val="0"/>
          <w:sz w:val="22"/>
          <w:szCs w:val="22"/>
        </w:rPr>
        <w:t>aboutInfo</w:t>
      </w:r>
      <w:r>
        <w:rPr>
          <w:rFonts w:ascii="Consolas" w:hAnsi="Consolas" w:cs="Consolas"/>
          <w:color w:val="000000"/>
          <w:kern w:val="0"/>
          <w:sz w:val="22"/>
          <w:szCs w:val="22"/>
        </w:rPr>
        <w:t>).setPositiveButton(</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R.string.</w:t>
      </w:r>
      <w:r>
        <w:rPr>
          <w:rFonts w:ascii="Consolas" w:hAnsi="Consolas" w:cs="Consolas"/>
          <w:i/>
          <w:iCs/>
          <w:color w:val="0000C0"/>
          <w:kern w:val="0"/>
          <w:sz w:val="22"/>
          <w:szCs w:val="22"/>
        </w:rPr>
        <w:t>ok_label</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DialogInterface.OnClickListener()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onClick(</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DialogInterface dialoginterface, </w:t>
      </w:r>
      <w:r>
        <w:rPr>
          <w:rFonts w:ascii="Consolas" w:hAnsi="Consolas" w:cs="Consolas"/>
          <w:b/>
          <w:bCs/>
          <w:color w:val="7F0055"/>
          <w:kern w:val="0"/>
          <w:sz w:val="22"/>
          <w:szCs w:val="22"/>
        </w:rPr>
        <w:t>int</w:t>
      </w:r>
      <w:r>
        <w:rPr>
          <w:rFonts w:ascii="Consolas" w:hAnsi="Consolas" w:cs="Consolas"/>
          <w:color w:val="000000"/>
          <w:kern w:val="0"/>
          <w:sz w:val="22"/>
          <w:szCs w:val="22"/>
        </w:rPr>
        <w:t xml:space="preserve"> i)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}).show();</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clearSharePassword()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SharedPreferences share = getSharedPreferences(</w:t>
      </w:r>
      <w:r>
        <w:rPr>
          <w:rFonts w:ascii="Consolas" w:hAnsi="Consolas" w:cs="Consolas"/>
          <w:color w:val="0000C0"/>
          <w:kern w:val="0"/>
          <w:sz w:val="22"/>
          <w:szCs w:val="22"/>
        </w:rPr>
        <w:t>SHARE_LOGIN_TAG</w:t>
      </w:r>
      <w:r>
        <w:rPr>
          <w:rFonts w:ascii="Consolas" w:hAnsi="Consolas" w:cs="Consolas"/>
          <w:color w:val="000000"/>
          <w:kern w:val="0"/>
          <w:sz w:val="22"/>
          <w:szCs w:val="22"/>
        </w:rPr>
        <w:t>, 0);</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share.edit().putString(</w:t>
      </w:r>
      <w:r>
        <w:rPr>
          <w:rFonts w:ascii="Consolas" w:hAnsi="Consolas" w:cs="Consolas"/>
          <w:color w:val="0000C0"/>
          <w:kern w:val="0"/>
          <w:sz w:val="22"/>
          <w:szCs w:val="22"/>
        </w:rPr>
        <w:t>SHARE_LOGIN_PASSWORD</w:t>
      </w:r>
      <w:r>
        <w:rPr>
          <w:rFonts w:ascii="Consolas" w:hAnsi="Consolas" w:cs="Consolas"/>
          <w:color w:val="000000"/>
          <w:kern w:val="0"/>
          <w:sz w:val="22"/>
          <w:szCs w:val="22"/>
        </w:rPr>
        <w:t xml:space="preserve">, </w:t>
      </w:r>
      <w:r>
        <w:rPr>
          <w:rFonts w:ascii="Consolas" w:hAnsi="Consolas" w:cs="Consolas"/>
          <w:color w:val="2A00FF"/>
          <w:kern w:val="0"/>
          <w:sz w:val="22"/>
          <w:szCs w:val="22"/>
        </w:rPr>
        <w:t>""</w:t>
      </w:r>
      <w:r>
        <w:rPr>
          <w:rFonts w:ascii="Consolas" w:hAnsi="Consolas" w:cs="Consolas"/>
          <w:color w:val="000000"/>
          <w:kern w:val="0"/>
          <w:sz w:val="22"/>
          <w:szCs w:val="22"/>
        </w:rPr>
        <w:t>).commit();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share = </w:t>
      </w:r>
      <w:r>
        <w:rPr>
          <w:rFonts w:ascii="Consolas" w:hAnsi="Consolas" w:cs="Consolas"/>
          <w:b/>
          <w:bCs/>
          <w:color w:val="7F0055"/>
          <w:kern w:val="0"/>
          <w:sz w:val="22"/>
          <w:szCs w:val="22"/>
        </w:rPr>
        <w:t>null</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class</w:t>
      </w:r>
      <w:r>
        <w:rPr>
          <w:rFonts w:ascii="Consolas" w:hAnsi="Consolas" w:cs="Consolas"/>
          <w:color w:val="000000"/>
          <w:kern w:val="0"/>
          <w:sz w:val="22"/>
          <w:szCs w:val="22"/>
        </w:rPr>
        <w:t xml:space="preserve"> LoginFailureHandler </w:t>
      </w:r>
      <w:r>
        <w:rPr>
          <w:rFonts w:ascii="Consolas" w:hAnsi="Consolas" w:cs="Consolas"/>
          <w:b/>
          <w:bCs/>
          <w:color w:val="7F0055"/>
          <w:kern w:val="0"/>
          <w:sz w:val="22"/>
          <w:szCs w:val="22"/>
        </w:rPr>
        <w:t>implements</w:t>
      </w:r>
      <w:r>
        <w:rPr>
          <w:rFonts w:ascii="Consolas" w:hAnsi="Consolas" w:cs="Consolas"/>
          <w:color w:val="000000"/>
          <w:kern w:val="0"/>
          <w:sz w:val="22"/>
          <w:szCs w:val="22"/>
        </w:rPr>
        <w:t xml:space="preserve"> Runnable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46464"/>
          <w:kern w:val="0"/>
          <w:sz w:val="22"/>
          <w:szCs w:val="22"/>
        </w:rPr>
        <w:t>@Override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run()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userName</w:t>
      </w:r>
      <w:r>
        <w:rPr>
          <w:rFonts w:ascii="Consolas" w:hAnsi="Consolas" w:cs="Consolas"/>
          <w:color w:val="000000"/>
          <w:kern w:val="0"/>
          <w:sz w:val="22"/>
          <w:szCs w:val="22"/>
        </w:rPr>
        <w:t xml:space="preserve"> = </w:t>
      </w:r>
      <w:r>
        <w:rPr>
          <w:rFonts w:ascii="Consolas" w:hAnsi="Consolas" w:cs="Consolas"/>
          <w:color w:val="0000C0"/>
          <w:kern w:val="0"/>
          <w:sz w:val="22"/>
          <w:szCs w:val="22"/>
        </w:rPr>
        <w:t>view_userName</w:t>
      </w:r>
      <w:r>
        <w:rPr>
          <w:rFonts w:ascii="Consolas" w:hAnsi="Consolas" w:cs="Consolas"/>
          <w:color w:val="000000"/>
          <w:kern w:val="0"/>
          <w:sz w:val="22"/>
          <w:szCs w:val="22"/>
        </w:rPr>
        <w:t>.getText().toString();</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password</w:t>
      </w:r>
      <w:r>
        <w:rPr>
          <w:rFonts w:ascii="Consolas" w:hAnsi="Consolas" w:cs="Consolas"/>
          <w:color w:val="000000"/>
          <w:kern w:val="0"/>
          <w:sz w:val="22"/>
          <w:szCs w:val="22"/>
        </w:rPr>
        <w:t xml:space="preserve"> = </w:t>
      </w:r>
      <w:r>
        <w:rPr>
          <w:rFonts w:ascii="Consolas" w:hAnsi="Consolas" w:cs="Consolas"/>
          <w:color w:val="0000C0"/>
          <w:kern w:val="0"/>
          <w:sz w:val="22"/>
          <w:szCs w:val="22"/>
        </w:rPr>
        <w:t>view_password</w:t>
      </w:r>
      <w:r>
        <w:rPr>
          <w:rFonts w:ascii="Consolas" w:hAnsi="Consolas" w:cs="Consolas"/>
          <w:color w:val="000000"/>
          <w:kern w:val="0"/>
          <w:sz w:val="22"/>
          <w:szCs w:val="22"/>
        </w:rPr>
        <w:t>.getText().toString();</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String validateURL=</w:t>
      </w:r>
      <w:r>
        <w:rPr>
          <w:rFonts w:ascii="Consolas" w:hAnsi="Consolas" w:cs="Consolas"/>
          <w:color w:val="2A00FF"/>
          <w:kern w:val="0"/>
          <w:sz w:val="22"/>
          <w:szCs w:val="22"/>
        </w:rPr>
        <w:t>"http://192.168.1.229:8080/android_server/LoginValidate?</w:t>
      </w:r>
      <w:r>
        <w:rPr>
          <w:rFonts w:ascii="Consolas" w:hAnsi="Consolas" w:cs="Consolas"/>
          <w:color w:val="2A00FF"/>
          <w:kern w:val="0"/>
          <w:sz w:val="22"/>
          <w:szCs w:val="22"/>
        </w:rPr>
        <w:lastRenderedPageBreak/>
        <w:t>userName="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color w:val="0000C0"/>
          <w:kern w:val="0"/>
          <w:sz w:val="22"/>
          <w:szCs w:val="22"/>
        </w:rPr>
        <w:t>userName</w:t>
      </w:r>
      <w:r>
        <w:rPr>
          <w:rFonts w:ascii="Consolas" w:hAnsi="Consolas" w:cs="Consolas"/>
          <w:color w:val="000000"/>
          <w:kern w:val="0"/>
          <w:sz w:val="22"/>
          <w:szCs w:val="22"/>
        </w:rPr>
        <w:t xml:space="preserve"> + </w:t>
      </w:r>
      <w:r>
        <w:rPr>
          <w:rFonts w:ascii="Consolas" w:hAnsi="Consolas" w:cs="Consolas"/>
          <w:color w:val="2A00FF"/>
          <w:kern w:val="0"/>
          <w:sz w:val="22"/>
          <w:szCs w:val="22"/>
        </w:rPr>
        <w:t>"&amp;password="</w:t>
      </w:r>
      <w:r>
        <w:rPr>
          <w:rFonts w:ascii="Consolas" w:hAnsi="Consolas" w:cs="Consolas"/>
          <w:color w:val="000000"/>
          <w:kern w:val="0"/>
          <w:sz w:val="22"/>
          <w:szCs w:val="22"/>
        </w:rPr>
        <w:t xml:space="preserve"> + </w:t>
      </w:r>
      <w:r>
        <w:rPr>
          <w:rFonts w:ascii="Consolas" w:hAnsi="Consolas" w:cs="Consolas"/>
          <w:color w:val="0000C0"/>
          <w:kern w:val="0"/>
          <w:sz w:val="22"/>
          <w:szCs w:val="22"/>
        </w:rPr>
        <w:t>password</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boolean</w:t>
      </w:r>
      <w:r>
        <w:rPr>
          <w:rFonts w:ascii="Consolas" w:hAnsi="Consolas" w:cs="Consolas"/>
          <w:color w:val="000000"/>
          <w:kern w:val="0"/>
          <w:sz w:val="22"/>
          <w:szCs w:val="22"/>
        </w:rPr>
        <w:t xml:space="preserve"> loginState = validateLocalLogin(</w:t>
      </w:r>
      <w:r>
        <w:rPr>
          <w:rFonts w:ascii="Consolas" w:hAnsi="Consolas" w:cs="Consolas"/>
          <w:color w:val="0000C0"/>
          <w:kern w:val="0"/>
          <w:sz w:val="22"/>
          <w:szCs w:val="22"/>
        </w:rPr>
        <w:t>userName</w:t>
      </w:r>
      <w:r>
        <w:rPr>
          <w:rFonts w:ascii="Consolas" w:hAnsi="Consolas" w:cs="Consolas"/>
          <w:color w:val="000000"/>
          <w:kern w:val="0"/>
          <w:sz w:val="22"/>
          <w:szCs w:val="22"/>
        </w:rPr>
        <w:t xml:space="preserve">, </w:t>
      </w:r>
      <w:r>
        <w:rPr>
          <w:rFonts w:ascii="Consolas" w:hAnsi="Consolas" w:cs="Consolas"/>
          <w:color w:val="0000C0"/>
          <w:kern w:val="0"/>
          <w:sz w:val="22"/>
          <w:szCs w:val="22"/>
        </w:rPr>
        <w:t>password</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validateURL);</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Log.</w:t>
      </w:r>
      <w:r>
        <w:rPr>
          <w:rFonts w:ascii="Consolas" w:hAnsi="Consolas" w:cs="Consolas"/>
          <w:i/>
          <w:iCs/>
          <w:color w:val="000000"/>
          <w:kern w:val="0"/>
          <w:sz w:val="22"/>
          <w:szCs w:val="22"/>
        </w:rPr>
        <w:t>d</w:t>
      </w:r>
      <w:r>
        <w:rPr>
          <w:rFonts w:ascii="Consolas" w:hAnsi="Consolas" w:cs="Consolas"/>
          <w:color w:val="000000"/>
          <w:kern w:val="0"/>
          <w:sz w:val="22"/>
          <w:szCs w:val="22"/>
        </w:rPr>
        <w:t>(</w:t>
      </w:r>
      <w:r>
        <w:rPr>
          <w:rFonts w:ascii="Consolas" w:hAnsi="Consolas" w:cs="Consolas"/>
          <w:b/>
          <w:bCs/>
          <w:color w:val="7F0055"/>
          <w:kern w:val="0"/>
          <w:sz w:val="22"/>
          <w:szCs w:val="22"/>
        </w:rPr>
        <w:t>this</w:t>
      </w:r>
      <w:r>
        <w:rPr>
          <w:rFonts w:ascii="Consolas" w:hAnsi="Consolas" w:cs="Consolas"/>
          <w:color w:val="000000"/>
          <w:kern w:val="0"/>
          <w:sz w:val="22"/>
          <w:szCs w:val="22"/>
        </w:rPr>
        <w:t xml:space="preserve">.toString(), </w:t>
      </w:r>
      <w:r>
        <w:rPr>
          <w:rFonts w:ascii="Consolas" w:hAnsi="Consolas" w:cs="Consolas"/>
          <w:color w:val="2A00FF"/>
          <w:kern w:val="0"/>
          <w:sz w:val="22"/>
          <w:szCs w:val="22"/>
        </w:rPr>
        <w:t>"validateLogin"</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(loginState)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Intent intent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Intent();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intent.setClass(Login.</w:t>
      </w:r>
      <w:r>
        <w:rPr>
          <w:rFonts w:ascii="Consolas" w:hAnsi="Consolas" w:cs="Consolas"/>
          <w:b/>
          <w:bCs/>
          <w:color w:val="7F0055"/>
          <w:kern w:val="0"/>
          <w:sz w:val="22"/>
          <w:szCs w:val="22"/>
        </w:rPr>
        <w:t>this</w:t>
      </w:r>
      <w:r>
        <w:rPr>
          <w:rFonts w:ascii="Consolas" w:hAnsi="Consolas" w:cs="Consolas"/>
          <w:color w:val="000000"/>
          <w:kern w:val="0"/>
          <w:sz w:val="22"/>
          <w:szCs w:val="22"/>
        </w:rPr>
        <w:t>, IndexPage.</w:t>
      </w:r>
      <w:r>
        <w:rPr>
          <w:rFonts w:ascii="Consolas" w:hAnsi="Consolas" w:cs="Consolas"/>
          <w:b/>
          <w:bCs/>
          <w:color w:val="7F0055"/>
          <w:kern w:val="0"/>
          <w:sz w:val="22"/>
          <w:szCs w:val="22"/>
        </w:rPr>
        <w:t>class</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Bundle bundle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Bundle();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bundle.putString(</w:t>
      </w:r>
      <w:r>
        <w:rPr>
          <w:rFonts w:ascii="Consolas" w:hAnsi="Consolas" w:cs="Consolas"/>
          <w:color w:val="2A00FF"/>
          <w:kern w:val="0"/>
          <w:sz w:val="22"/>
          <w:szCs w:val="22"/>
        </w:rPr>
        <w:t>"MAP_USERNAME"</w:t>
      </w:r>
      <w:r>
        <w:rPr>
          <w:rFonts w:ascii="Consolas" w:hAnsi="Consolas" w:cs="Consolas"/>
          <w:color w:val="000000"/>
          <w:kern w:val="0"/>
          <w:sz w:val="22"/>
          <w:szCs w:val="22"/>
        </w:rPr>
        <w:t xml:space="preserve">, </w:t>
      </w:r>
      <w:r>
        <w:rPr>
          <w:rFonts w:ascii="Consolas" w:hAnsi="Consolas" w:cs="Consolas"/>
          <w:color w:val="0000C0"/>
          <w:kern w:val="0"/>
          <w:sz w:val="22"/>
          <w:szCs w:val="22"/>
        </w:rPr>
        <w:t>userName</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intent.putExtras(bundle);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startActivity(intent);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proDialog</w:t>
      </w:r>
      <w:r>
        <w:rPr>
          <w:rFonts w:ascii="Consolas" w:hAnsi="Consolas" w:cs="Consolas"/>
          <w:color w:val="000000"/>
          <w:kern w:val="0"/>
          <w:sz w:val="22"/>
          <w:szCs w:val="22"/>
        </w:rPr>
        <w:t>.dismiss();</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Message message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Message();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Bundle bundle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Bundle();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bundle.putBoolean(</w:t>
      </w:r>
      <w:r>
        <w:rPr>
          <w:rFonts w:ascii="Consolas" w:hAnsi="Consolas" w:cs="Consolas"/>
          <w:color w:val="2A00FF"/>
          <w:kern w:val="0"/>
          <w:sz w:val="22"/>
          <w:szCs w:val="22"/>
        </w:rPr>
        <w:t>"isNetError"</w:t>
      </w:r>
      <w:r>
        <w:rPr>
          <w:rFonts w:ascii="Consolas" w:hAnsi="Consolas" w:cs="Consolas"/>
          <w:color w:val="000000"/>
          <w:kern w:val="0"/>
          <w:sz w:val="22"/>
          <w:szCs w:val="22"/>
        </w:rPr>
        <w:t xml:space="preserve">, </w:t>
      </w:r>
      <w:r>
        <w:rPr>
          <w:rFonts w:ascii="Consolas" w:hAnsi="Consolas" w:cs="Consolas"/>
          <w:color w:val="0000C0"/>
          <w:kern w:val="0"/>
          <w:sz w:val="22"/>
          <w:szCs w:val="22"/>
        </w:rPr>
        <w:t>isNetError</w:t>
      </w:r>
      <w:r>
        <w:rPr>
          <w:rFonts w:ascii="Consolas" w:hAnsi="Consolas" w:cs="Consolas"/>
          <w:color w:val="000000"/>
          <w:kern w:val="0"/>
          <w:sz w:val="22"/>
          <w:szCs w:val="22"/>
        </w:rPr>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message.setData(bundle);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C0"/>
          <w:kern w:val="0"/>
          <w:sz w:val="22"/>
          <w:szCs w:val="22"/>
        </w:rPr>
        <w:t>loginHandler</w:t>
      </w:r>
      <w:r>
        <w:rPr>
          <w:rFonts w:ascii="Consolas" w:hAnsi="Consolas" w:cs="Consolas"/>
          <w:color w:val="000000"/>
          <w:kern w:val="0"/>
          <w:sz w:val="22"/>
          <w:szCs w:val="22"/>
        </w:rPr>
        <w:t>.sendMessage(message);</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64452C" w:rsidRDefault="0064452C" w:rsidP="0064452C">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w:t>
      </w:r>
    </w:p>
    <w:p w:rsidR="0064452C" w:rsidRPr="0064452C" w:rsidRDefault="0064452C" w:rsidP="0064452C"/>
    <w:p w:rsidR="00EC172F" w:rsidRPr="004513AB" w:rsidRDefault="00FF2D90" w:rsidP="00925D16">
      <w:pPr>
        <w:pStyle w:val="3"/>
      </w:pPr>
      <w:bookmarkStart w:id="230" w:name="_Toc166606420"/>
      <w:bookmarkStart w:id="231" w:name="_Toc167030276"/>
      <w:bookmarkStart w:id="232" w:name="_Toc167031662"/>
      <w:bookmarkStart w:id="233" w:name="_Toc167032345"/>
      <w:bookmarkStart w:id="234" w:name="_Toc167033279"/>
      <w:bookmarkStart w:id="235" w:name="_Toc167033366"/>
      <w:bookmarkStart w:id="236" w:name="_Toc167034112"/>
      <w:bookmarkStart w:id="237" w:name="_Toc167034403"/>
      <w:bookmarkStart w:id="238" w:name="_Toc167951685"/>
      <w:bookmarkStart w:id="239" w:name="_Toc167951900"/>
      <w:bookmarkStart w:id="240" w:name="_Toc168800338"/>
      <w:r w:rsidRPr="00BD0821">
        <w:t>5.3.2</w:t>
      </w:r>
      <w:bookmarkEnd w:id="230"/>
      <w:bookmarkEnd w:id="231"/>
      <w:bookmarkEnd w:id="232"/>
      <w:bookmarkEnd w:id="233"/>
      <w:bookmarkEnd w:id="234"/>
      <w:bookmarkEnd w:id="235"/>
      <w:bookmarkEnd w:id="236"/>
      <w:bookmarkEnd w:id="237"/>
      <w:bookmarkEnd w:id="238"/>
      <w:bookmarkEnd w:id="239"/>
      <w:bookmarkEnd w:id="240"/>
      <w:r w:rsidR="0093163C">
        <w:rPr>
          <w:rStyle w:val="a6"/>
          <w:rFonts w:hint="eastAsia"/>
          <w:b w:val="0"/>
        </w:rPr>
        <w:t>数据库存取操作</w:t>
      </w:r>
    </w:p>
    <w:p w:rsidR="009C1811" w:rsidRPr="009C1811" w:rsidRDefault="009C1811" w:rsidP="009C1811">
      <w:pPr>
        <w:rPr>
          <w:sz w:val="24"/>
        </w:rPr>
      </w:pPr>
      <w:bookmarkStart w:id="241" w:name="_Toc166606421"/>
      <w:bookmarkStart w:id="242" w:name="_Toc167030277"/>
      <w:bookmarkStart w:id="243" w:name="_Toc167031663"/>
      <w:bookmarkStart w:id="244" w:name="_Toc167032346"/>
      <w:bookmarkStart w:id="245" w:name="_Toc167033280"/>
      <w:bookmarkStart w:id="246" w:name="_Toc167033367"/>
      <w:bookmarkStart w:id="247" w:name="_Toc167034113"/>
      <w:bookmarkStart w:id="248" w:name="_Toc167034404"/>
      <w:bookmarkStart w:id="249" w:name="_Toc167951686"/>
      <w:bookmarkStart w:id="250" w:name="_Toc167951901"/>
      <w:bookmarkStart w:id="251" w:name="_Toc168800339"/>
      <w:r w:rsidRPr="009C1811">
        <w:rPr>
          <w:sz w:val="24"/>
        </w:rPr>
        <w:t xml:space="preserve">package </w:t>
      </w:r>
      <w:r>
        <w:rPr>
          <w:rFonts w:hint="eastAsia"/>
          <w:sz w:val="24"/>
        </w:rPr>
        <w:t>org.hexor.oa.provider;</w:t>
      </w:r>
    </w:p>
    <w:p w:rsidR="009C1811" w:rsidRPr="009C1811" w:rsidRDefault="009C1811" w:rsidP="009C1811">
      <w:pPr>
        <w:rPr>
          <w:sz w:val="24"/>
        </w:rPr>
      </w:pPr>
    </w:p>
    <w:p w:rsidR="009C1811" w:rsidRPr="009C1811" w:rsidRDefault="009C1811" w:rsidP="009C1811">
      <w:pPr>
        <w:rPr>
          <w:sz w:val="24"/>
        </w:rPr>
      </w:pPr>
      <w:r w:rsidRPr="009C1811">
        <w:rPr>
          <w:sz w:val="24"/>
        </w:rPr>
        <w:t>import java.io.File;</w:t>
      </w:r>
    </w:p>
    <w:p w:rsidR="009C1811" w:rsidRPr="009C1811" w:rsidRDefault="009C1811" w:rsidP="009C1811">
      <w:pPr>
        <w:rPr>
          <w:sz w:val="24"/>
        </w:rPr>
      </w:pPr>
      <w:r w:rsidRPr="009C1811">
        <w:rPr>
          <w:sz w:val="24"/>
        </w:rPr>
        <w:t>import java.util.UUID;</w:t>
      </w:r>
    </w:p>
    <w:p w:rsidR="009C1811" w:rsidRPr="009C1811" w:rsidRDefault="009C1811" w:rsidP="009C1811">
      <w:pPr>
        <w:rPr>
          <w:sz w:val="24"/>
        </w:rPr>
      </w:pPr>
    </w:p>
    <w:p w:rsidR="009C1811" w:rsidRPr="009C1811" w:rsidRDefault="009C1811" w:rsidP="009C1811">
      <w:pPr>
        <w:rPr>
          <w:sz w:val="24"/>
        </w:rPr>
      </w:pPr>
      <w:r w:rsidRPr="009C1811">
        <w:rPr>
          <w:sz w:val="24"/>
        </w:rPr>
        <w:t>import android.content.ContentValues;</w:t>
      </w:r>
    </w:p>
    <w:p w:rsidR="009C1811" w:rsidRPr="009C1811" w:rsidRDefault="009C1811" w:rsidP="009C1811">
      <w:pPr>
        <w:rPr>
          <w:sz w:val="24"/>
        </w:rPr>
      </w:pPr>
      <w:r w:rsidRPr="009C1811">
        <w:rPr>
          <w:sz w:val="24"/>
        </w:rPr>
        <w:t>import android.content.Context;</w:t>
      </w:r>
    </w:p>
    <w:p w:rsidR="009C1811" w:rsidRPr="009C1811" w:rsidRDefault="009C1811" w:rsidP="009C1811">
      <w:pPr>
        <w:rPr>
          <w:sz w:val="24"/>
        </w:rPr>
      </w:pPr>
      <w:r w:rsidRPr="009C1811">
        <w:rPr>
          <w:sz w:val="24"/>
        </w:rPr>
        <w:t>import android.database.Cursor;</w:t>
      </w:r>
    </w:p>
    <w:p w:rsidR="009C1811" w:rsidRPr="009C1811" w:rsidRDefault="009C1811" w:rsidP="009C1811">
      <w:pPr>
        <w:rPr>
          <w:sz w:val="24"/>
        </w:rPr>
      </w:pPr>
      <w:r w:rsidRPr="009C1811">
        <w:rPr>
          <w:sz w:val="24"/>
        </w:rPr>
        <w:t>import android.database.sqlite.SQLiteDatabase;</w:t>
      </w:r>
    </w:p>
    <w:p w:rsidR="009C1811" w:rsidRPr="009C1811" w:rsidRDefault="009C1811" w:rsidP="009C1811">
      <w:pPr>
        <w:rPr>
          <w:sz w:val="24"/>
        </w:rPr>
      </w:pPr>
      <w:r w:rsidRPr="009C1811">
        <w:rPr>
          <w:sz w:val="24"/>
        </w:rPr>
        <w:t>import android.os.Environment;</w:t>
      </w:r>
    </w:p>
    <w:p w:rsidR="009C1811" w:rsidRPr="009C1811" w:rsidRDefault="009C1811" w:rsidP="009C1811">
      <w:pPr>
        <w:rPr>
          <w:sz w:val="24"/>
        </w:rPr>
      </w:pPr>
      <w:r w:rsidRPr="009C1811">
        <w:rPr>
          <w:sz w:val="24"/>
        </w:rPr>
        <w:t>import android.os.Handler;</w:t>
      </w:r>
    </w:p>
    <w:p w:rsidR="009C1811" w:rsidRPr="009C1811" w:rsidRDefault="009C1811" w:rsidP="009C1811">
      <w:pPr>
        <w:rPr>
          <w:sz w:val="24"/>
        </w:rPr>
      </w:pPr>
      <w:r w:rsidRPr="009C1811">
        <w:rPr>
          <w:sz w:val="24"/>
        </w:rPr>
        <w:t>import android.util.Log;</w:t>
      </w:r>
    </w:p>
    <w:p w:rsidR="009C1811" w:rsidRPr="009C1811" w:rsidRDefault="009C1811" w:rsidP="009C1811">
      <w:pPr>
        <w:rPr>
          <w:sz w:val="24"/>
        </w:rPr>
      </w:pPr>
      <w:r w:rsidRPr="009C1811">
        <w:rPr>
          <w:sz w:val="24"/>
        </w:rPr>
        <w:t>import android.widget.Toast;</w:t>
      </w:r>
    </w:p>
    <w:p w:rsidR="009C1811" w:rsidRPr="009C1811" w:rsidRDefault="009C1811" w:rsidP="009C1811">
      <w:pPr>
        <w:rPr>
          <w:sz w:val="24"/>
        </w:rPr>
      </w:pPr>
    </w:p>
    <w:p w:rsidR="009C1811" w:rsidRPr="009C1811" w:rsidRDefault="009C1811" w:rsidP="009C1811">
      <w:pPr>
        <w:rPr>
          <w:sz w:val="24"/>
        </w:rPr>
      </w:pPr>
      <w:r w:rsidRPr="009C1811">
        <w:rPr>
          <w:sz w:val="24"/>
        </w:rPr>
        <w:t>import com.snda.album.constant.Constant;</w:t>
      </w:r>
    </w:p>
    <w:p w:rsidR="009C1811" w:rsidRPr="009C1811" w:rsidRDefault="009C1811" w:rsidP="009C1811">
      <w:pPr>
        <w:rPr>
          <w:sz w:val="24"/>
        </w:rPr>
      </w:pPr>
      <w:r w:rsidRPr="009C1811">
        <w:rPr>
          <w:sz w:val="24"/>
        </w:rPr>
        <w:lastRenderedPageBreak/>
        <w:t>import com.snda.album.util.StringUtil;</w:t>
      </w:r>
    </w:p>
    <w:p w:rsidR="009C1811" w:rsidRPr="009C1811" w:rsidRDefault="009C1811" w:rsidP="009C1811">
      <w:pPr>
        <w:rPr>
          <w:sz w:val="24"/>
        </w:rPr>
      </w:pPr>
    </w:p>
    <w:p w:rsidR="009C1811" w:rsidRPr="009C1811" w:rsidRDefault="009C1811" w:rsidP="009C1811">
      <w:pPr>
        <w:rPr>
          <w:sz w:val="24"/>
        </w:rPr>
      </w:pPr>
      <w:r w:rsidRPr="009C1811">
        <w:rPr>
          <w:sz w:val="24"/>
        </w:rPr>
        <w:t>public class DepotOpenHelper {</w:t>
      </w:r>
    </w:p>
    <w:p w:rsidR="009C1811" w:rsidRPr="009C1811" w:rsidRDefault="009C1811" w:rsidP="009C1811">
      <w:pPr>
        <w:rPr>
          <w:sz w:val="24"/>
        </w:rPr>
      </w:pPr>
      <w:r w:rsidRPr="009C1811">
        <w:rPr>
          <w:sz w:val="24"/>
        </w:rPr>
        <w:tab/>
        <w:t>private final static int VERSION = 3;</w:t>
      </w:r>
    </w:p>
    <w:p w:rsidR="009C1811" w:rsidRPr="009C1811" w:rsidRDefault="009C1811" w:rsidP="009C1811">
      <w:pPr>
        <w:rPr>
          <w:sz w:val="24"/>
        </w:rPr>
      </w:pPr>
      <w:r w:rsidRPr="009C1811">
        <w:rPr>
          <w:sz w:val="24"/>
        </w:rPr>
        <w:tab/>
        <w:t>private final String DB_NAME = "face_depot.db";</w:t>
      </w:r>
    </w:p>
    <w:p w:rsidR="009C1811" w:rsidRPr="009C1811" w:rsidRDefault="009C1811" w:rsidP="009C1811">
      <w:pPr>
        <w:rPr>
          <w:sz w:val="24"/>
        </w:rPr>
      </w:pPr>
    </w:p>
    <w:p w:rsidR="009C1811" w:rsidRPr="009C1811" w:rsidRDefault="009C1811" w:rsidP="009C1811">
      <w:pPr>
        <w:rPr>
          <w:sz w:val="24"/>
        </w:rPr>
      </w:pPr>
      <w:r w:rsidRPr="009C1811">
        <w:rPr>
          <w:sz w:val="24"/>
        </w:rPr>
        <w:tab/>
        <w:t>private Context mContext;</w:t>
      </w:r>
    </w:p>
    <w:p w:rsidR="009C1811" w:rsidRPr="009C1811" w:rsidRDefault="009C1811" w:rsidP="009C1811">
      <w:pPr>
        <w:rPr>
          <w:sz w:val="24"/>
        </w:rPr>
      </w:pPr>
      <w:r w:rsidRPr="009C1811">
        <w:rPr>
          <w:sz w:val="24"/>
        </w:rPr>
        <w:tab/>
        <w:t>private SQLiteDatabase mDatabase;</w:t>
      </w:r>
    </w:p>
    <w:p w:rsidR="009C1811" w:rsidRPr="009C1811" w:rsidRDefault="009C1811" w:rsidP="009C1811">
      <w:pPr>
        <w:rPr>
          <w:sz w:val="24"/>
        </w:rPr>
      </w:pPr>
      <w:r w:rsidRPr="009C1811">
        <w:rPr>
          <w:sz w:val="24"/>
        </w:rPr>
        <w:tab/>
        <w:t>private String mDatabaseName = DB_NAME;</w:t>
      </w:r>
    </w:p>
    <w:p w:rsidR="009C1811" w:rsidRPr="009C1811" w:rsidRDefault="009C1811" w:rsidP="009C1811">
      <w:pPr>
        <w:rPr>
          <w:sz w:val="24"/>
        </w:rPr>
      </w:pPr>
    </w:p>
    <w:p w:rsidR="009C1811" w:rsidRPr="009C1811" w:rsidRDefault="009C1811" w:rsidP="009C1811">
      <w:pPr>
        <w:rPr>
          <w:sz w:val="24"/>
        </w:rPr>
      </w:pPr>
      <w:r w:rsidRPr="009C1811">
        <w:rPr>
          <w:sz w:val="24"/>
        </w:rPr>
        <w:tab/>
        <w:t>private boolean mIsInitializing = false;</w:t>
      </w:r>
    </w:p>
    <w:p w:rsidR="009C1811" w:rsidRPr="009C1811" w:rsidRDefault="009C1811" w:rsidP="009C1811">
      <w:pPr>
        <w:rPr>
          <w:sz w:val="24"/>
        </w:rPr>
      </w:pPr>
      <w:r w:rsidRPr="009C1811">
        <w:rPr>
          <w:sz w:val="24"/>
        </w:rPr>
        <w:tab/>
        <w:t>private Handler mHandler = new Handler();</w:t>
      </w:r>
    </w:p>
    <w:p w:rsidR="009C1811" w:rsidRPr="009C1811" w:rsidRDefault="009C1811" w:rsidP="009C1811">
      <w:pPr>
        <w:rPr>
          <w:sz w:val="24"/>
        </w:rPr>
      </w:pPr>
    </w:p>
    <w:p w:rsidR="009C1811" w:rsidRPr="009C1811" w:rsidRDefault="009C1811" w:rsidP="009C1811">
      <w:pPr>
        <w:rPr>
          <w:sz w:val="24"/>
        </w:rPr>
      </w:pPr>
      <w:r w:rsidRPr="009C1811">
        <w:rPr>
          <w:sz w:val="24"/>
        </w:rPr>
        <w:tab/>
        <w:t>public DepotOpenHelper(Context context, String databaseName) {</w:t>
      </w:r>
    </w:p>
    <w:p w:rsidR="009C1811" w:rsidRPr="009C1811" w:rsidRDefault="009C1811" w:rsidP="009C1811">
      <w:pPr>
        <w:rPr>
          <w:sz w:val="24"/>
        </w:rPr>
      </w:pPr>
      <w:r w:rsidRPr="009C1811">
        <w:rPr>
          <w:sz w:val="24"/>
        </w:rPr>
        <w:tab/>
      </w:r>
      <w:r w:rsidRPr="009C1811">
        <w:rPr>
          <w:sz w:val="24"/>
        </w:rPr>
        <w:tab/>
        <w:t>mDatabaseName = databaseName;</w:t>
      </w:r>
    </w:p>
    <w:p w:rsidR="009C1811" w:rsidRPr="009C1811" w:rsidRDefault="009C1811" w:rsidP="009C1811">
      <w:pPr>
        <w:rPr>
          <w:sz w:val="24"/>
        </w:rPr>
      </w:pPr>
      <w:r w:rsidRPr="009C1811">
        <w:rPr>
          <w:sz w:val="24"/>
        </w:rPr>
        <w:tab/>
      </w:r>
      <w:r w:rsidRPr="009C1811">
        <w:rPr>
          <w:sz w:val="24"/>
        </w:rPr>
        <w:tab/>
        <w:t>mContext = context;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DepotOpenHelper(Context context) {</w:t>
      </w:r>
    </w:p>
    <w:p w:rsidR="009C1811" w:rsidRPr="009C1811" w:rsidRDefault="009C1811" w:rsidP="009C1811">
      <w:pPr>
        <w:rPr>
          <w:sz w:val="24"/>
        </w:rPr>
      </w:pPr>
      <w:r w:rsidRPr="009C1811">
        <w:rPr>
          <w:sz w:val="24"/>
        </w:rPr>
        <w:tab/>
      </w:r>
      <w:r w:rsidRPr="009C1811">
        <w:rPr>
          <w:sz w:val="24"/>
        </w:rPr>
        <w:tab/>
        <w:t>mContext = context;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synchronized SQLiteDatabase getDatabase() {</w:t>
      </w:r>
    </w:p>
    <w:p w:rsidR="009C1811" w:rsidRPr="009C1811" w:rsidRDefault="009C1811" w:rsidP="009C1811">
      <w:pPr>
        <w:rPr>
          <w:sz w:val="24"/>
        </w:rPr>
      </w:pPr>
      <w:r w:rsidRPr="009C1811">
        <w:rPr>
          <w:sz w:val="24"/>
        </w:rPr>
        <w:tab/>
      </w:r>
      <w:r w:rsidRPr="009C1811">
        <w:rPr>
          <w:sz w:val="24"/>
        </w:rPr>
        <w:tab/>
        <w:t>if (mDatabase != null &amp;&amp; mDatabase.isOpen()) {</w:t>
      </w:r>
    </w:p>
    <w:p w:rsidR="009C1811" w:rsidRPr="009C1811" w:rsidRDefault="009C1811" w:rsidP="009C1811">
      <w:pPr>
        <w:rPr>
          <w:sz w:val="24"/>
        </w:rPr>
      </w:pPr>
      <w:r w:rsidRPr="009C1811">
        <w:rPr>
          <w:sz w:val="24"/>
        </w:rPr>
        <w:tab/>
      </w:r>
      <w:r w:rsidRPr="009C1811">
        <w:rPr>
          <w:sz w:val="24"/>
        </w:rPr>
        <w:tab/>
      </w:r>
      <w:r w:rsidRPr="009C1811">
        <w:rPr>
          <w:sz w:val="24"/>
        </w:rPr>
        <w:tab/>
        <w:t>return mDatabase;</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if (mIsInitializing) {</w:t>
      </w:r>
    </w:p>
    <w:p w:rsidR="009C1811" w:rsidRPr="009C1811" w:rsidRDefault="009C1811" w:rsidP="009C1811">
      <w:pPr>
        <w:rPr>
          <w:sz w:val="24"/>
        </w:rPr>
      </w:pPr>
      <w:r w:rsidRPr="009C1811">
        <w:rPr>
          <w:sz w:val="24"/>
        </w:rPr>
        <w:tab/>
      </w:r>
      <w:r w:rsidRPr="009C1811">
        <w:rPr>
          <w:sz w:val="24"/>
        </w:rPr>
        <w:tab/>
      </w:r>
      <w:r w:rsidRPr="009C1811">
        <w:rPr>
          <w:sz w:val="24"/>
        </w:rPr>
        <w:tab/>
        <w:t>throw new IllegalStateException("getDatabase called recursively");</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r>
      <w:r w:rsidRPr="009C1811">
        <w:rPr>
          <w:sz w:val="24"/>
        </w:rPr>
        <w:tab/>
        <w:t>boolean success = false;</w:t>
      </w:r>
    </w:p>
    <w:p w:rsidR="009C1811" w:rsidRPr="009C1811" w:rsidRDefault="009C1811" w:rsidP="009C1811">
      <w:pPr>
        <w:rPr>
          <w:sz w:val="24"/>
        </w:rPr>
      </w:pPr>
      <w:r w:rsidRPr="009C1811">
        <w:rPr>
          <w:sz w:val="24"/>
        </w:rPr>
        <w:tab/>
      </w:r>
      <w:r w:rsidRPr="009C1811">
        <w:rPr>
          <w:sz w:val="24"/>
        </w:rPr>
        <w:tab/>
        <w:t>SQLiteDatabase db = null;</w:t>
      </w:r>
    </w:p>
    <w:p w:rsidR="009C1811" w:rsidRPr="009C1811" w:rsidRDefault="009C1811" w:rsidP="009C1811">
      <w:pPr>
        <w:rPr>
          <w:sz w:val="24"/>
        </w:rPr>
      </w:pPr>
      <w:r w:rsidRPr="009C1811">
        <w:rPr>
          <w:sz w:val="24"/>
        </w:rPr>
        <w:tab/>
      </w:r>
      <w:r w:rsidRPr="009C1811">
        <w:rPr>
          <w:sz w:val="24"/>
        </w:rPr>
        <w:tab/>
        <w:t>try {</w:t>
      </w:r>
    </w:p>
    <w:p w:rsidR="009C1811" w:rsidRPr="009C1811" w:rsidRDefault="009C1811" w:rsidP="009C1811">
      <w:pPr>
        <w:rPr>
          <w:sz w:val="24"/>
        </w:rPr>
      </w:pPr>
      <w:r w:rsidRPr="009C1811">
        <w:rPr>
          <w:sz w:val="24"/>
        </w:rPr>
        <w:tab/>
      </w:r>
      <w:r w:rsidRPr="009C1811">
        <w:rPr>
          <w:sz w:val="24"/>
        </w:rPr>
        <w:tab/>
      </w:r>
      <w:r w:rsidRPr="009C1811">
        <w:rPr>
          <w:sz w:val="24"/>
        </w:rPr>
        <w:tab/>
        <w:t>mIsInitializing = true;</w:t>
      </w:r>
    </w:p>
    <w:p w:rsidR="009C1811" w:rsidRPr="009C1811" w:rsidRDefault="009C1811" w:rsidP="009C1811">
      <w:pPr>
        <w:rPr>
          <w:sz w:val="24"/>
        </w:rPr>
      </w:pPr>
      <w:r w:rsidRPr="009C1811">
        <w:rPr>
          <w:sz w:val="24"/>
        </w:rPr>
        <w:tab/>
      </w:r>
      <w:r w:rsidRPr="009C1811">
        <w:rPr>
          <w:sz w:val="24"/>
        </w:rPr>
        <w:tab/>
      </w:r>
      <w:r w:rsidRPr="009C1811">
        <w:rPr>
          <w:sz w:val="24"/>
        </w:rPr>
        <w:tab/>
        <w:t>db = SQLiteDatabase.openOrCreateDatabase(getPath(), null);</w:t>
      </w:r>
    </w:p>
    <w:p w:rsidR="009C1811" w:rsidRPr="009C1811" w:rsidRDefault="009C1811" w:rsidP="009C1811">
      <w:pPr>
        <w:rPr>
          <w:sz w:val="24"/>
        </w:rPr>
      </w:pPr>
    </w:p>
    <w:p w:rsidR="009C1811" w:rsidRPr="009C1811" w:rsidRDefault="009C1811" w:rsidP="009C1811">
      <w:pPr>
        <w:rPr>
          <w:sz w:val="24"/>
        </w:rPr>
      </w:pPr>
      <w:r w:rsidRPr="009C1811">
        <w:rPr>
          <w:sz w:val="24"/>
        </w:rPr>
        <w:tab/>
      </w:r>
      <w:r w:rsidRPr="009C1811">
        <w:rPr>
          <w:sz w:val="24"/>
        </w:rPr>
        <w:tab/>
      </w:r>
      <w:r w:rsidRPr="009C1811">
        <w:rPr>
          <w:sz w:val="24"/>
        </w:rPr>
        <w:tab/>
        <w:t>int version = db.getVersion();</w:t>
      </w:r>
    </w:p>
    <w:p w:rsidR="009C1811" w:rsidRPr="009C1811" w:rsidRDefault="009C1811" w:rsidP="009C1811">
      <w:pPr>
        <w:rPr>
          <w:sz w:val="24"/>
        </w:rPr>
      </w:pPr>
      <w:r w:rsidRPr="009C1811">
        <w:rPr>
          <w:sz w:val="24"/>
        </w:rPr>
        <w:tab/>
      </w:r>
      <w:r w:rsidRPr="009C1811">
        <w:rPr>
          <w:sz w:val="24"/>
        </w:rPr>
        <w:tab/>
      </w:r>
      <w:r w:rsidRPr="009C1811">
        <w:rPr>
          <w:sz w:val="24"/>
        </w:rPr>
        <w:tab/>
        <w:t>if (version != VERSION)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db.beginTransaction();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try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if (version == 0)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r>
      <w:r w:rsidRPr="009C1811">
        <w:rPr>
          <w:sz w:val="24"/>
        </w:rPr>
        <w:tab/>
        <w:t>onCreate(db);</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else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r>
      <w:r w:rsidRPr="009C1811">
        <w:rPr>
          <w:sz w:val="24"/>
        </w:rPr>
        <w:tab/>
        <w:t>onUpgrade(db, version);</w:t>
      </w:r>
    </w:p>
    <w:p w:rsidR="009C1811" w:rsidRPr="009C1811" w:rsidRDefault="009C1811" w:rsidP="009C1811">
      <w:pPr>
        <w:rPr>
          <w:sz w:val="24"/>
        </w:rPr>
      </w:pPr>
      <w:r w:rsidRPr="009C1811">
        <w:rPr>
          <w:sz w:val="24"/>
        </w:rPr>
        <w:lastRenderedPageBreak/>
        <w:tab/>
      </w:r>
      <w:r w:rsidRPr="009C1811">
        <w:rPr>
          <w:sz w:val="24"/>
        </w:rPr>
        <w:tab/>
      </w:r>
      <w:r w:rsidRPr="009C1811">
        <w:rPr>
          <w:sz w:val="24"/>
        </w:rPr>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db.setVersion(VERSION);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db.setTransactionSuccessful();</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finally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db.endTransaction();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r>
      <w:r w:rsidRPr="009C1811">
        <w:rPr>
          <w:sz w:val="24"/>
        </w:rPr>
        <w:tab/>
        <w:t>success = true;</w:t>
      </w:r>
    </w:p>
    <w:p w:rsidR="009C1811" w:rsidRPr="009C1811" w:rsidRDefault="009C1811" w:rsidP="009C1811">
      <w:pPr>
        <w:rPr>
          <w:sz w:val="24"/>
        </w:rPr>
      </w:pPr>
      <w:r w:rsidRPr="009C1811">
        <w:rPr>
          <w:sz w:val="24"/>
        </w:rPr>
        <w:tab/>
      </w:r>
      <w:r w:rsidRPr="009C1811">
        <w:rPr>
          <w:sz w:val="24"/>
        </w:rPr>
        <w:tab/>
      </w:r>
      <w:r w:rsidRPr="009C1811">
        <w:rPr>
          <w:sz w:val="24"/>
        </w:rPr>
        <w:tab/>
        <w:t>onOpen(db);</w:t>
      </w:r>
    </w:p>
    <w:p w:rsidR="009C1811" w:rsidRPr="009C1811" w:rsidRDefault="009C1811" w:rsidP="009C1811">
      <w:pPr>
        <w:rPr>
          <w:sz w:val="24"/>
        </w:rPr>
      </w:pPr>
      <w:r w:rsidRPr="009C1811">
        <w:rPr>
          <w:sz w:val="24"/>
        </w:rPr>
        <w:tab/>
      </w:r>
      <w:r w:rsidRPr="009C1811">
        <w:rPr>
          <w:sz w:val="24"/>
        </w:rPr>
        <w:tab/>
        <w:t>} catch (Exception e) {</w:t>
      </w:r>
    </w:p>
    <w:p w:rsidR="009C1811" w:rsidRPr="009C1811" w:rsidRDefault="009C1811" w:rsidP="009C1811">
      <w:pPr>
        <w:rPr>
          <w:sz w:val="24"/>
        </w:rPr>
      </w:pPr>
      <w:r w:rsidRPr="009C1811">
        <w:rPr>
          <w:sz w:val="24"/>
        </w:rPr>
        <w:tab/>
      </w:r>
      <w:r w:rsidRPr="009C1811">
        <w:rPr>
          <w:sz w:val="24"/>
        </w:rPr>
        <w:tab/>
      </w:r>
      <w:r w:rsidRPr="009C1811">
        <w:rPr>
          <w:sz w:val="24"/>
        </w:rPr>
        <w:tab/>
        <w:t>e.printStackTrace();</w:t>
      </w:r>
    </w:p>
    <w:p w:rsidR="009C1811" w:rsidRPr="009C1811" w:rsidRDefault="009C1811" w:rsidP="009C1811">
      <w:pPr>
        <w:rPr>
          <w:sz w:val="24"/>
        </w:rPr>
      </w:pPr>
      <w:r w:rsidRPr="009C1811">
        <w:rPr>
          <w:sz w:val="24"/>
        </w:rPr>
        <w:tab/>
      </w:r>
      <w:r w:rsidRPr="009C1811">
        <w:rPr>
          <w:sz w:val="24"/>
        </w:rPr>
        <w:tab/>
        <w:t>} finally {</w:t>
      </w:r>
    </w:p>
    <w:p w:rsidR="009C1811" w:rsidRPr="009C1811" w:rsidRDefault="009C1811" w:rsidP="009C1811">
      <w:pPr>
        <w:rPr>
          <w:sz w:val="24"/>
        </w:rPr>
      </w:pPr>
      <w:r w:rsidRPr="009C1811">
        <w:rPr>
          <w:sz w:val="24"/>
        </w:rPr>
        <w:tab/>
      </w:r>
      <w:r w:rsidRPr="009C1811">
        <w:rPr>
          <w:sz w:val="24"/>
        </w:rPr>
        <w:tab/>
      </w:r>
      <w:r w:rsidRPr="009C1811">
        <w:rPr>
          <w:sz w:val="24"/>
        </w:rPr>
        <w:tab/>
        <w:t>mIsInitializing = false;</w:t>
      </w:r>
    </w:p>
    <w:p w:rsidR="009C1811" w:rsidRPr="009C1811" w:rsidRDefault="009C1811" w:rsidP="009C1811">
      <w:pPr>
        <w:rPr>
          <w:sz w:val="24"/>
        </w:rPr>
      </w:pPr>
      <w:r w:rsidRPr="009C1811">
        <w:rPr>
          <w:sz w:val="24"/>
        </w:rPr>
        <w:tab/>
      </w:r>
      <w:r w:rsidRPr="009C1811">
        <w:rPr>
          <w:sz w:val="24"/>
        </w:rPr>
        <w:tab/>
      </w:r>
      <w:r w:rsidRPr="009C1811">
        <w:rPr>
          <w:sz w:val="24"/>
        </w:rPr>
        <w:tab/>
        <w:t>if (success)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mDatabase = db;</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postOpen();</w:t>
      </w:r>
    </w:p>
    <w:p w:rsidR="009C1811" w:rsidRPr="009C1811" w:rsidRDefault="009C1811" w:rsidP="009C1811">
      <w:pPr>
        <w:rPr>
          <w:sz w:val="24"/>
        </w:rPr>
      </w:pPr>
      <w:r w:rsidRPr="009C1811">
        <w:rPr>
          <w:sz w:val="24"/>
        </w:rPr>
        <w:tab/>
      </w:r>
      <w:r w:rsidRPr="009C1811">
        <w:rPr>
          <w:sz w:val="24"/>
        </w:rPr>
        <w:tab/>
      </w:r>
      <w:r w:rsidRPr="009C1811">
        <w:rPr>
          <w:sz w:val="24"/>
        </w:rPr>
        <w:tab/>
        <w:t>} else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if (db != null)</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db.close();</w:t>
      </w:r>
    </w:p>
    <w:p w:rsidR="009C1811" w:rsidRPr="009C1811" w:rsidRDefault="009C1811" w:rsidP="009C1811">
      <w:pPr>
        <w:rPr>
          <w:sz w:val="24"/>
        </w:rPr>
      </w:pPr>
      <w:r w:rsidRPr="009C1811">
        <w:rPr>
          <w:sz w:val="24"/>
        </w:rPr>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return mDatabase;</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SQLiteDatabase explicitGetDatabase() {</w:t>
      </w:r>
    </w:p>
    <w:p w:rsidR="009C1811" w:rsidRPr="009C1811" w:rsidRDefault="009C1811" w:rsidP="009C1811">
      <w:pPr>
        <w:rPr>
          <w:sz w:val="24"/>
        </w:rPr>
      </w:pPr>
      <w:r w:rsidRPr="009C1811">
        <w:rPr>
          <w:sz w:val="24"/>
        </w:rPr>
        <w:tab/>
      </w:r>
      <w:r w:rsidRPr="009C1811">
        <w:rPr>
          <w:sz w:val="24"/>
        </w:rPr>
        <w:tab/>
        <w:t>return SQLiteDatabase.openOrCreateDatabase(getPath(), null);</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private File getPath() {</w:t>
      </w:r>
    </w:p>
    <w:p w:rsidR="009C1811" w:rsidRPr="009C1811" w:rsidRDefault="009C1811" w:rsidP="009C1811">
      <w:pPr>
        <w:rPr>
          <w:sz w:val="24"/>
        </w:rPr>
      </w:pPr>
      <w:r w:rsidRPr="009C1811">
        <w:rPr>
          <w:sz w:val="24"/>
        </w:rPr>
        <w:tab/>
      </w:r>
      <w:r w:rsidRPr="009C1811">
        <w:rPr>
          <w:sz w:val="24"/>
        </w:rPr>
        <w:tab/>
        <w:t>String state = Environment.getExternalStorageState();</w:t>
      </w:r>
    </w:p>
    <w:p w:rsidR="009C1811" w:rsidRPr="009C1811" w:rsidRDefault="009C1811" w:rsidP="009C1811">
      <w:pPr>
        <w:rPr>
          <w:sz w:val="24"/>
        </w:rPr>
      </w:pPr>
      <w:r w:rsidRPr="009C1811">
        <w:rPr>
          <w:sz w:val="24"/>
        </w:rPr>
        <w:tab/>
      </w:r>
      <w:r w:rsidRPr="009C1811">
        <w:rPr>
          <w:sz w:val="24"/>
        </w:rPr>
        <w:tab/>
        <w:t>if (!Environment.MEDIA_MOUNTED.equals(state)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Environment.MEDIA_MOUNTED_READ_ONLY.equals(state)) {</w:t>
      </w:r>
    </w:p>
    <w:p w:rsidR="009C1811" w:rsidRPr="009C1811" w:rsidRDefault="009C1811" w:rsidP="009C1811">
      <w:pPr>
        <w:rPr>
          <w:sz w:val="24"/>
        </w:rPr>
      </w:pPr>
      <w:r w:rsidRPr="009C1811">
        <w:rPr>
          <w:sz w:val="24"/>
        </w:rPr>
        <w:tab/>
      </w:r>
      <w:r w:rsidRPr="009C1811">
        <w:rPr>
          <w:sz w:val="24"/>
        </w:rPr>
        <w:tab/>
      </w:r>
      <w:r w:rsidRPr="009C1811">
        <w:rPr>
          <w:sz w:val="24"/>
        </w:rPr>
        <w:tab/>
        <w:t>throw new IllegalStateException(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"External storage not mounted for database operation");</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File dbdir = new File(Environment.getExternalStorageDirectory()</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.getAbsolutePath() + "/Android/smartalbum");</w:t>
      </w:r>
    </w:p>
    <w:p w:rsidR="009C1811" w:rsidRPr="009C1811" w:rsidRDefault="009C1811" w:rsidP="009C1811">
      <w:pPr>
        <w:rPr>
          <w:sz w:val="24"/>
        </w:rPr>
      </w:pPr>
      <w:r w:rsidRPr="009C1811">
        <w:rPr>
          <w:sz w:val="24"/>
        </w:rPr>
        <w:tab/>
      </w:r>
      <w:r w:rsidRPr="009C1811">
        <w:rPr>
          <w:sz w:val="24"/>
        </w:rPr>
        <w:tab/>
        <w:t>if (!dbdir.exists()) {</w:t>
      </w:r>
    </w:p>
    <w:p w:rsidR="009C1811" w:rsidRPr="009C1811" w:rsidRDefault="009C1811" w:rsidP="009C1811">
      <w:pPr>
        <w:rPr>
          <w:sz w:val="24"/>
        </w:rPr>
      </w:pPr>
      <w:r w:rsidRPr="009C1811">
        <w:rPr>
          <w:sz w:val="24"/>
        </w:rPr>
        <w:tab/>
      </w:r>
      <w:r w:rsidRPr="009C1811">
        <w:rPr>
          <w:sz w:val="24"/>
        </w:rPr>
        <w:tab/>
      </w:r>
      <w:r w:rsidRPr="009C1811">
        <w:rPr>
          <w:sz w:val="24"/>
        </w:rPr>
        <w:tab/>
        <w:t>dbdir.mkdirs();</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return new File(dbdir.getAbsolutePath() + "/" + mDatabaseName);</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synchronized void close() {</w:t>
      </w:r>
    </w:p>
    <w:p w:rsidR="009C1811" w:rsidRPr="009C1811" w:rsidRDefault="009C1811" w:rsidP="009C1811">
      <w:pPr>
        <w:rPr>
          <w:sz w:val="24"/>
        </w:rPr>
      </w:pPr>
      <w:r w:rsidRPr="009C1811">
        <w:rPr>
          <w:sz w:val="24"/>
        </w:rPr>
        <w:lastRenderedPageBreak/>
        <w:tab/>
      </w:r>
      <w:r w:rsidRPr="009C1811">
        <w:rPr>
          <w:sz w:val="24"/>
        </w:rPr>
        <w:tab/>
        <w:t>if (mIsInitializing)</w:t>
      </w:r>
    </w:p>
    <w:p w:rsidR="009C1811" w:rsidRPr="009C1811" w:rsidRDefault="009C1811" w:rsidP="009C1811">
      <w:pPr>
        <w:rPr>
          <w:sz w:val="24"/>
        </w:rPr>
      </w:pPr>
      <w:r w:rsidRPr="009C1811">
        <w:rPr>
          <w:sz w:val="24"/>
        </w:rPr>
        <w:tab/>
      </w:r>
      <w:r w:rsidRPr="009C1811">
        <w:rPr>
          <w:sz w:val="24"/>
        </w:rPr>
        <w:tab/>
      </w:r>
      <w:r w:rsidRPr="009C1811">
        <w:rPr>
          <w:sz w:val="24"/>
        </w:rPr>
        <w:tab/>
        <w:t>throw new IllegalStateException("Closed during initialization");</w:t>
      </w:r>
    </w:p>
    <w:p w:rsidR="009C1811" w:rsidRPr="009C1811" w:rsidRDefault="009C1811" w:rsidP="009C1811">
      <w:pPr>
        <w:rPr>
          <w:sz w:val="24"/>
        </w:rPr>
      </w:pPr>
    </w:p>
    <w:p w:rsidR="009C1811" w:rsidRPr="009C1811" w:rsidRDefault="009C1811" w:rsidP="009C1811">
      <w:pPr>
        <w:rPr>
          <w:sz w:val="24"/>
        </w:rPr>
      </w:pPr>
      <w:r w:rsidRPr="009C1811">
        <w:rPr>
          <w:sz w:val="24"/>
        </w:rPr>
        <w:tab/>
      </w:r>
      <w:r w:rsidRPr="009C1811">
        <w:rPr>
          <w:sz w:val="24"/>
        </w:rPr>
        <w:tab/>
        <w:t>if (mDatabase != null &amp;&amp; mDatabase.isOpen()) {</w:t>
      </w:r>
    </w:p>
    <w:p w:rsidR="009C1811" w:rsidRPr="009C1811" w:rsidRDefault="009C1811" w:rsidP="009C1811">
      <w:pPr>
        <w:rPr>
          <w:sz w:val="24"/>
        </w:rPr>
      </w:pPr>
      <w:r w:rsidRPr="009C1811">
        <w:rPr>
          <w:sz w:val="24"/>
        </w:rPr>
        <w:tab/>
      </w:r>
      <w:r w:rsidRPr="009C1811">
        <w:rPr>
          <w:sz w:val="24"/>
        </w:rPr>
        <w:tab/>
      </w:r>
      <w:r w:rsidRPr="009C1811">
        <w:rPr>
          <w:sz w:val="24"/>
        </w:rPr>
        <w:tab/>
        <w:t>mDatabase.close();</w:t>
      </w:r>
    </w:p>
    <w:p w:rsidR="009C1811" w:rsidRPr="009C1811" w:rsidRDefault="009C1811" w:rsidP="009C1811">
      <w:pPr>
        <w:rPr>
          <w:sz w:val="24"/>
        </w:rPr>
      </w:pPr>
      <w:r w:rsidRPr="009C1811">
        <w:rPr>
          <w:sz w:val="24"/>
        </w:rPr>
        <w:tab/>
      </w:r>
      <w:r w:rsidRPr="009C1811">
        <w:rPr>
          <w:sz w:val="24"/>
        </w:rPr>
        <w:tab/>
      </w:r>
      <w:r w:rsidRPr="009C1811">
        <w:rPr>
          <w:sz w:val="24"/>
        </w:rPr>
        <w:tab/>
        <w:t>mDatabase = null;</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private void onUpgrade(SQLiteDatabase db, int version) {</w:t>
      </w:r>
    </w:p>
    <w:p w:rsidR="009C1811" w:rsidRPr="009C1811" w:rsidRDefault="009C1811" w:rsidP="009C1811">
      <w:pPr>
        <w:rPr>
          <w:sz w:val="24"/>
        </w:rPr>
      </w:pPr>
      <w:r w:rsidRPr="009C1811">
        <w:rPr>
          <w:sz w:val="24"/>
        </w:rPr>
        <w:tab/>
      </w:r>
      <w:r w:rsidRPr="009C1811">
        <w:rPr>
          <w:sz w:val="24"/>
        </w:rPr>
        <w:tab/>
        <w:t>mHandler.post(new Runnable() {</w:t>
      </w:r>
    </w:p>
    <w:p w:rsidR="009C1811" w:rsidRPr="009C1811" w:rsidRDefault="009C1811" w:rsidP="009C1811">
      <w:pPr>
        <w:rPr>
          <w:sz w:val="24"/>
        </w:rPr>
      </w:pPr>
      <w:r w:rsidRPr="009C1811">
        <w:rPr>
          <w:sz w:val="24"/>
        </w:rPr>
        <w:tab/>
      </w:r>
      <w:r w:rsidRPr="009C1811">
        <w:rPr>
          <w:sz w:val="24"/>
        </w:rPr>
        <w:tab/>
      </w:r>
      <w:r w:rsidRPr="009C1811">
        <w:rPr>
          <w:sz w:val="24"/>
        </w:rPr>
        <w:tab/>
        <w:t>@Override</w:t>
      </w:r>
    </w:p>
    <w:p w:rsidR="009C1811" w:rsidRPr="009C1811" w:rsidRDefault="009C1811" w:rsidP="009C1811">
      <w:pPr>
        <w:rPr>
          <w:sz w:val="24"/>
        </w:rPr>
      </w:pPr>
      <w:r w:rsidRPr="009C1811">
        <w:rPr>
          <w:sz w:val="24"/>
        </w:rPr>
        <w:tab/>
      </w:r>
      <w:r w:rsidRPr="009C1811">
        <w:rPr>
          <w:sz w:val="24"/>
        </w:rPr>
        <w:tab/>
      </w:r>
      <w:r w:rsidRPr="009C1811">
        <w:rPr>
          <w:sz w:val="24"/>
        </w:rPr>
        <w:tab/>
        <w:t>public void run() {</w:t>
      </w:r>
    </w:p>
    <w:p w:rsidR="009C1811" w:rsidRPr="009C1811" w:rsidRDefault="009C1811" w:rsidP="009C1811">
      <w:pPr>
        <w:rPr>
          <w:sz w:val="24"/>
        </w:rPr>
      </w:pPr>
      <w:r w:rsidRPr="009C1811">
        <w:rPr>
          <w:rFonts w:hint="eastAsia"/>
          <w:sz w:val="24"/>
        </w:rPr>
        <w:tab/>
      </w:r>
      <w:r w:rsidRPr="009C1811">
        <w:rPr>
          <w:rFonts w:hint="eastAsia"/>
          <w:sz w:val="24"/>
        </w:rPr>
        <w:tab/>
      </w:r>
      <w:r w:rsidRPr="009C1811">
        <w:rPr>
          <w:rFonts w:hint="eastAsia"/>
          <w:sz w:val="24"/>
        </w:rPr>
        <w:tab/>
      </w:r>
      <w:r w:rsidRPr="009C1811">
        <w:rPr>
          <w:rFonts w:hint="eastAsia"/>
          <w:sz w:val="24"/>
        </w:rPr>
        <w:tab/>
        <w:t>Toast.makeText(mContext, "</w:t>
      </w:r>
      <w:r w:rsidRPr="009C1811">
        <w:rPr>
          <w:rFonts w:hint="eastAsia"/>
          <w:sz w:val="24"/>
        </w:rPr>
        <w:t>数据库正在升级，请稍等</w:t>
      </w:r>
      <w:r w:rsidRPr="009C1811">
        <w:rPr>
          <w:rFonts w:hint="eastAsia"/>
          <w:sz w:val="24"/>
        </w:rPr>
        <w:t>..", Toast.LENGTH_SHORT).show();</w:t>
      </w:r>
    </w:p>
    <w:p w:rsidR="009C1811" w:rsidRPr="009C1811" w:rsidRDefault="009C1811" w:rsidP="009C1811">
      <w:pPr>
        <w:rPr>
          <w:sz w:val="24"/>
        </w:rPr>
      </w:pPr>
      <w:r w:rsidRPr="009C1811">
        <w:rPr>
          <w:sz w:val="24"/>
        </w:rPr>
        <w:tab/>
      </w:r>
      <w:r w:rsidRPr="009C1811">
        <w:rPr>
          <w:sz w:val="24"/>
        </w:rPr>
        <w:tab/>
      </w: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ContentValues cv = new ContentValues();</w:t>
      </w:r>
    </w:p>
    <w:p w:rsidR="009C1811" w:rsidRPr="009C1811" w:rsidRDefault="009C1811" w:rsidP="009C1811">
      <w:pPr>
        <w:rPr>
          <w:sz w:val="24"/>
        </w:rPr>
      </w:pPr>
      <w:r w:rsidRPr="009C1811">
        <w:rPr>
          <w:sz w:val="24"/>
        </w:rPr>
        <w:tab/>
      </w:r>
      <w:r w:rsidRPr="009C1811">
        <w:rPr>
          <w:sz w:val="24"/>
        </w:rPr>
        <w:tab/>
        <w:t>switch (version) {</w:t>
      </w:r>
    </w:p>
    <w:p w:rsidR="009C1811" w:rsidRPr="009C1811" w:rsidRDefault="009C1811" w:rsidP="009C1811">
      <w:pPr>
        <w:rPr>
          <w:sz w:val="24"/>
        </w:rPr>
      </w:pPr>
      <w:r w:rsidRPr="009C1811">
        <w:rPr>
          <w:sz w:val="24"/>
        </w:rPr>
        <w:tab/>
      </w:r>
      <w:r w:rsidRPr="009C1811">
        <w:rPr>
          <w:sz w:val="24"/>
        </w:rPr>
        <w:tab/>
        <w:t>case 1:</w:t>
      </w:r>
    </w:p>
    <w:p w:rsidR="009C1811" w:rsidRPr="009C1811" w:rsidRDefault="009C1811" w:rsidP="009C1811">
      <w:pPr>
        <w:rPr>
          <w:sz w:val="24"/>
        </w:rPr>
      </w:pPr>
      <w:r w:rsidRPr="009C1811">
        <w:rPr>
          <w:sz w:val="24"/>
        </w:rPr>
        <w:tab/>
      </w:r>
      <w:r w:rsidRPr="009C1811">
        <w:rPr>
          <w:sz w:val="24"/>
        </w:rPr>
        <w:tab/>
      </w:r>
      <w:r w:rsidRPr="009C1811">
        <w:rPr>
          <w:sz w:val="24"/>
        </w:rPr>
        <w:tab/>
        <w:t>cv.put(</w:t>
      </w:r>
      <w:r w:rsidR="007B5D6D">
        <w:rPr>
          <w:sz w:val="24"/>
        </w:rPr>
        <w:t>OADepot</w:t>
      </w:r>
      <w:r w:rsidRPr="009C1811">
        <w:rPr>
          <w:sz w:val="24"/>
        </w:rPr>
        <w:t>.Faces.IS_CONFIRM, 0);</w:t>
      </w:r>
    </w:p>
    <w:p w:rsidR="009C1811" w:rsidRPr="009C1811" w:rsidRDefault="009C1811" w:rsidP="009C1811">
      <w:pPr>
        <w:rPr>
          <w:sz w:val="24"/>
        </w:rPr>
      </w:pPr>
      <w:r w:rsidRPr="009C1811">
        <w:rPr>
          <w:sz w:val="24"/>
        </w:rPr>
        <w:tab/>
      </w:r>
      <w:r w:rsidRPr="009C1811">
        <w:rPr>
          <w:sz w:val="24"/>
        </w:rPr>
        <w:tab/>
      </w:r>
      <w:r w:rsidRPr="009C1811">
        <w:rPr>
          <w:sz w:val="24"/>
        </w:rPr>
        <w:tab/>
        <w:t>db.update(</w:t>
      </w:r>
      <w:r w:rsidR="007B5D6D">
        <w:rPr>
          <w:sz w:val="24"/>
        </w:rPr>
        <w:t>OADepot</w:t>
      </w:r>
      <w:r w:rsidRPr="009C1811">
        <w:rPr>
          <w:sz w:val="24"/>
        </w:rPr>
        <w:t>.FACE_TABLE, cv, null, null);</w:t>
      </w:r>
    </w:p>
    <w:p w:rsidR="009C1811" w:rsidRPr="009C1811" w:rsidRDefault="009C1811" w:rsidP="009C1811">
      <w:pPr>
        <w:rPr>
          <w:sz w:val="24"/>
        </w:rPr>
      </w:pPr>
      <w:r w:rsidRPr="009C1811">
        <w:rPr>
          <w:sz w:val="24"/>
        </w:rPr>
        <w:tab/>
      </w:r>
      <w:r w:rsidRPr="009C1811">
        <w:rPr>
          <w:sz w:val="24"/>
        </w:rPr>
        <w:tab/>
      </w:r>
      <w:r w:rsidRPr="009C1811">
        <w:rPr>
          <w:sz w:val="24"/>
        </w:rPr>
        <w:tab/>
        <w:t>cv.clear();</w:t>
      </w:r>
    </w:p>
    <w:p w:rsidR="009C1811" w:rsidRPr="009C1811" w:rsidRDefault="009C1811" w:rsidP="009C1811">
      <w:pPr>
        <w:rPr>
          <w:sz w:val="24"/>
        </w:rPr>
      </w:pPr>
      <w:r w:rsidRPr="009C1811">
        <w:rPr>
          <w:sz w:val="24"/>
        </w:rPr>
        <w:tab/>
      </w:r>
      <w:r w:rsidRPr="009C1811">
        <w:rPr>
          <w:sz w:val="24"/>
        </w:rPr>
        <w:tab/>
        <w:t>case 2:</w:t>
      </w:r>
    </w:p>
    <w:p w:rsidR="009C1811" w:rsidRPr="009C1811" w:rsidRDefault="009C1811" w:rsidP="009C1811">
      <w:pPr>
        <w:rPr>
          <w:sz w:val="24"/>
        </w:rPr>
      </w:pPr>
      <w:r w:rsidRPr="009C1811">
        <w:rPr>
          <w:sz w:val="24"/>
        </w:rPr>
        <w:tab/>
      </w:r>
      <w:r w:rsidRPr="009C1811">
        <w:rPr>
          <w:sz w:val="24"/>
        </w:rPr>
        <w:tab/>
      </w:r>
      <w:r w:rsidRPr="009C1811">
        <w:rPr>
          <w:sz w:val="24"/>
        </w:rPr>
        <w:tab/>
        <w:t xml:space="preserve">db.execSQL("UPDATE " + </w:t>
      </w:r>
      <w:r w:rsidR="007B5D6D">
        <w:rPr>
          <w:sz w:val="24"/>
        </w:rPr>
        <w:t>OADepot</w:t>
      </w:r>
      <w:r w:rsidRPr="009C1811">
        <w:rPr>
          <w:sz w:val="24"/>
        </w:rPr>
        <w:t>.CONTACT_TABLE + " SET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w:t>
      </w:r>
      <w:r w:rsidR="007B5D6D">
        <w:rPr>
          <w:sz w:val="24"/>
        </w:rPr>
        <w:t>OADepot</w:t>
      </w:r>
      <w:r w:rsidRPr="009C1811">
        <w:rPr>
          <w:sz w:val="24"/>
        </w:rPr>
        <w:t>.Contacts.NAME_ORIGIN + " =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w:t>
      </w:r>
      <w:r w:rsidR="007B5D6D">
        <w:rPr>
          <w:sz w:val="24"/>
        </w:rPr>
        <w:t>OADepot</w:t>
      </w:r>
      <w:r w:rsidRPr="009C1811">
        <w:rPr>
          <w:sz w:val="24"/>
        </w:rPr>
        <w:t>.Contacts.NAME);</w:t>
      </w:r>
    </w:p>
    <w:p w:rsidR="009C1811" w:rsidRPr="009C1811" w:rsidRDefault="009C1811" w:rsidP="009C1811">
      <w:pPr>
        <w:rPr>
          <w:sz w:val="24"/>
        </w:rPr>
      </w:pPr>
      <w:r w:rsidRPr="009C1811">
        <w:rPr>
          <w:sz w:val="24"/>
        </w:rPr>
        <w:tab/>
      </w:r>
      <w:r w:rsidRPr="009C1811">
        <w:rPr>
          <w:sz w:val="24"/>
        </w:rPr>
        <w:tab/>
      </w:r>
      <w:r w:rsidRPr="009C1811">
        <w:rPr>
          <w:sz w:val="24"/>
        </w:rPr>
        <w:tab/>
        <w:t>cv.put(</w:t>
      </w:r>
      <w:r w:rsidR="007B5D6D">
        <w:rPr>
          <w:sz w:val="24"/>
        </w:rPr>
        <w:t>OADepot</w:t>
      </w:r>
      <w:r w:rsidRPr="009C1811">
        <w:rPr>
          <w:sz w:val="24"/>
        </w:rPr>
        <w:t>.Contacts.NAME, "");</w:t>
      </w:r>
    </w:p>
    <w:p w:rsidR="009C1811" w:rsidRPr="009C1811" w:rsidRDefault="009C1811" w:rsidP="009C1811">
      <w:pPr>
        <w:rPr>
          <w:sz w:val="24"/>
        </w:rPr>
      </w:pPr>
      <w:r w:rsidRPr="009C1811">
        <w:rPr>
          <w:sz w:val="24"/>
        </w:rPr>
        <w:tab/>
      </w:r>
      <w:r w:rsidRPr="009C1811">
        <w:rPr>
          <w:sz w:val="24"/>
        </w:rPr>
        <w:tab/>
      </w:r>
      <w:r w:rsidRPr="009C1811">
        <w:rPr>
          <w:sz w:val="24"/>
        </w:rPr>
        <w:tab/>
        <w:t>db.update(</w:t>
      </w:r>
      <w:r w:rsidR="007B5D6D">
        <w:rPr>
          <w:sz w:val="24"/>
        </w:rPr>
        <w:t>OADepot</w:t>
      </w:r>
      <w:r w:rsidRPr="009C1811">
        <w:rPr>
          <w:sz w:val="24"/>
        </w:rPr>
        <w:t xml:space="preserve">.CONTACT_TABLE, cv, </w:t>
      </w:r>
      <w:r w:rsidR="007B5D6D">
        <w:rPr>
          <w:sz w:val="24"/>
        </w:rPr>
        <w:t>OADepot</w:t>
      </w:r>
      <w:r w:rsidRPr="009C1811">
        <w:rPr>
          <w:sz w:val="24"/>
        </w:rPr>
        <w:t>.Contacts._ID</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 NOT IN (SELECT DISTINCT " + </w:t>
      </w:r>
      <w:r w:rsidR="007B5D6D">
        <w:rPr>
          <w:sz w:val="24"/>
        </w:rPr>
        <w:t>OADepot</w:t>
      </w:r>
      <w:r w:rsidRPr="009C1811">
        <w:rPr>
          <w:sz w:val="24"/>
        </w:rPr>
        <w:t>.Groups.CONTACT_ID</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 xml:space="preserve">+ " FROM " + </w:t>
      </w:r>
      <w:r w:rsidR="007B5D6D">
        <w:rPr>
          <w:sz w:val="24"/>
        </w:rPr>
        <w:t>OADepot</w:t>
      </w:r>
      <w:r w:rsidRPr="009C1811">
        <w:rPr>
          <w:sz w:val="24"/>
        </w:rPr>
        <w:t>.GROUP_TABLE + ")", null);</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private void onCreate(SQLiteDatabase db) {</w:t>
      </w:r>
    </w:p>
    <w:p w:rsidR="009C1811" w:rsidRPr="009C1811" w:rsidRDefault="009C1811" w:rsidP="009C1811">
      <w:pPr>
        <w:rPr>
          <w:sz w:val="24"/>
        </w:rPr>
      </w:pPr>
      <w:r w:rsidRPr="009C1811">
        <w:rPr>
          <w:sz w:val="24"/>
        </w:rPr>
        <w:tab/>
      </w:r>
      <w:r w:rsidRPr="009C1811">
        <w:rPr>
          <w:sz w:val="24"/>
        </w:rPr>
        <w:tab/>
        <w:t>db.execSQL(new StringBuilder("CREATE TABLE IF NOT EXISTS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.META_TABLE).append("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.Meta.K).append(" TEXT PRIMARY KEY,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.Meta.V).append(" TEXT NOT NULL)").toString());</w:t>
      </w:r>
    </w:p>
    <w:p w:rsidR="009C1811" w:rsidRPr="009C1811" w:rsidRDefault="009C1811" w:rsidP="009C1811">
      <w:pPr>
        <w:rPr>
          <w:sz w:val="24"/>
        </w:rPr>
      </w:pPr>
      <w:r w:rsidRPr="009C1811">
        <w:rPr>
          <w:sz w:val="24"/>
        </w:rPr>
        <w:tab/>
      </w:r>
      <w:r w:rsidRPr="009C1811">
        <w:rPr>
          <w:sz w:val="24"/>
        </w:rPr>
        <w:tab/>
        <w:t>db.execSQL(new StringBuilder("CREATE TABLE IF NOT EXISTS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.SHADOW_TABLE).append(" (")</w:t>
      </w:r>
    </w:p>
    <w:p w:rsidR="009C1811" w:rsidRPr="009C1811" w:rsidRDefault="009C1811" w:rsidP="009C1811">
      <w:pPr>
        <w:rPr>
          <w:sz w:val="24"/>
        </w:rPr>
      </w:pPr>
      <w:r w:rsidRPr="009C1811">
        <w:rPr>
          <w:sz w:val="24"/>
        </w:rPr>
        <w:lastRenderedPageBreak/>
        <w:tab/>
      </w:r>
      <w:r w:rsidRPr="009C1811">
        <w:rPr>
          <w:sz w:val="24"/>
        </w:rPr>
        <w:tab/>
      </w:r>
      <w:r w:rsidRPr="009C1811">
        <w:rPr>
          <w:sz w:val="24"/>
        </w:rPr>
        <w:tab/>
      </w:r>
      <w:r w:rsidRPr="009C1811">
        <w:rPr>
          <w:sz w:val="24"/>
        </w:rPr>
        <w:tab/>
        <w:t>.append(</w:t>
      </w:r>
      <w:r w:rsidR="007B5D6D">
        <w:rPr>
          <w:sz w:val="24"/>
        </w:rPr>
        <w:t>OADepot</w:t>
      </w:r>
      <w:r w:rsidRPr="009C1811">
        <w:rPr>
          <w:sz w:val="24"/>
        </w:rPr>
        <w:t>.Shadows._ID).append(" INTEGER PRIMARY KEY,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.Shadows.DATE_TAKEN).append(" INTEGER,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.Shadows.IS_HIDDEN)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0, ").append(</w:t>
      </w:r>
      <w:r w:rsidR="007B5D6D">
        <w:rPr>
          <w:sz w:val="24"/>
        </w:rPr>
        <w:t>OADepot</w:t>
      </w:r>
      <w:r w:rsidRPr="009C1811">
        <w:rPr>
          <w:sz w:val="24"/>
        </w:rPr>
        <w:t>.Shadows.MD5)</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.Shadows.MIMETYPE)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.Shadows.PATH)</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.Shadows.BUCKET_ID)</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.Shadows.BUCKET_DISPLAY_NAME)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").append(</w:t>
      </w:r>
      <w:r w:rsidR="007B5D6D">
        <w:rPr>
          <w:sz w:val="24"/>
        </w:rPr>
        <w:t>OADepot</w:t>
      </w:r>
      <w:r w:rsidRPr="009C1811">
        <w:rPr>
          <w:sz w:val="24"/>
        </w:rPr>
        <w:t>.Shadows.LATITUDE)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REAL, ").append(</w:t>
      </w:r>
      <w:r w:rsidR="007B5D6D">
        <w:rPr>
          <w:sz w:val="24"/>
        </w:rPr>
        <w:t>OADepot</w:t>
      </w:r>
      <w:r w:rsidRPr="009C1811">
        <w:rPr>
          <w:sz w:val="24"/>
        </w:rPr>
        <w:t>.Shadows.LONGITUDE)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REAL, ").append(</w:t>
      </w:r>
      <w:r w:rsidR="007B5D6D">
        <w:rPr>
          <w:sz w:val="24"/>
        </w:rPr>
        <w:t>OADepot</w:t>
      </w:r>
      <w:r w:rsidRPr="009C1811">
        <w:rPr>
          <w:sz w:val="24"/>
        </w:rPr>
        <w:t>.Shadows.ORIENTATION)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.Shadows.IMAGE_WIDTH)</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.Shadows.IMAGE_HEIGHT)</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.Shadows.WIDTH)</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.Shadows.HEIGHT)</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").append(</w:t>
      </w:r>
      <w:r w:rsidR="007B5D6D">
        <w:rPr>
          <w:sz w:val="24"/>
        </w:rPr>
        <w:t>OADepot</w:t>
      </w:r>
      <w:r w:rsidRPr="009C1811">
        <w:rPr>
          <w:sz w:val="24"/>
        </w:rPr>
        <w:t>.Shadows.DETECTED)</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0,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.Shadows.THUMBNAIL)</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BLOB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.Shadows.MINI_THUMBNAIL)</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BLOB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.Shadows.BACKUP0)</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.Shadows.BACKUP1)</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.Shadows.BACKUP2)</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.Shadows.BACKUP3)</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NULL)").toString());</w:t>
      </w:r>
    </w:p>
    <w:p w:rsidR="009C1811" w:rsidRPr="009C1811" w:rsidRDefault="009C1811" w:rsidP="009C1811">
      <w:pPr>
        <w:rPr>
          <w:sz w:val="24"/>
        </w:rPr>
      </w:pPr>
      <w:r w:rsidRPr="009C1811">
        <w:rPr>
          <w:sz w:val="24"/>
        </w:rPr>
        <w:tab/>
      </w:r>
      <w:r w:rsidRPr="009C1811">
        <w:rPr>
          <w:sz w:val="24"/>
        </w:rPr>
        <w:tab/>
        <w:t>db.execSQL(new StringBuilder("CREATE TABLE IF NOT EXISTS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.CONTACT_TABLE).append("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.Contacts._ID)</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PRIMARY KEY,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.Contacts.NAME).append(" TEXT DEFAULT '',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.Contacts.PINYIN).append(" TEXT DEFAULT '',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.Contacts.PY).append(" TEXT DEFAULT '', ")</w:t>
      </w:r>
    </w:p>
    <w:p w:rsidR="009C1811" w:rsidRPr="009C1811" w:rsidRDefault="009C1811" w:rsidP="009C1811">
      <w:pPr>
        <w:rPr>
          <w:sz w:val="24"/>
        </w:rPr>
      </w:pPr>
      <w:r w:rsidRPr="009C1811">
        <w:rPr>
          <w:sz w:val="24"/>
        </w:rPr>
        <w:lastRenderedPageBreak/>
        <w:tab/>
      </w:r>
      <w:r w:rsidRPr="009C1811">
        <w:rPr>
          <w:sz w:val="24"/>
        </w:rPr>
        <w:tab/>
      </w:r>
      <w:r w:rsidRPr="009C1811">
        <w:rPr>
          <w:sz w:val="24"/>
        </w:rPr>
        <w:tab/>
      </w:r>
      <w:r w:rsidRPr="009C1811">
        <w:rPr>
          <w:sz w:val="24"/>
        </w:rPr>
        <w:tab/>
        <w:t>.append(</w:t>
      </w:r>
      <w:r w:rsidR="007B5D6D">
        <w:rPr>
          <w:sz w:val="24"/>
        </w:rPr>
        <w:t>OADepot</w:t>
      </w:r>
      <w:r w:rsidRPr="009C1811">
        <w:rPr>
          <w:sz w:val="24"/>
        </w:rPr>
        <w:t>.Contacts.DATA).append(" TEXT DEFAULT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.Contacts.PHOTOID).append(" INTEGER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.Contacts.TYPE).append(" INTEGER,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.Contacts.BACKUP0)</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.Contacts.INSTERT_TIME)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INTEGER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.Contacts.NAME_ORIGIN)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w:t>
      </w:r>
      <w:r w:rsidR="007B5D6D">
        <w:rPr>
          <w:sz w:val="24"/>
        </w:rPr>
        <w:t>OADepot</w:t>
      </w:r>
      <w:r w:rsidRPr="009C1811">
        <w:rPr>
          <w:sz w:val="24"/>
        </w:rPr>
        <w:t>.Contacts.BACKUP3)</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.append(" TEXT DEFAULT NULL)").toString());</w:t>
      </w:r>
    </w:p>
    <w:p w:rsidR="009C1811" w:rsidRPr="009C1811" w:rsidRDefault="009C1811" w:rsidP="00BC3426">
      <w:pPr>
        <w:rPr>
          <w:sz w:val="24"/>
        </w:rPr>
      </w:pPr>
      <w:r w:rsidRPr="009C1811">
        <w:rPr>
          <w:sz w:val="24"/>
        </w:rPr>
        <w:tab/>
      </w:r>
      <w:r w:rsidRPr="009C1811">
        <w:rPr>
          <w:sz w:val="24"/>
        </w:rPr>
        <w:tab/>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private void onOpen(SQLiteDatabase db) {</w:t>
      </w:r>
    </w:p>
    <w:p w:rsidR="009C1811" w:rsidRPr="009C1811" w:rsidRDefault="009C1811" w:rsidP="009C1811">
      <w:pPr>
        <w:rPr>
          <w:sz w:val="24"/>
        </w:rPr>
      </w:pPr>
      <w:r w:rsidRPr="009C1811">
        <w:rPr>
          <w:sz w:val="24"/>
        </w:rPr>
        <w:tab/>
      </w:r>
      <w:r w:rsidRPr="009C1811">
        <w:rPr>
          <w:sz w:val="24"/>
        </w:rPr>
        <w:tab/>
        <w:t>db.execSQL("PRAGMA foreign_keys = ON");</w:t>
      </w:r>
    </w:p>
    <w:p w:rsidR="009C1811" w:rsidRPr="009C1811" w:rsidRDefault="009C1811" w:rsidP="009C1811">
      <w:pPr>
        <w:rPr>
          <w:sz w:val="24"/>
        </w:rPr>
      </w:pPr>
      <w:r w:rsidRPr="009C1811">
        <w:rPr>
          <w:sz w:val="24"/>
        </w:rPr>
        <w:tab/>
      </w:r>
      <w:r w:rsidRPr="009C1811">
        <w:rPr>
          <w:sz w:val="24"/>
        </w:rPr>
        <w:tab/>
        <w:t>db.execSQL("PRAGMA synchronous = OFF");</w:t>
      </w:r>
    </w:p>
    <w:p w:rsidR="009C1811" w:rsidRPr="009C1811" w:rsidRDefault="009C1811" w:rsidP="009C1811">
      <w:pPr>
        <w:rPr>
          <w:sz w:val="24"/>
        </w:rPr>
      </w:pPr>
      <w:r w:rsidRPr="009C1811">
        <w:rPr>
          <w:sz w:val="24"/>
        </w:rPr>
        <w:tab/>
      </w:r>
      <w:r w:rsidRPr="009C1811">
        <w:rPr>
          <w:sz w:val="24"/>
        </w:rPr>
        <w:tab/>
        <w:t>db.execSQL("PRAGMA recursive_triggers = ON");</w:t>
      </w:r>
    </w:p>
    <w:p w:rsidR="009C1811" w:rsidRPr="009C1811" w:rsidRDefault="009C1811" w:rsidP="009C1811">
      <w:pPr>
        <w:rPr>
          <w:sz w:val="24"/>
        </w:rPr>
      </w:pPr>
      <w:r w:rsidRPr="009C1811">
        <w:rPr>
          <w:sz w:val="24"/>
        </w:rPr>
        <w:tab/>
      </w:r>
      <w:r w:rsidRPr="009C1811">
        <w:rPr>
          <w:sz w:val="24"/>
        </w:rPr>
        <w:tab/>
        <w:t>db.execSQL("PRAGMA cache_size = 4096");</w:t>
      </w:r>
    </w:p>
    <w:p w:rsidR="009C1811" w:rsidRPr="009C1811" w:rsidRDefault="009C1811" w:rsidP="009C1811">
      <w:pPr>
        <w:rPr>
          <w:sz w:val="24"/>
        </w:rPr>
      </w:pPr>
      <w:r w:rsidRPr="009C1811">
        <w:rPr>
          <w:sz w:val="24"/>
        </w:rPr>
        <w:tab/>
      </w:r>
      <w:r w:rsidRPr="009C1811">
        <w:rPr>
          <w:sz w:val="24"/>
        </w:rPr>
        <w:tab/>
        <w:t>db.rawQuery("PRAGMA journal_mode = MEMORY", null).close();</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private void postOpen() {</w:t>
      </w:r>
    </w:p>
    <w:p w:rsidR="009C1811" w:rsidRPr="009C1811" w:rsidRDefault="009C1811" w:rsidP="009C1811">
      <w:pPr>
        <w:rPr>
          <w:sz w:val="24"/>
        </w:rPr>
      </w:pPr>
      <w:r w:rsidRPr="009C1811">
        <w:rPr>
          <w:sz w:val="24"/>
        </w:rPr>
        <w:tab/>
      </w:r>
      <w:r w:rsidRPr="009C1811">
        <w:rPr>
          <w:sz w:val="24"/>
        </w:rPr>
        <w:tab/>
        <w:t>if (getMeta(Constant.K_REVISION) == null) {</w:t>
      </w:r>
    </w:p>
    <w:p w:rsidR="009C1811" w:rsidRPr="009C1811" w:rsidRDefault="009C1811" w:rsidP="009C1811">
      <w:pPr>
        <w:rPr>
          <w:sz w:val="24"/>
        </w:rPr>
      </w:pPr>
      <w:r w:rsidRPr="009C1811">
        <w:rPr>
          <w:sz w:val="24"/>
        </w:rPr>
        <w:tab/>
      </w:r>
      <w:r w:rsidRPr="009C1811">
        <w:rPr>
          <w:sz w:val="24"/>
        </w:rPr>
        <w:tab/>
      </w:r>
      <w:r w:rsidRPr="009C1811">
        <w:rPr>
          <w:sz w:val="24"/>
        </w:rPr>
        <w:tab/>
        <w:t>setMeta(Constant.K_REVISION,</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r>
      <w:r w:rsidRPr="009C1811">
        <w:rPr>
          <w:sz w:val="24"/>
        </w:rPr>
        <w:tab/>
        <w:t>StringUtil.md5(UUID.randomUUID().toString().getBytes()));</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String getMeta(String key) {</w:t>
      </w:r>
    </w:p>
    <w:p w:rsidR="009C1811" w:rsidRPr="009C1811" w:rsidRDefault="009C1811" w:rsidP="009C1811">
      <w:pPr>
        <w:rPr>
          <w:sz w:val="24"/>
        </w:rPr>
      </w:pPr>
      <w:r w:rsidRPr="009C1811">
        <w:rPr>
          <w:sz w:val="24"/>
        </w:rPr>
        <w:tab/>
      </w:r>
      <w:r w:rsidRPr="009C1811">
        <w:rPr>
          <w:sz w:val="24"/>
        </w:rPr>
        <w:tab/>
        <w:t>SQLiteDatabase db = getDatabase();</w:t>
      </w:r>
    </w:p>
    <w:p w:rsidR="009C1811" w:rsidRPr="009C1811" w:rsidRDefault="009C1811" w:rsidP="009C1811">
      <w:pPr>
        <w:rPr>
          <w:sz w:val="24"/>
        </w:rPr>
      </w:pPr>
      <w:r w:rsidRPr="009C1811">
        <w:rPr>
          <w:sz w:val="24"/>
        </w:rPr>
        <w:tab/>
      </w:r>
      <w:r w:rsidRPr="009C1811">
        <w:rPr>
          <w:sz w:val="24"/>
        </w:rPr>
        <w:tab/>
        <w:t>Cursor c = db.query(</w:t>
      </w:r>
      <w:r w:rsidR="007B5D6D">
        <w:rPr>
          <w:sz w:val="24"/>
        </w:rPr>
        <w:t>OADepot</w:t>
      </w:r>
      <w:r w:rsidRPr="009C1811">
        <w:rPr>
          <w:sz w:val="24"/>
        </w:rPr>
        <w:t>.META_TABLE,</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xml:space="preserve">new String[] { </w:t>
      </w:r>
      <w:r w:rsidR="007B5D6D">
        <w:rPr>
          <w:sz w:val="24"/>
        </w:rPr>
        <w:t>OADepot</w:t>
      </w:r>
      <w:r w:rsidRPr="009C1811">
        <w:rPr>
          <w:sz w:val="24"/>
        </w:rPr>
        <w:t xml:space="preserve">.Meta.V }, </w:t>
      </w:r>
      <w:r w:rsidR="007B5D6D">
        <w:rPr>
          <w:sz w:val="24"/>
        </w:rPr>
        <w:t>OADepot</w:t>
      </w:r>
      <w:r w:rsidRPr="009C1811">
        <w:rPr>
          <w:sz w:val="24"/>
        </w:rPr>
        <w:t>.Meta.K + " =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new String[] { key }, null, null, null);</w:t>
      </w:r>
    </w:p>
    <w:p w:rsidR="009C1811" w:rsidRPr="009C1811" w:rsidRDefault="009C1811" w:rsidP="009C1811">
      <w:pPr>
        <w:rPr>
          <w:sz w:val="24"/>
        </w:rPr>
      </w:pPr>
      <w:r w:rsidRPr="009C1811">
        <w:rPr>
          <w:sz w:val="24"/>
        </w:rPr>
        <w:tab/>
      </w:r>
      <w:r w:rsidRPr="009C1811">
        <w:rPr>
          <w:sz w:val="24"/>
        </w:rPr>
        <w:tab/>
        <w:t>try {</w:t>
      </w:r>
    </w:p>
    <w:p w:rsidR="009C1811" w:rsidRPr="009C1811" w:rsidRDefault="009C1811" w:rsidP="009C1811">
      <w:pPr>
        <w:rPr>
          <w:sz w:val="24"/>
        </w:rPr>
      </w:pPr>
      <w:r w:rsidRPr="009C1811">
        <w:rPr>
          <w:sz w:val="24"/>
        </w:rPr>
        <w:tab/>
      </w:r>
      <w:r w:rsidRPr="009C1811">
        <w:rPr>
          <w:sz w:val="24"/>
        </w:rPr>
        <w:tab/>
      </w:r>
      <w:r w:rsidRPr="009C1811">
        <w:rPr>
          <w:sz w:val="24"/>
        </w:rPr>
        <w:tab/>
        <w:t>if (c.moveToFirst())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return c.getString(0);</w:t>
      </w:r>
    </w:p>
    <w:p w:rsidR="009C1811" w:rsidRPr="009C1811" w:rsidRDefault="009C1811" w:rsidP="009C1811">
      <w:pPr>
        <w:rPr>
          <w:sz w:val="24"/>
        </w:rPr>
      </w:pPr>
      <w:r w:rsidRPr="009C1811">
        <w:rPr>
          <w:sz w:val="24"/>
        </w:rPr>
        <w:tab/>
      </w:r>
      <w:r w:rsidRPr="009C1811">
        <w:rPr>
          <w:sz w:val="24"/>
        </w:rPr>
        <w:tab/>
      </w:r>
      <w:r w:rsidRPr="009C1811">
        <w:rPr>
          <w:sz w:val="24"/>
        </w:rPr>
        <w:tab/>
        <w:t>} else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return null;</w:t>
      </w:r>
    </w:p>
    <w:p w:rsidR="009C1811" w:rsidRPr="009C1811" w:rsidRDefault="009C1811" w:rsidP="009C1811">
      <w:pPr>
        <w:rPr>
          <w:sz w:val="24"/>
        </w:rPr>
      </w:pPr>
      <w:r w:rsidRPr="009C1811">
        <w:rPr>
          <w:sz w:val="24"/>
        </w:rPr>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 catch (Exception e) {</w:t>
      </w:r>
    </w:p>
    <w:p w:rsidR="009C1811" w:rsidRPr="009C1811" w:rsidRDefault="009C1811" w:rsidP="009C1811">
      <w:pPr>
        <w:rPr>
          <w:sz w:val="24"/>
        </w:rPr>
      </w:pPr>
      <w:r w:rsidRPr="009C1811">
        <w:rPr>
          <w:sz w:val="24"/>
        </w:rPr>
        <w:tab/>
      </w:r>
      <w:r w:rsidRPr="009C1811">
        <w:rPr>
          <w:sz w:val="24"/>
        </w:rPr>
        <w:tab/>
      </w:r>
      <w:r w:rsidRPr="009C1811">
        <w:rPr>
          <w:sz w:val="24"/>
        </w:rPr>
        <w:tab/>
        <w:t>Log.e(getClass().getSimpleName(), "getMeta", e);</w:t>
      </w:r>
    </w:p>
    <w:p w:rsidR="009C1811" w:rsidRPr="009C1811" w:rsidRDefault="009C1811" w:rsidP="009C1811">
      <w:pPr>
        <w:rPr>
          <w:sz w:val="24"/>
        </w:rPr>
      </w:pPr>
      <w:r w:rsidRPr="009C1811">
        <w:rPr>
          <w:sz w:val="24"/>
        </w:rPr>
        <w:tab/>
      </w:r>
      <w:r w:rsidRPr="009C1811">
        <w:rPr>
          <w:sz w:val="24"/>
        </w:rPr>
        <w:tab/>
      </w:r>
      <w:r w:rsidRPr="009C1811">
        <w:rPr>
          <w:sz w:val="24"/>
        </w:rPr>
        <w:tab/>
        <w:t>return null;</w:t>
      </w:r>
    </w:p>
    <w:p w:rsidR="009C1811" w:rsidRPr="009C1811" w:rsidRDefault="009C1811" w:rsidP="009C1811">
      <w:pPr>
        <w:rPr>
          <w:sz w:val="24"/>
        </w:rPr>
      </w:pPr>
      <w:r w:rsidRPr="009C1811">
        <w:rPr>
          <w:sz w:val="24"/>
        </w:rPr>
        <w:tab/>
      </w:r>
      <w:r w:rsidRPr="009C1811">
        <w:rPr>
          <w:sz w:val="24"/>
        </w:rPr>
        <w:tab/>
        <w:t>} finally {</w:t>
      </w:r>
    </w:p>
    <w:p w:rsidR="009C1811" w:rsidRPr="009C1811" w:rsidRDefault="009C1811" w:rsidP="009C1811">
      <w:pPr>
        <w:rPr>
          <w:sz w:val="24"/>
        </w:rPr>
      </w:pPr>
      <w:r w:rsidRPr="009C1811">
        <w:rPr>
          <w:sz w:val="24"/>
        </w:rPr>
        <w:lastRenderedPageBreak/>
        <w:tab/>
      </w:r>
      <w:r w:rsidRPr="009C1811">
        <w:rPr>
          <w:sz w:val="24"/>
        </w:rPr>
        <w:tab/>
      </w:r>
      <w:r w:rsidRPr="009C1811">
        <w:rPr>
          <w:sz w:val="24"/>
        </w:rPr>
        <w:tab/>
        <w:t>if (c != null)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c.close();</w:t>
      </w:r>
    </w:p>
    <w:p w:rsidR="009C1811" w:rsidRPr="009C1811" w:rsidRDefault="009C1811" w:rsidP="009C1811">
      <w:pPr>
        <w:rPr>
          <w:sz w:val="24"/>
        </w:rPr>
      </w:pPr>
      <w:r w:rsidRPr="009C1811">
        <w:rPr>
          <w:sz w:val="24"/>
        </w:rPr>
        <w:tab/>
      </w:r>
      <w:r w:rsidRPr="009C1811">
        <w:rPr>
          <w:sz w:val="24"/>
        </w:rPr>
        <w:tab/>
      </w:r>
      <w:r w:rsidRPr="009C1811">
        <w:rPr>
          <w:sz w:val="24"/>
        </w:rPr>
        <w:tab/>
        <w:t>}</w:t>
      </w:r>
    </w:p>
    <w:p w:rsidR="009C1811" w:rsidRPr="009C1811" w:rsidRDefault="009C1811" w:rsidP="009C1811">
      <w:pPr>
        <w:rPr>
          <w:sz w:val="24"/>
        </w:rPr>
      </w:pPr>
      <w:r w:rsidRPr="009C1811">
        <w:rPr>
          <w:sz w:val="24"/>
        </w:rPr>
        <w:tab/>
      </w:r>
      <w:r w:rsidRPr="009C1811">
        <w:rPr>
          <w:sz w:val="24"/>
        </w:rPr>
        <w:tab/>
        <w:t>}</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public void setMeta(String key, String value) {</w:t>
      </w:r>
    </w:p>
    <w:p w:rsidR="009C1811" w:rsidRPr="009C1811" w:rsidRDefault="009C1811" w:rsidP="009C1811">
      <w:pPr>
        <w:rPr>
          <w:sz w:val="24"/>
        </w:rPr>
      </w:pPr>
      <w:r w:rsidRPr="009C1811">
        <w:rPr>
          <w:sz w:val="24"/>
        </w:rPr>
        <w:tab/>
      </w:r>
      <w:r w:rsidRPr="009C1811">
        <w:rPr>
          <w:sz w:val="24"/>
        </w:rPr>
        <w:tab/>
        <w:t>SQLiteDatabase db = getDatabase();</w:t>
      </w:r>
    </w:p>
    <w:p w:rsidR="009C1811" w:rsidRPr="009C1811" w:rsidRDefault="009C1811" w:rsidP="009C1811">
      <w:pPr>
        <w:rPr>
          <w:sz w:val="24"/>
        </w:rPr>
      </w:pPr>
      <w:r w:rsidRPr="009C1811">
        <w:rPr>
          <w:sz w:val="24"/>
        </w:rPr>
        <w:tab/>
      </w:r>
      <w:r w:rsidRPr="009C1811">
        <w:rPr>
          <w:sz w:val="24"/>
        </w:rPr>
        <w:tab/>
        <w:t xml:space="preserve">db.execSQL("INSERT OR REPLACE INTO " + </w:t>
      </w:r>
      <w:r w:rsidR="007B5D6D">
        <w:rPr>
          <w:sz w:val="24"/>
        </w:rPr>
        <w:t>OADepot</w:t>
      </w:r>
      <w:r w:rsidRPr="009C1811">
        <w:rPr>
          <w:sz w:val="24"/>
        </w:rPr>
        <w:t>.META_TABLE + "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xml:space="preserve">+ </w:t>
      </w:r>
      <w:r w:rsidR="007B5D6D">
        <w:rPr>
          <w:sz w:val="24"/>
        </w:rPr>
        <w:t>OADepot</w:t>
      </w:r>
      <w:r w:rsidRPr="009C1811">
        <w:rPr>
          <w:sz w:val="24"/>
        </w:rPr>
        <w:t xml:space="preserve">.Meta.K + ", " + </w:t>
      </w:r>
      <w:r w:rsidR="007B5D6D">
        <w:rPr>
          <w:sz w:val="24"/>
        </w:rPr>
        <w:t>OADepot</w:t>
      </w:r>
      <w:r w:rsidRPr="009C1811">
        <w:rPr>
          <w:sz w:val="24"/>
        </w:rPr>
        <w:t>.Meta.V + ") VALUES ('"</w:t>
      </w:r>
    </w:p>
    <w:p w:rsidR="009C1811" w:rsidRPr="009C1811" w:rsidRDefault="009C1811" w:rsidP="009C1811">
      <w:pPr>
        <w:rPr>
          <w:sz w:val="24"/>
        </w:rPr>
      </w:pPr>
      <w:r w:rsidRPr="009C1811">
        <w:rPr>
          <w:sz w:val="24"/>
        </w:rPr>
        <w:tab/>
      </w:r>
      <w:r w:rsidRPr="009C1811">
        <w:rPr>
          <w:sz w:val="24"/>
        </w:rPr>
        <w:tab/>
      </w:r>
      <w:r w:rsidRPr="009C1811">
        <w:rPr>
          <w:sz w:val="24"/>
        </w:rPr>
        <w:tab/>
      </w:r>
      <w:r w:rsidRPr="009C1811">
        <w:rPr>
          <w:sz w:val="24"/>
        </w:rPr>
        <w:tab/>
        <w:t>+ key + "', '" + value + "')");</w:t>
      </w:r>
    </w:p>
    <w:p w:rsidR="009C1811" w:rsidRPr="009C1811" w:rsidRDefault="009C1811" w:rsidP="009C1811">
      <w:pPr>
        <w:rPr>
          <w:sz w:val="24"/>
        </w:rPr>
      </w:pPr>
      <w:r w:rsidRPr="009C1811">
        <w:rPr>
          <w:sz w:val="24"/>
        </w:rPr>
        <w:tab/>
        <w:t>}</w:t>
      </w:r>
    </w:p>
    <w:p w:rsidR="009C1811" w:rsidRPr="009C1811" w:rsidRDefault="009C1811" w:rsidP="009C1811">
      <w:pPr>
        <w:rPr>
          <w:sz w:val="24"/>
        </w:rPr>
      </w:pPr>
    </w:p>
    <w:p w:rsidR="009C1811" w:rsidRPr="009C1811" w:rsidRDefault="009C1811" w:rsidP="009C1811">
      <w:pPr>
        <w:rPr>
          <w:sz w:val="24"/>
        </w:rPr>
      </w:pPr>
      <w:r w:rsidRPr="009C1811">
        <w:rPr>
          <w:sz w:val="24"/>
        </w:rPr>
        <w:tab/>
        <w:t>@Override</w:t>
      </w:r>
    </w:p>
    <w:p w:rsidR="009C1811" w:rsidRPr="009C1811" w:rsidRDefault="009C1811" w:rsidP="009C1811">
      <w:pPr>
        <w:rPr>
          <w:sz w:val="24"/>
        </w:rPr>
      </w:pPr>
      <w:r w:rsidRPr="009C1811">
        <w:rPr>
          <w:sz w:val="24"/>
        </w:rPr>
        <w:tab/>
        <w:t>protected void finalize() throws Throwable {</w:t>
      </w:r>
    </w:p>
    <w:p w:rsidR="009C1811" w:rsidRPr="009C1811" w:rsidRDefault="009C1811" w:rsidP="009C1811">
      <w:pPr>
        <w:rPr>
          <w:sz w:val="24"/>
        </w:rPr>
      </w:pPr>
      <w:r w:rsidRPr="009C1811">
        <w:rPr>
          <w:sz w:val="24"/>
        </w:rPr>
        <w:tab/>
      </w:r>
      <w:r w:rsidRPr="009C1811">
        <w:rPr>
          <w:sz w:val="24"/>
        </w:rPr>
        <w:tab/>
        <w:t>close();</w:t>
      </w:r>
    </w:p>
    <w:p w:rsidR="009C1811" w:rsidRPr="009C1811" w:rsidRDefault="009C1811" w:rsidP="009C1811">
      <w:pPr>
        <w:rPr>
          <w:sz w:val="24"/>
        </w:rPr>
      </w:pPr>
      <w:r w:rsidRPr="009C1811">
        <w:rPr>
          <w:sz w:val="24"/>
        </w:rPr>
        <w:tab/>
      </w:r>
      <w:r w:rsidRPr="009C1811">
        <w:rPr>
          <w:sz w:val="24"/>
        </w:rPr>
        <w:tab/>
        <w:t>super.finalize();</w:t>
      </w:r>
    </w:p>
    <w:p w:rsidR="009C1811" w:rsidRPr="009C1811" w:rsidRDefault="009C1811" w:rsidP="009C1811">
      <w:pPr>
        <w:rPr>
          <w:sz w:val="24"/>
        </w:rPr>
      </w:pPr>
      <w:r w:rsidRPr="009C1811">
        <w:rPr>
          <w:sz w:val="24"/>
        </w:rPr>
        <w:tab/>
        <w:t>}</w:t>
      </w:r>
    </w:p>
    <w:p w:rsidR="00BC3426" w:rsidRDefault="009C1811" w:rsidP="009C1811">
      <w:pPr>
        <w:rPr>
          <w:sz w:val="24"/>
        </w:rPr>
      </w:pPr>
      <w:r w:rsidRPr="009C1811">
        <w:rPr>
          <w:sz w:val="24"/>
        </w:rPr>
        <w:t xml:space="preserve">} </w:t>
      </w:r>
    </w:p>
    <w:p w:rsidR="00E336F2" w:rsidRPr="004513AB" w:rsidRDefault="00E336F2" w:rsidP="00BC3426">
      <w:pPr>
        <w:pStyle w:val="3"/>
        <w:rPr>
          <w:rStyle w:val="a6"/>
          <w:b w:val="0"/>
        </w:rPr>
      </w:pPr>
      <w:r w:rsidRPr="00BD0821">
        <w:t>5.3.</w:t>
      </w:r>
      <w:r w:rsidR="00991A95" w:rsidRPr="00BD0821">
        <w:t>3</w:t>
      </w:r>
      <w:bookmarkEnd w:id="241"/>
      <w:bookmarkEnd w:id="242"/>
      <w:bookmarkEnd w:id="243"/>
      <w:bookmarkEnd w:id="244"/>
      <w:bookmarkEnd w:id="245"/>
      <w:bookmarkEnd w:id="246"/>
      <w:bookmarkEnd w:id="247"/>
      <w:bookmarkEnd w:id="248"/>
      <w:bookmarkEnd w:id="249"/>
      <w:bookmarkEnd w:id="250"/>
      <w:bookmarkEnd w:id="251"/>
      <w:r w:rsidR="0093163C">
        <w:rPr>
          <w:rStyle w:val="a6"/>
          <w:rFonts w:hint="eastAsia"/>
          <w:b w:val="0"/>
        </w:rPr>
        <w:t>流程对象的设计</w:t>
      </w:r>
    </w:p>
    <w:p w:rsidR="00AB0F4D" w:rsidRPr="005D248D" w:rsidRDefault="00E336F2" w:rsidP="00BC3426">
      <w:pPr>
        <w:rPr>
          <w:sz w:val="24"/>
          <w:lang w:val="sv-SE"/>
        </w:rPr>
      </w:pPr>
      <w:r w:rsidRPr="004513AB">
        <w:rPr>
          <w:sz w:val="24"/>
        </w:rPr>
        <w:t xml:space="preserve">  </w:t>
      </w:r>
    </w:p>
    <w:p w:rsidR="00925D16" w:rsidRDefault="00991A95" w:rsidP="00925D16">
      <w:pPr>
        <w:pStyle w:val="3"/>
        <w:rPr>
          <w:rStyle w:val="a6"/>
          <w:lang w:val="sv-SE"/>
        </w:rPr>
      </w:pPr>
      <w:bookmarkStart w:id="252" w:name="_Toc166606422"/>
      <w:bookmarkStart w:id="253" w:name="_Toc167030278"/>
      <w:bookmarkStart w:id="254" w:name="_Toc167031664"/>
      <w:bookmarkStart w:id="255" w:name="_Toc167032347"/>
      <w:bookmarkStart w:id="256" w:name="_Toc167033281"/>
      <w:bookmarkStart w:id="257" w:name="_Toc167033368"/>
      <w:bookmarkStart w:id="258" w:name="_Toc167034114"/>
      <w:bookmarkStart w:id="259" w:name="_Toc167034405"/>
      <w:bookmarkStart w:id="260" w:name="_Toc167951687"/>
      <w:bookmarkStart w:id="261" w:name="_Toc167951902"/>
      <w:bookmarkStart w:id="262" w:name="_Toc168800340"/>
      <w:r w:rsidRPr="005D248D">
        <w:rPr>
          <w:lang w:val="sv-SE"/>
        </w:rPr>
        <w:t>5.3.4</w:t>
      </w:r>
      <w:bookmarkEnd w:id="252"/>
      <w:bookmarkEnd w:id="253"/>
      <w:bookmarkEnd w:id="254"/>
      <w:bookmarkEnd w:id="255"/>
      <w:bookmarkEnd w:id="256"/>
      <w:bookmarkEnd w:id="257"/>
      <w:bookmarkEnd w:id="258"/>
      <w:bookmarkEnd w:id="259"/>
      <w:bookmarkEnd w:id="260"/>
      <w:bookmarkEnd w:id="261"/>
      <w:bookmarkEnd w:id="262"/>
      <w:r w:rsidR="0093163C">
        <w:rPr>
          <w:rStyle w:val="a6"/>
          <w:rFonts w:hint="eastAsia"/>
          <w:b w:val="0"/>
        </w:rPr>
        <w:t>应用程序与服务器之间的通讯</w:t>
      </w:r>
      <w:bookmarkStart w:id="263" w:name="_Toc166606423"/>
      <w:bookmarkStart w:id="264" w:name="_Toc167030279"/>
      <w:bookmarkStart w:id="265" w:name="_Toc167031665"/>
      <w:bookmarkStart w:id="266" w:name="_Toc167032348"/>
      <w:bookmarkStart w:id="267" w:name="_Toc167033282"/>
      <w:bookmarkStart w:id="268" w:name="_Toc167033369"/>
      <w:bookmarkStart w:id="269" w:name="_Toc167034115"/>
      <w:bookmarkStart w:id="270" w:name="_Toc167034406"/>
      <w:bookmarkStart w:id="271" w:name="_Toc167951688"/>
      <w:bookmarkStart w:id="272" w:name="_Toc167951903"/>
      <w:bookmarkStart w:id="273" w:name="_Toc168800341"/>
    </w:p>
    <w:p w:rsidR="00925D16" w:rsidRPr="00925D16" w:rsidRDefault="00925D16" w:rsidP="00925D16">
      <w:pPr>
        <w:rPr>
          <w:lang w:val="sv-SE"/>
        </w:rPr>
      </w:pPr>
      <w:r w:rsidRPr="00925D16">
        <w:rPr>
          <w:lang w:val="sv-SE"/>
        </w:rPr>
        <w:t>Package</w:t>
      </w:r>
      <w:r>
        <w:rPr>
          <w:rFonts w:hint="eastAsia"/>
          <w:lang w:val="sv-SE"/>
        </w:rPr>
        <w:t xml:space="preserve"> org.hexor.oa.network;</w:t>
      </w:r>
    </w:p>
    <w:p w:rsidR="00925D16" w:rsidRPr="00925D16" w:rsidRDefault="00925D16" w:rsidP="00925D16">
      <w:pPr>
        <w:rPr>
          <w:lang w:val="sv-SE"/>
        </w:rPr>
      </w:pPr>
      <w:r w:rsidRPr="00925D16">
        <w:rPr>
          <w:lang w:val="sv-SE"/>
        </w:rPr>
        <w:t>import java.io.InputStream;</w:t>
      </w:r>
    </w:p>
    <w:p w:rsidR="00925D16" w:rsidRPr="00925D16" w:rsidRDefault="00925D16" w:rsidP="00925D16">
      <w:pPr>
        <w:rPr>
          <w:lang w:val="sv-SE"/>
        </w:rPr>
      </w:pPr>
      <w:r w:rsidRPr="00925D16">
        <w:rPr>
          <w:lang w:val="sv-SE"/>
        </w:rPr>
        <w:t>import java.io.OutputStream;</w:t>
      </w:r>
    </w:p>
    <w:p w:rsidR="00925D16" w:rsidRPr="00925D16" w:rsidRDefault="00925D16" w:rsidP="00925D16">
      <w:pPr>
        <w:rPr>
          <w:lang w:val="sv-SE"/>
        </w:rPr>
      </w:pPr>
      <w:r w:rsidRPr="00925D16">
        <w:rPr>
          <w:lang w:val="sv-SE"/>
        </w:rPr>
        <w:t>import java.net.URLConnection;</w:t>
      </w:r>
    </w:p>
    <w:p w:rsidR="00925D16" w:rsidRPr="00925D16" w:rsidRDefault="00925D16" w:rsidP="00925D16">
      <w:pPr>
        <w:rPr>
          <w:lang w:val="sv-SE"/>
        </w:rPr>
      </w:pPr>
    </w:p>
    <w:p w:rsidR="00925D16" w:rsidRPr="00925D16" w:rsidRDefault="00925D16" w:rsidP="00925D16">
      <w:pPr>
        <w:rPr>
          <w:lang w:val="sv-SE"/>
        </w:rPr>
      </w:pPr>
      <w:r w:rsidRPr="00925D16">
        <w:rPr>
          <w:lang w:val="sv-SE"/>
        </w:rPr>
        <w:t>public class HttpUtils {</w:t>
      </w:r>
    </w:p>
    <w:p w:rsidR="00925D16" w:rsidRPr="00925D16" w:rsidRDefault="00925D16" w:rsidP="00925D16">
      <w:pPr>
        <w:rPr>
          <w:lang w:val="sv-SE"/>
        </w:rPr>
      </w:pPr>
    </w:p>
    <w:p w:rsidR="00925D16" w:rsidRPr="00925D16" w:rsidRDefault="00925D16" w:rsidP="00925D16">
      <w:pPr>
        <w:rPr>
          <w:lang w:val="sv-SE"/>
        </w:rPr>
      </w:pPr>
      <w:r w:rsidRPr="00925D16">
        <w:rPr>
          <w:rFonts w:hint="eastAsia"/>
          <w:lang w:val="sv-SE"/>
        </w:rPr>
        <w:tab/>
        <w:t>/**</w:t>
      </w:r>
      <w:r w:rsidRPr="00925D16">
        <w:rPr>
          <w:rFonts w:hint="eastAsia"/>
          <w:lang w:val="sv-SE"/>
        </w:rPr>
        <w:t>关闭</w:t>
      </w:r>
      <w:r w:rsidRPr="00925D16">
        <w:rPr>
          <w:rFonts w:hint="eastAsia"/>
          <w:lang w:val="sv-SE"/>
        </w:rPr>
        <w:t>URLConnection</w:t>
      </w:r>
      <w:r w:rsidRPr="00925D16">
        <w:rPr>
          <w:rFonts w:hint="eastAsia"/>
          <w:lang w:val="sv-SE"/>
        </w:rPr>
        <w:t>的</w:t>
      </w:r>
      <w:r w:rsidRPr="00925D16">
        <w:rPr>
          <w:rFonts w:hint="eastAsia"/>
          <w:lang w:val="sv-SE"/>
        </w:rPr>
        <w:t>InputStreame</w:t>
      </w:r>
      <w:r w:rsidRPr="00925D16">
        <w:rPr>
          <w:rFonts w:hint="eastAsia"/>
          <w:lang w:val="sv-SE"/>
        </w:rPr>
        <w:t>和</w:t>
      </w:r>
      <w:r w:rsidRPr="00925D16">
        <w:rPr>
          <w:rFonts w:hint="eastAsia"/>
          <w:lang w:val="sv-SE"/>
        </w:rPr>
        <w:t>OutputStream*/</w:t>
      </w:r>
    </w:p>
    <w:p w:rsidR="00925D16" w:rsidRPr="00925D16" w:rsidRDefault="00925D16" w:rsidP="00925D16">
      <w:pPr>
        <w:rPr>
          <w:lang w:val="sv-SE"/>
        </w:rPr>
      </w:pPr>
      <w:r w:rsidRPr="00925D16">
        <w:rPr>
          <w:lang w:val="sv-SE"/>
        </w:rPr>
        <w:tab/>
        <w:t>public static void close(URLConnection conn) {</w:t>
      </w:r>
    </w:p>
    <w:p w:rsidR="00925D16" w:rsidRPr="00925D16" w:rsidRDefault="00925D16" w:rsidP="00925D16">
      <w:pPr>
        <w:rPr>
          <w:lang w:val="sv-SE"/>
        </w:rPr>
      </w:pPr>
      <w:r w:rsidRPr="00925D16">
        <w:rPr>
          <w:lang w:val="sv-SE"/>
        </w:rPr>
        <w:tab/>
      </w:r>
      <w:r w:rsidRPr="00925D16">
        <w:rPr>
          <w:lang w:val="sv-SE"/>
        </w:rPr>
        <w:tab/>
        <w:t>try {</w:t>
      </w:r>
    </w:p>
    <w:p w:rsidR="00925D16" w:rsidRPr="00925D16" w:rsidRDefault="00925D16" w:rsidP="00925D16">
      <w:pPr>
        <w:rPr>
          <w:lang w:val="sv-SE"/>
        </w:rPr>
      </w:pPr>
      <w:r w:rsidRPr="00925D16">
        <w:rPr>
          <w:lang w:val="sv-SE"/>
        </w:rPr>
        <w:tab/>
      </w:r>
      <w:r w:rsidRPr="00925D16">
        <w:rPr>
          <w:lang w:val="sv-SE"/>
        </w:rPr>
        <w:tab/>
      </w:r>
      <w:r w:rsidRPr="00925D16">
        <w:rPr>
          <w:lang w:val="sv-SE"/>
        </w:rPr>
        <w:tab/>
        <w:t>if (conn != null) {</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InputStream is = conn.getInputStream();</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OutputStream out = conn.getOutputStream();</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if (is != null) {</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r>
      <w:r w:rsidRPr="00925D16">
        <w:rPr>
          <w:lang w:val="sv-SE"/>
        </w:rPr>
        <w:tab/>
        <w:t>is.close();</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if (out != null) {</w:t>
      </w:r>
    </w:p>
    <w:p w:rsidR="00925D16" w:rsidRPr="00925D16" w:rsidRDefault="00925D16" w:rsidP="00925D16">
      <w:pPr>
        <w:rPr>
          <w:lang w:val="sv-SE"/>
        </w:rPr>
      </w:pPr>
      <w:r w:rsidRPr="00925D16">
        <w:rPr>
          <w:lang w:val="sv-SE"/>
        </w:rPr>
        <w:lastRenderedPageBreak/>
        <w:tab/>
      </w:r>
      <w:r w:rsidRPr="00925D16">
        <w:rPr>
          <w:lang w:val="sv-SE"/>
        </w:rPr>
        <w:tab/>
      </w:r>
      <w:r w:rsidRPr="00925D16">
        <w:rPr>
          <w:lang w:val="sv-SE"/>
        </w:rPr>
        <w:tab/>
      </w:r>
      <w:r w:rsidRPr="00925D16">
        <w:rPr>
          <w:lang w:val="sv-SE"/>
        </w:rPr>
        <w:tab/>
      </w:r>
      <w:r w:rsidRPr="00925D16">
        <w:rPr>
          <w:lang w:val="sv-SE"/>
        </w:rPr>
        <w:tab/>
        <w:t>out.close();</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w:t>
      </w:r>
    </w:p>
    <w:p w:rsidR="00925D16" w:rsidRPr="00925D16" w:rsidRDefault="00925D16" w:rsidP="00925D16">
      <w:pPr>
        <w:rPr>
          <w:lang w:val="sv-SE"/>
        </w:rPr>
      </w:pPr>
      <w:r w:rsidRPr="00925D16">
        <w:rPr>
          <w:lang w:val="sv-SE"/>
        </w:rPr>
        <w:tab/>
      </w:r>
      <w:r w:rsidRPr="00925D16">
        <w:rPr>
          <w:lang w:val="sv-SE"/>
        </w:rPr>
        <w:tab/>
      </w:r>
      <w:r w:rsidRPr="00925D16">
        <w:rPr>
          <w:lang w:val="sv-SE"/>
        </w:rPr>
        <w:tab/>
        <w:t>}</w:t>
      </w:r>
    </w:p>
    <w:p w:rsidR="00925D16" w:rsidRPr="00925D16" w:rsidRDefault="00925D16" w:rsidP="00925D16">
      <w:pPr>
        <w:rPr>
          <w:lang w:val="sv-SE"/>
        </w:rPr>
      </w:pPr>
    </w:p>
    <w:p w:rsidR="00925D16" w:rsidRPr="00925D16" w:rsidRDefault="00925D16" w:rsidP="00925D16">
      <w:pPr>
        <w:rPr>
          <w:lang w:val="sv-SE"/>
        </w:rPr>
      </w:pPr>
      <w:r w:rsidRPr="00925D16">
        <w:rPr>
          <w:lang w:val="sv-SE"/>
        </w:rPr>
        <w:tab/>
      </w:r>
      <w:r w:rsidRPr="00925D16">
        <w:rPr>
          <w:lang w:val="sv-SE"/>
        </w:rPr>
        <w:tab/>
        <w:t>} catch (Exception e) {</w:t>
      </w:r>
    </w:p>
    <w:p w:rsidR="00925D16" w:rsidRPr="00925D16" w:rsidRDefault="00925D16" w:rsidP="00925D16">
      <w:pPr>
        <w:rPr>
          <w:lang w:val="sv-SE"/>
        </w:rPr>
      </w:pPr>
      <w:r w:rsidRPr="00925D16">
        <w:rPr>
          <w:lang w:val="sv-SE"/>
        </w:rPr>
        <w:tab/>
      </w:r>
      <w:r w:rsidRPr="00925D16">
        <w:rPr>
          <w:lang w:val="sv-SE"/>
        </w:rPr>
        <w:tab/>
      </w:r>
      <w:r w:rsidRPr="00925D16">
        <w:rPr>
          <w:lang w:val="sv-SE"/>
        </w:rPr>
        <w:tab/>
        <w:t>e.printStackTrace();</w:t>
      </w:r>
    </w:p>
    <w:p w:rsidR="00925D16" w:rsidRPr="00925D16" w:rsidRDefault="00925D16" w:rsidP="00925D16">
      <w:pPr>
        <w:rPr>
          <w:lang w:val="sv-SE"/>
        </w:rPr>
      </w:pPr>
      <w:r w:rsidRPr="00925D16">
        <w:rPr>
          <w:lang w:val="sv-SE"/>
        </w:rPr>
        <w:tab/>
      </w:r>
      <w:r w:rsidRPr="00925D16">
        <w:rPr>
          <w:lang w:val="sv-SE"/>
        </w:rPr>
        <w:tab/>
        <w:t>}</w:t>
      </w:r>
    </w:p>
    <w:p w:rsidR="00925D16" w:rsidRPr="00925D16" w:rsidRDefault="00925D16" w:rsidP="00925D16">
      <w:pPr>
        <w:rPr>
          <w:lang w:val="sv-SE"/>
        </w:rPr>
      </w:pPr>
      <w:r w:rsidRPr="00925D16">
        <w:rPr>
          <w:lang w:val="sv-SE"/>
        </w:rPr>
        <w:tab/>
        <w:t>}</w:t>
      </w:r>
    </w:p>
    <w:p w:rsidR="00925D16" w:rsidRPr="00925D16" w:rsidRDefault="00925D16" w:rsidP="00925D16">
      <w:pPr>
        <w:rPr>
          <w:lang w:val="sv-SE"/>
        </w:rPr>
      </w:pPr>
      <w:r w:rsidRPr="00925D16">
        <w:rPr>
          <w:lang w:val="sv-SE"/>
        </w:rPr>
        <w:tab/>
      </w:r>
    </w:p>
    <w:p w:rsidR="00925D16" w:rsidRPr="00925D16" w:rsidRDefault="00925D16" w:rsidP="00925D16">
      <w:pPr>
        <w:rPr>
          <w:lang w:val="sv-SE"/>
        </w:rPr>
      </w:pPr>
      <w:r w:rsidRPr="00925D16">
        <w:rPr>
          <w:rFonts w:hint="eastAsia"/>
          <w:lang w:val="sv-SE"/>
        </w:rPr>
        <w:tab/>
        <w:t>/**</w:t>
      </w:r>
      <w:r w:rsidRPr="00925D16">
        <w:rPr>
          <w:rFonts w:hint="eastAsia"/>
          <w:lang w:val="sv-SE"/>
        </w:rPr>
        <w:t>关闭</w:t>
      </w:r>
      <w:r w:rsidRPr="00925D16">
        <w:rPr>
          <w:rFonts w:hint="eastAsia"/>
          <w:lang w:val="sv-SE"/>
        </w:rPr>
        <w:t>InputStreame*/</w:t>
      </w:r>
    </w:p>
    <w:p w:rsidR="00925D16" w:rsidRPr="00925D16" w:rsidRDefault="00925D16" w:rsidP="00925D16">
      <w:pPr>
        <w:rPr>
          <w:lang w:val="sv-SE"/>
        </w:rPr>
      </w:pPr>
      <w:r w:rsidRPr="00925D16">
        <w:rPr>
          <w:lang w:val="sv-SE"/>
        </w:rPr>
        <w:tab/>
        <w:t>public static void close(InputStream is) {</w:t>
      </w:r>
    </w:p>
    <w:p w:rsidR="00925D16" w:rsidRPr="00925D16" w:rsidRDefault="00925D16" w:rsidP="00925D16">
      <w:pPr>
        <w:rPr>
          <w:lang w:val="sv-SE"/>
        </w:rPr>
      </w:pPr>
      <w:r w:rsidRPr="00925D16">
        <w:rPr>
          <w:lang w:val="sv-SE"/>
        </w:rPr>
        <w:tab/>
      </w:r>
      <w:r w:rsidRPr="00925D16">
        <w:rPr>
          <w:lang w:val="sv-SE"/>
        </w:rPr>
        <w:tab/>
        <w:t>try {</w:t>
      </w:r>
    </w:p>
    <w:p w:rsidR="00925D16" w:rsidRPr="00925D16" w:rsidRDefault="00925D16" w:rsidP="00925D16">
      <w:pPr>
        <w:rPr>
          <w:lang w:val="sv-SE"/>
        </w:rPr>
      </w:pPr>
      <w:r w:rsidRPr="00925D16">
        <w:rPr>
          <w:lang w:val="sv-SE"/>
        </w:rPr>
        <w:tab/>
      </w:r>
      <w:r w:rsidRPr="00925D16">
        <w:rPr>
          <w:lang w:val="sv-SE"/>
        </w:rPr>
        <w:tab/>
      </w:r>
      <w:r w:rsidRPr="00925D16">
        <w:rPr>
          <w:lang w:val="sv-SE"/>
        </w:rPr>
        <w:tab/>
        <w:t>if(is!=null){</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is.close();</w:t>
      </w:r>
    </w:p>
    <w:p w:rsidR="00925D16" w:rsidRPr="00925D16" w:rsidRDefault="00925D16" w:rsidP="00925D16">
      <w:pPr>
        <w:rPr>
          <w:lang w:val="sv-SE"/>
        </w:rPr>
      </w:pPr>
      <w:r w:rsidRPr="00925D16">
        <w:rPr>
          <w:lang w:val="sv-SE"/>
        </w:rPr>
        <w:tab/>
      </w:r>
      <w:r w:rsidRPr="00925D16">
        <w:rPr>
          <w:lang w:val="sv-SE"/>
        </w:rPr>
        <w:tab/>
      </w:r>
      <w:r w:rsidRPr="00925D16">
        <w:rPr>
          <w:lang w:val="sv-SE"/>
        </w:rPr>
        <w:tab/>
        <w:t>}</w:t>
      </w:r>
    </w:p>
    <w:p w:rsidR="00925D16" w:rsidRPr="00925D16" w:rsidRDefault="00925D16" w:rsidP="00925D16">
      <w:pPr>
        <w:rPr>
          <w:lang w:val="sv-SE"/>
        </w:rPr>
      </w:pPr>
      <w:r w:rsidRPr="00925D16">
        <w:rPr>
          <w:lang w:val="sv-SE"/>
        </w:rPr>
        <w:tab/>
      </w:r>
      <w:r w:rsidRPr="00925D16">
        <w:rPr>
          <w:lang w:val="sv-SE"/>
        </w:rPr>
        <w:tab/>
        <w:t>} catch (Exception e) {</w:t>
      </w:r>
    </w:p>
    <w:p w:rsidR="00925D16" w:rsidRPr="00925D16" w:rsidRDefault="00925D16" w:rsidP="00925D16">
      <w:pPr>
        <w:rPr>
          <w:lang w:val="sv-SE"/>
        </w:rPr>
      </w:pPr>
      <w:r w:rsidRPr="00925D16">
        <w:rPr>
          <w:lang w:val="sv-SE"/>
        </w:rPr>
        <w:tab/>
      </w:r>
      <w:r w:rsidRPr="00925D16">
        <w:rPr>
          <w:lang w:val="sv-SE"/>
        </w:rPr>
        <w:tab/>
      </w:r>
      <w:r w:rsidRPr="00925D16">
        <w:rPr>
          <w:lang w:val="sv-SE"/>
        </w:rPr>
        <w:tab/>
        <w:t>e.printStackTrace();</w:t>
      </w:r>
    </w:p>
    <w:p w:rsidR="00925D16" w:rsidRPr="00925D16" w:rsidRDefault="00925D16" w:rsidP="00925D16">
      <w:pPr>
        <w:rPr>
          <w:lang w:val="sv-SE"/>
        </w:rPr>
      </w:pPr>
      <w:r w:rsidRPr="00925D16">
        <w:rPr>
          <w:lang w:val="sv-SE"/>
        </w:rPr>
        <w:tab/>
      </w:r>
      <w:r w:rsidRPr="00925D16">
        <w:rPr>
          <w:lang w:val="sv-SE"/>
        </w:rPr>
        <w:tab/>
        <w:t>}</w:t>
      </w:r>
    </w:p>
    <w:p w:rsidR="00925D16" w:rsidRPr="00925D16" w:rsidRDefault="00925D16" w:rsidP="00925D16">
      <w:pPr>
        <w:rPr>
          <w:lang w:val="sv-SE"/>
        </w:rPr>
      </w:pPr>
      <w:r w:rsidRPr="00925D16">
        <w:rPr>
          <w:lang w:val="sv-SE"/>
        </w:rPr>
        <w:tab/>
        <w:t>}</w:t>
      </w:r>
    </w:p>
    <w:p w:rsidR="00925D16" w:rsidRPr="00925D16" w:rsidRDefault="00925D16" w:rsidP="00925D16">
      <w:pPr>
        <w:rPr>
          <w:lang w:val="sv-SE"/>
        </w:rPr>
      </w:pPr>
      <w:r w:rsidRPr="00925D16">
        <w:rPr>
          <w:lang w:val="sv-SE"/>
        </w:rPr>
        <w:tab/>
      </w:r>
    </w:p>
    <w:p w:rsidR="00925D16" w:rsidRPr="00925D16" w:rsidRDefault="00925D16" w:rsidP="00925D16">
      <w:pPr>
        <w:rPr>
          <w:lang w:val="sv-SE"/>
        </w:rPr>
      </w:pPr>
      <w:r w:rsidRPr="00925D16">
        <w:rPr>
          <w:rFonts w:hint="eastAsia"/>
          <w:lang w:val="sv-SE"/>
        </w:rPr>
        <w:tab/>
        <w:t>/**</w:t>
      </w:r>
      <w:r w:rsidRPr="00925D16">
        <w:rPr>
          <w:rFonts w:hint="eastAsia"/>
          <w:lang w:val="sv-SE"/>
        </w:rPr>
        <w:t>关闭</w:t>
      </w:r>
      <w:r w:rsidRPr="00925D16">
        <w:rPr>
          <w:rFonts w:hint="eastAsia"/>
          <w:lang w:val="sv-SE"/>
        </w:rPr>
        <w:t>OutputStream*/</w:t>
      </w:r>
    </w:p>
    <w:p w:rsidR="00925D16" w:rsidRPr="00925D16" w:rsidRDefault="00925D16" w:rsidP="00925D16">
      <w:pPr>
        <w:rPr>
          <w:lang w:val="sv-SE"/>
        </w:rPr>
      </w:pPr>
      <w:r w:rsidRPr="00925D16">
        <w:rPr>
          <w:lang w:val="sv-SE"/>
        </w:rPr>
        <w:tab/>
        <w:t>public static void close(OutputStream out) {</w:t>
      </w:r>
    </w:p>
    <w:p w:rsidR="00925D16" w:rsidRPr="00925D16" w:rsidRDefault="00925D16" w:rsidP="00925D16">
      <w:pPr>
        <w:rPr>
          <w:lang w:val="sv-SE"/>
        </w:rPr>
      </w:pPr>
      <w:r w:rsidRPr="00925D16">
        <w:rPr>
          <w:lang w:val="sv-SE"/>
        </w:rPr>
        <w:tab/>
      </w:r>
      <w:r w:rsidRPr="00925D16">
        <w:rPr>
          <w:lang w:val="sv-SE"/>
        </w:rPr>
        <w:tab/>
        <w:t>try {</w:t>
      </w:r>
    </w:p>
    <w:p w:rsidR="00925D16" w:rsidRPr="00925D16" w:rsidRDefault="00925D16" w:rsidP="00925D16">
      <w:pPr>
        <w:rPr>
          <w:lang w:val="sv-SE"/>
        </w:rPr>
      </w:pPr>
      <w:r w:rsidRPr="00925D16">
        <w:rPr>
          <w:lang w:val="sv-SE"/>
        </w:rPr>
        <w:tab/>
      </w:r>
      <w:r w:rsidRPr="00925D16">
        <w:rPr>
          <w:lang w:val="sv-SE"/>
        </w:rPr>
        <w:tab/>
      </w:r>
      <w:r w:rsidRPr="00925D16">
        <w:rPr>
          <w:lang w:val="sv-SE"/>
        </w:rPr>
        <w:tab/>
        <w:t>if(out!=null){</w:t>
      </w:r>
    </w:p>
    <w:p w:rsidR="00925D16" w:rsidRPr="00925D16" w:rsidRDefault="00925D16" w:rsidP="00925D16">
      <w:pPr>
        <w:rPr>
          <w:lang w:val="sv-SE"/>
        </w:rPr>
      </w:pPr>
      <w:r w:rsidRPr="00925D16">
        <w:rPr>
          <w:lang w:val="sv-SE"/>
        </w:rPr>
        <w:tab/>
      </w:r>
      <w:r w:rsidRPr="00925D16">
        <w:rPr>
          <w:lang w:val="sv-SE"/>
        </w:rPr>
        <w:tab/>
      </w:r>
      <w:r w:rsidRPr="00925D16">
        <w:rPr>
          <w:lang w:val="sv-SE"/>
        </w:rPr>
        <w:tab/>
      </w:r>
      <w:r w:rsidRPr="00925D16">
        <w:rPr>
          <w:lang w:val="sv-SE"/>
        </w:rPr>
        <w:tab/>
        <w:t>out.close();</w:t>
      </w:r>
    </w:p>
    <w:p w:rsidR="00925D16" w:rsidRPr="00925D16" w:rsidRDefault="00925D16" w:rsidP="00925D16">
      <w:pPr>
        <w:rPr>
          <w:lang w:val="sv-SE"/>
        </w:rPr>
      </w:pPr>
      <w:r w:rsidRPr="00925D16">
        <w:rPr>
          <w:lang w:val="sv-SE"/>
        </w:rPr>
        <w:tab/>
      </w:r>
      <w:r w:rsidRPr="00925D16">
        <w:rPr>
          <w:lang w:val="sv-SE"/>
        </w:rPr>
        <w:tab/>
      </w:r>
      <w:r w:rsidRPr="00925D16">
        <w:rPr>
          <w:lang w:val="sv-SE"/>
        </w:rPr>
        <w:tab/>
        <w:t>}</w:t>
      </w:r>
    </w:p>
    <w:p w:rsidR="00925D16" w:rsidRPr="00925D16" w:rsidRDefault="00925D16" w:rsidP="00925D16">
      <w:pPr>
        <w:rPr>
          <w:lang w:val="sv-SE"/>
        </w:rPr>
      </w:pPr>
      <w:r w:rsidRPr="00925D16">
        <w:rPr>
          <w:lang w:val="sv-SE"/>
        </w:rPr>
        <w:tab/>
      </w:r>
      <w:r w:rsidRPr="00925D16">
        <w:rPr>
          <w:lang w:val="sv-SE"/>
        </w:rPr>
        <w:tab/>
        <w:t>} catch (Exception e) {</w:t>
      </w:r>
    </w:p>
    <w:p w:rsidR="00925D16" w:rsidRPr="00925D16" w:rsidRDefault="00925D16" w:rsidP="00925D16">
      <w:pPr>
        <w:rPr>
          <w:lang w:val="sv-SE"/>
        </w:rPr>
      </w:pPr>
      <w:r w:rsidRPr="00925D16">
        <w:rPr>
          <w:lang w:val="sv-SE"/>
        </w:rPr>
        <w:tab/>
      </w:r>
      <w:r w:rsidRPr="00925D16">
        <w:rPr>
          <w:lang w:val="sv-SE"/>
        </w:rPr>
        <w:tab/>
      </w:r>
      <w:r w:rsidRPr="00925D16">
        <w:rPr>
          <w:lang w:val="sv-SE"/>
        </w:rPr>
        <w:tab/>
        <w:t>e.printStackTrace();</w:t>
      </w:r>
    </w:p>
    <w:p w:rsidR="00925D16" w:rsidRPr="00925D16" w:rsidRDefault="00925D16" w:rsidP="00925D16">
      <w:pPr>
        <w:rPr>
          <w:lang w:val="sv-SE"/>
        </w:rPr>
      </w:pPr>
      <w:r w:rsidRPr="00925D16">
        <w:rPr>
          <w:lang w:val="sv-SE"/>
        </w:rPr>
        <w:tab/>
      </w:r>
      <w:r w:rsidRPr="00925D16">
        <w:rPr>
          <w:lang w:val="sv-SE"/>
        </w:rPr>
        <w:tab/>
        <w:t>}</w:t>
      </w:r>
    </w:p>
    <w:p w:rsidR="00925D16" w:rsidRPr="00925D16" w:rsidRDefault="00925D16" w:rsidP="00925D16">
      <w:pPr>
        <w:rPr>
          <w:lang w:val="sv-SE"/>
        </w:rPr>
      </w:pPr>
      <w:r w:rsidRPr="00925D16">
        <w:rPr>
          <w:lang w:val="sv-SE"/>
        </w:rPr>
        <w:tab/>
        <w:t>}</w:t>
      </w:r>
    </w:p>
    <w:p w:rsidR="00925D16" w:rsidRPr="00925D16" w:rsidRDefault="00925D16" w:rsidP="00925D16">
      <w:pPr>
        <w:rPr>
          <w:lang w:val="sv-SE"/>
        </w:rPr>
      </w:pPr>
    </w:p>
    <w:p w:rsidR="00925D16" w:rsidRDefault="00925D16" w:rsidP="00925D16">
      <w:pPr>
        <w:rPr>
          <w:lang w:val="sv-SE"/>
        </w:rPr>
      </w:pPr>
      <w:r w:rsidRPr="00925D16">
        <w:rPr>
          <w:lang w:val="sv-SE"/>
        </w:rPr>
        <w:t>}</w:t>
      </w:r>
    </w:p>
    <w:p w:rsidR="00925D16" w:rsidRPr="00925D16" w:rsidRDefault="00925D16" w:rsidP="00925D16">
      <w:pPr>
        <w:rPr>
          <w:lang w:val="sv-SE"/>
        </w:rPr>
      </w:pPr>
    </w:p>
    <w:p w:rsidR="005455A0" w:rsidRPr="00A02D6A" w:rsidRDefault="005455A0" w:rsidP="00925D16">
      <w:pPr>
        <w:pStyle w:val="3"/>
        <w:rPr>
          <w:rStyle w:val="a6"/>
          <w:b w:val="0"/>
          <w:lang w:val="sv-SE"/>
        </w:rPr>
      </w:pPr>
      <w:r w:rsidRPr="00A02D6A">
        <w:rPr>
          <w:lang w:val="sv-SE"/>
        </w:rPr>
        <w:t>5.3.5</w:t>
      </w:r>
      <w:bookmarkEnd w:id="263"/>
      <w:bookmarkEnd w:id="264"/>
      <w:bookmarkEnd w:id="265"/>
      <w:bookmarkEnd w:id="266"/>
      <w:bookmarkEnd w:id="267"/>
      <w:bookmarkEnd w:id="268"/>
      <w:bookmarkEnd w:id="269"/>
      <w:bookmarkEnd w:id="270"/>
      <w:bookmarkEnd w:id="271"/>
      <w:bookmarkEnd w:id="272"/>
      <w:bookmarkEnd w:id="273"/>
      <w:r w:rsidR="0093163C">
        <w:rPr>
          <w:rStyle w:val="a6"/>
          <w:rFonts w:hint="eastAsia"/>
          <w:b w:val="0"/>
        </w:rPr>
        <w:t>服务器端接收请求的设计</w:t>
      </w:r>
    </w:p>
    <w:p w:rsidR="00E9181A" w:rsidRPr="00A02D6A" w:rsidRDefault="00E9181A" w:rsidP="00A55703">
      <w:pPr>
        <w:pStyle w:val="3"/>
        <w:rPr>
          <w:rStyle w:val="a6"/>
          <w:b w:val="0"/>
          <w:lang w:val="sv-SE"/>
        </w:rPr>
      </w:pPr>
      <w:bookmarkStart w:id="274" w:name="_Toc166606424"/>
      <w:bookmarkStart w:id="275" w:name="_Toc167030280"/>
      <w:bookmarkStart w:id="276" w:name="_Toc167031666"/>
      <w:bookmarkStart w:id="277" w:name="_Toc167032349"/>
      <w:bookmarkStart w:id="278" w:name="_Toc167033283"/>
      <w:bookmarkStart w:id="279" w:name="_Toc167033370"/>
      <w:bookmarkStart w:id="280" w:name="_Toc167034116"/>
      <w:bookmarkStart w:id="281" w:name="_Toc167034407"/>
      <w:bookmarkStart w:id="282" w:name="_Toc167951689"/>
      <w:bookmarkStart w:id="283" w:name="_Toc167951904"/>
      <w:bookmarkStart w:id="284" w:name="_Toc168800342"/>
      <w:r w:rsidRPr="00A02D6A">
        <w:rPr>
          <w:lang w:val="sv-SE"/>
        </w:rPr>
        <w:t>5.3.6</w:t>
      </w:r>
      <w:bookmarkEnd w:id="274"/>
      <w:bookmarkEnd w:id="275"/>
      <w:bookmarkEnd w:id="276"/>
      <w:bookmarkEnd w:id="277"/>
      <w:bookmarkEnd w:id="278"/>
      <w:bookmarkEnd w:id="279"/>
      <w:bookmarkEnd w:id="280"/>
      <w:bookmarkEnd w:id="281"/>
      <w:bookmarkEnd w:id="282"/>
      <w:bookmarkEnd w:id="283"/>
      <w:bookmarkEnd w:id="284"/>
      <w:r w:rsidR="0093163C">
        <w:rPr>
          <w:rStyle w:val="a6"/>
          <w:rFonts w:hint="eastAsia"/>
          <w:b w:val="0"/>
        </w:rPr>
        <w:t>应用程序线程的设计</w:t>
      </w:r>
    </w:p>
    <w:p w:rsidR="00AF02B8" w:rsidRPr="00A02D6A" w:rsidRDefault="00AF02B8" w:rsidP="00AF02B8">
      <w:pPr>
        <w:rPr>
          <w:lang w:val="sv-SE"/>
        </w:rPr>
      </w:pPr>
      <w:r w:rsidRPr="00A02D6A">
        <w:rPr>
          <w:lang w:val="sv-SE"/>
        </w:rPr>
        <w:t xml:space="preserve">package </w:t>
      </w:r>
      <w:r w:rsidRPr="00A02D6A">
        <w:rPr>
          <w:rFonts w:hint="eastAsia"/>
          <w:lang w:val="sv-SE"/>
        </w:rPr>
        <w:t>org.hexor.service</w:t>
      </w:r>
      <w:r w:rsidRPr="00A02D6A">
        <w:rPr>
          <w:lang w:val="sv-SE"/>
        </w:rPr>
        <w:t>;</w:t>
      </w:r>
    </w:p>
    <w:p w:rsidR="00AF02B8" w:rsidRPr="00A02D6A" w:rsidRDefault="00AF02B8" w:rsidP="00AF02B8">
      <w:pPr>
        <w:rPr>
          <w:lang w:val="sv-SE"/>
        </w:rPr>
      </w:pPr>
    </w:p>
    <w:p w:rsidR="00AF02B8" w:rsidRPr="00A02D6A" w:rsidRDefault="00AF02B8" w:rsidP="00AF02B8">
      <w:pPr>
        <w:rPr>
          <w:lang w:val="sv-SE"/>
        </w:rPr>
      </w:pPr>
      <w:r w:rsidRPr="00A02D6A">
        <w:rPr>
          <w:lang w:val="sv-SE"/>
        </w:rPr>
        <w:t>import java.util.Comparator;</w:t>
      </w:r>
    </w:p>
    <w:p w:rsidR="00AF02B8" w:rsidRPr="00A02D6A" w:rsidRDefault="00AF02B8" w:rsidP="00AF02B8">
      <w:pPr>
        <w:rPr>
          <w:lang w:val="sv-SE"/>
        </w:rPr>
      </w:pPr>
    </w:p>
    <w:p w:rsidR="00AF02B8" w:rsidRPr="00A02D6A" w:rsidRDefault="00AF02B8" w:rsidP="00AF02B8">
      <w:pPr>
        <w:rPr>
          <w:lang w:val="sv-SE"/>
        </w:rPr>
      </w:pPr>
      <w:r w:rsidRPr="00A02D6A">
        <w:rPr>
          <w:lang w:val="sv-SE"/>
        </w:rPr>
        <w:t>import android.content.ContentResolver;</w:t>
      </w:r>
    </w:p>
    <w:p w:rsidR="00AF02B8" w:rsidRPr="00A02D6A" w:rsidRDefault="00AF02B8" w:rsidP="00AF02B8">
      <w:pPr>
        <w:rPr>
          <w:lang w:val="sv-SE"/>
        </w:rPr>
      </w:pPr>
      <w:r w:rsidRPr="00A02D6A">
        <w:rPr>
          <w:lang w:val="sv-SE"/>
        </w:rPr>
        <w:lastRenderedPageBreak/>
        <w:t>import android.content.Context;</w:t>
      </w:r>
    </w:p>
    <w:p w:rsidR="00AF02B8" w:rsidRDefault="00AF02B8" w:rsidP="00AF02B8">
      <w:r>
        <w:t>import android.os.Process;</w:t>
      </w:r>
    </w:p>
    <w:p w:rsidR="00AF02B8" w:rsidRDefault="00AF02B8" w:rsidP="00AF02B8">
      <w:r>
        <w:t>import android.text.GetChars;</w:t>
      </w:r>
    </w:p>
    <w:p w:rsidR="00AF02B8" w:rsidRDefault="00AF02B8" w:rsidP="00AF02B8">
      <w:r>
        <w:t>import android.util.Log;</w:t>
      </w:r>
    </w:p>
    <w:p w:rsidR="00AF02B8" w:rsidRDefault="00AF02B8" w:rsidP="00AF02B8"/>
    <w:p w:rsidR="00AF02B8" w:rsidRDefault="00AF02B8" w:rsidP="00AF02B8">
      <w:r>
        <w:t>public abstract class Task implements Runnable, Comparable&lt;Task&gt; {</w:t>
      </w:r>
    </w:p>
    <w:p w:rsidR="00AF02B8" w:rsidRDefault="00AF02B8" w:rsidP="00AF02B8">
      <w:r>
        <w:tab/>
        <w:t>private static final boolean VERBOSE = true;</w:t>
      </w:r>
    </w:p>
    <w:p w:rsidR="00AF02B8" w:rsidRDefault="00AF02B8" w:rsidP="00AF02B8"/>
    <w:p w:rsidR="00AF02B8" w:rsidRDefault="00AF02B8" w:rsidP="00AF02B8">
      <w:r>
        <w:tab/>
        <w:t>public final static int LOW_PRIORITY = -1;</w:t>
      </w:r>
    </w:p>
    <w:p w:rsidR="00AF02B8" w:rsidRDefault="00AF02B8" w:rsidP="00AF02B8">
      <w:r>
        <w:tab/>
        <w:t>public final static int NORM_PRIORITY = 0;</w:t>
      </w:r>
    </w:p>
    <w:p w:rsidR="00AF02B8" w:rsidRDefault="00AF02B8" w:rsidP="00AF02B8">
      <w:r>
        <w:tab/>
        <w:t>public final static int HIGH_PRIORITY = 1;</w:t>
      </w:r>
    </w:p>
    <w:p w:rsidR="00AF02B8" w:rsidRDefault="00AF02B8" w:rsidP="00AF02B8">
      <w:r>
        <w:tab/>
        <w:t>public final static int EMER_PRIORITY = 2;</w:t>
      </w:r>
    </w:p>
    <w:p w:rsidR="00AF02B8" w:rsidRDefault="00AF02B8" w:rsidP="00AF02B8"/>
    <w:p w:rsidR="00AF02B8" w:rsidRDefault="00AF02B8" w:rsidP="00AF02B8">
      <w:r>
        <w:tab/>
        <w:t>private int mPriority = NORM_PRIORITY;</w:t>
      </w:r>
    </w:p>
    <w:p w:rsidR="00AF02B8" w:rsidRDefault="00AF02B8" w:rsidP="00AF02B8">
      <w:r>
        <w:tab/>
        <w:t>private Context mContext;</w:t>
      </w:r>
    </w:p>
    <w:p w:rsidR="00AF02B8" w:rsidRDefault="00AF02B8" w:rsidP="00AF02B8">
      <w:r>
        <w:tab/>
        <w:t>private OAService.Spawn mSpawn;</w:t>
      </w:r>
    </w:p>
    <w:p w:rsidR="00AF02B8" w:rsidRDefault="00AF02B8" w:rsidP="00AF02B8">
      <w:r>
        <w:tab/>
        <w:t>protected ContentResolver mResolver;</w:t>
      </w:r>
    </w:p>
    <w:p w:rsidR="00AF02B8" w:rsidRDefault="00AF02B8" w:rsidP="00AF02B8"/>
    <w:p w:rsidR="00AF02B8" w:rsidRDefault="00AF02B8" w:rsidP="00AF02B8">
      <w:r>
        <w:tab/>
        <w:t>public Task(int priority, Context context, OAService.Spawn spawn) {</w:t>
      </w:r>
    </w:p>
    <w:p w:rsidR="00AF02B8" w:rsidRDefault="00AF02B8" w:rsidP="00AF02B8">
      <w:r>
        <w:tab/>
      </w:r>
      <w:r>
        <w:tab/>
        <w:t>mPriority = priority;</w:t>
      </w:r>
    </w:p>
    <w:p w:rsidR="00AF02B8" w:rsidRDefault="00AF02B8" w:rsidP="00AF02B8">
      <w:r>
        <w:tab/>
      </w:r>
      <w:r>
        <w:tab/>
        <w:t>mContext = context;</w:t>
      </w:r>
    </w:p>
    <w:p w:rsidR="00AF02B8" w:rsidRDefault="00AF02B8" w:rsidP="00AF02B8">
      <w:r>
        <w:tab/>
      </w:r>
      <w:r>
        <w:tab/>
        <w:t>mSpawn = spawn;</w:t>
      </w:r>
    </w:p>
    <w:p w:rsidR="00AF02B8" w:rsidRDefault="00AF02B8" w:rsidP="00AF02B8">
      <w:r>
        <w:tab/>
      </w:r>
      <w:r>
        <w:tab/>
        <w:t>mResolver = context.getContentResolver();</w:t>
      </w:r>
    </w:p>
    <w:p w:rsidR="00AF02B8" w:rsidRDefault="00AF02B8" w:rsidP="00AF02B8">
      <w:r>
        <w:tab/>
        <w:t>}</w:t>
      </w:r>
    </w:p>
    <w:p w:rsidR="00AF02B8" w:rsidRDefault="00AF02B8" w:rsidP="00AF02B8"/>
    <w:p w:rsidR="00AF02B8" w:rsidRDefault="00AF02B8" w:rsidP="00AF02B8">
      <w:r>
        <w:tab/>
        <w:t>public static class PriorityComparator implements Comparator&lt;Runnable&gt; {</w:t>
      </w:r>
    </w:p>
    <w:p w:rsidR="00AF02B8" w:rsidRDefault="00AF02B8" w:rsidP="00AF02B8">
      <w:r>
        <w:tab/>
      </w:r>
      <w:r>
        <w:tab/>
        <w:t>@Override</w:t>
      </w:r>
    </w:p>
    <w:p w:rsidR="00AF02B8" w:rsidRDefault="00AF02B8" w:rsidP="00AF02B8">
      <w:r>
        <w:tab/>
      </w:r>
      <w:r>
        <w:tab/>
        <w:t>public int compare(Runnable left, Runnable right) {</w:t>
      </w:r>
    </w:p>
    <w:p w:rsidR="00AF02B8" w:rsidRDefault="00AF02B8" w:rsidP="00AF02B8">
      <w:r>
        <w:tab/>
      </w:r>
      <w:r>
        <w:tab/>
      </w:r>
      <w:r>
        <w:tab/>
        <w:t>return ((Task) left).compareTo((Task) right);</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int compareTo(Task another) {</w:t>
      </w:r>
    </w:p>
    <w:p w:rsidR="00AF02B8" w:rsidRDefault="00AF02B8" w:rsidP="00AF02B8">
      <w:r>
        <w:tab/>
      </w:r>
      <w:r>
        <w:tab/>
        <w:t>return getPriority() - another.getPriority();</w:t>
      </w:r>
    </w:p>
    <w:p w:rsidR="00AF02B8" w:rsidRDefault="00AF02B8" w:rsidP="00AF02B8">
      <w:r>
        <w:tab/>
        <w:t>}</w:t>
      </w:r>
    </w:p>
    <w:p w:rsidR="00AF02B8" w:rsidRDefault="00AF02B8" w:rsidP="00AF02B8"/>
    <w:p w:rsidR="00AF02B8" w:rsidRDefault="00AF02B8" w:rsidP="00AF02B8">
      <w:r>
        <w:tab/>
        <w:t>public int getPriority() {</w:t>
      </w:r>
    </w:p>
    <w:p w:rsidR="00AF02B8" w:rsidRDefault="00AF02B8" w:rsidP="00AF02B8">
      <w:r>
        <w:tab/>
      </w:r>
      <w:r>
        <w:tab/>
        <w:t>return mPriority;</w:t>
      </w:r>
    </w:p>
    <w:p w:rsidR="00AF02B8" w:rsidRDefault="00AF02B8" w:rsidP="00AF02B8">
      <w:r>
        <w:tab/>
        <w:t>}</w:t>
      </w:r>
    </w:p>
    <w:p w:rsidR="00AF02B8" w:rsidRDefault="00AF02B8" w:rsidP="00AF02B8"/>
    <w:p w:rsidR="00AF02B8" w:rsidRDefault="00AF02B8" w:rsidP="00AF02B8">
      <w:r>
        <w:tab/>
        <w:t>protected Context getContext() {</w:t>
      </w:r>
    </w:p>
    <w:p w:rsidR="00AF02B8" w:rsidRDefault="00AF02B8" w:rsidP="00AF02B8">
      <w:r>
        <w:tab/>
      </w:r>
      <w:r>
        <w:tab/>
        <w:t>return mContext;</w:t>
      </w:r>
    </w:p>
    <w:p w:rsidR="00AF02B8" w:rsidRDefault="00AF02B8" w:rsidP="00AF02B8">
      <w:r>
        <w:tab/>
        <w:t>}</w:t>
      </w:r>
    </w:p>
    <w:p w:rsidR="00AF02B8" w:rsidRDefault="00AF02B8" w:rsidP="00AF02B8"/>
    <w:p w:rsidR="00AF02B8" w:rsidRDefault="00AF02B8" w:rsidP="00AF02B8">
      <w:r>
        <w:tab/>
        <w:t>protected OAService.Spawn spawn() {</w:t>
      </w:r>
    </w:p>
    <w:p w:rsidR="00AF02B8" w:rsidRDefault="00AF02B8" w:rsidP="00AF02B8">
      <w:r>
        <w:tab/>
      </w:r>
      <w:r>
        <w:tab/>
        <w:t>return mSpawn;</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void run() {</w:t>
      </w:r>
    </w:p>
    <w:p w:rsidR="00AF02B8" w:rsidRDefault="00AF02B8" w:rsidP="00AF02B8">
      <w:r>
        <w:tab/>
      </w:r>
      <w:r>
        <w:tab/>
        <w:t>Process.setThreadPriority(Process.THREAD_PRIORITY_LOWEST);</w:t>
      </w:r>
    </w:p>
    <w:p w:rsidR="00AF02B8" w:rsidRDefault="00AF02B8" w:rsidP="00AF02B8">
      <w:r>
        <w:tab/>
      </w:r>
      <w:r>
        <w:tab/>
        <w:t>try {</w:t>
      </w:r>
    </w:p>
    <w:p w:rsidR="00AF02B8" w:rsidRDefault="00AF02B8" w:rsidP="00AF02B8">
      <w:r>
        <w:tab/>
      </w:r>
      <w:r>
        <w:tab/>
      </w:r>
      <w:r>
        <w:tab/>
        <w:t>if (VERBOSE) {</w:t>
      </w:r>
    </w:p>
    <w:p w:rsidR="00AF02B8" w:rsidRDefault="00AF02B8" w:rsidP="00AF02B8">
      <w:r>
        <w:tab/>
      </w:r>
      <w:r>
        <w:tab/>
      </w:r>
      <w:r>
        <w:tab/>
      </w:r>
      <w:r>
        <w:tab/>
        <w:t>Log.v(getClass().getSimpleName(), "executing in "</w:t>
      </w:r>
    </w:p>
    <w:p w:rsidR="00AF02B8" w:rsidRDefault="00AF02B8" w:rsidP="00AF02B8">
      <w:r>
        <w:tab/>
      </w:r>
      <w:r>
        <w:tab/>
      </w:r>
      <w:r>
        <w:tab/>
      </w:r>
      <w:r>
        <w:tab/>
      </w:r>
      <w:r>
        <w:tab/>
      </w:r>
      <w:r>
        <w:tab/>
        <w:t>+ Thread.currentThread().getName());</w:t>
      </w:r>
    </w:p>
    <w:p w:rsidR="00AF02B8" w:rsidRDefault="00AF02B8" w:rsidP="00AF02B8">
      <w:r>
        <w:tab/>
      </w:r>
      <w:r>
        <w:tab/>
      </w:r>
      <w:r>
        <w:tab/>
        <w:t>}</w:t>
      </w:r>
    </w:p>
    <w:p w:rsidR="00AF02B8" w:rsidRDefault="00AF02B8" w:rsidP="00AF02B8">
      <w:r>
        <w:tab/>
      </w:r>
      <w:r>
        <w:tab/>
      </w:r>
      <w:r>
        <w:tab/>
        <w:t>execute();</w:t>
      </w:r>
    </w:p>
    <w:p w:rsidR="00AF02B8" w:rsidRDefault="00AF02B8" w:rsidP="00AF02B8">
      <w:r>
        <w:tab/>
      </w:r>
      <w:r>
        <w:tab/>
      </w:r>
      <w:r>
        <w:tab/>
        <w:t>if (VERBOSE) {</w:t>
      </w:r>
    </w:p>
    <w:p w:rsidR="00AF02B8" w:rsidRDefault="00AF02B8" w:rsidP="00AF02B8">
      <w:r>
        <w:tab/>
      </w:r>
      <w:r>
        <w:tab/>
      </w:r>
      <w:r>
        <w:tab/>
      </w:r>
      <w:r>
        <w:tab/>
        <w:t>Log.v(getClass().getSimpleName(), "exit from "</w:t>
      </w:r>
    </w:p>
    <w:p w:rsidR="00AF02B8" w:rsidRDefault="00AF02B8" w:rsidP="00AF02B8">
      <w:r>
        <w:tab/>
      </w:r>
      <w:r>
        <w:tab/>
      </w:r>
      <w:r>
        <w:tab/>
      </w:r>
      <w:r>
        <w:tab/>
      </w:r>
      <w:r>
        <w:tab/>
      </w:r>
      <w:r>
        <w:tab/>
        <w:t>+ Thread.currentThread().getName());</w:t>
      </w:r>
    </w:p>
    <w:p w:rsidR="00AF02B8" w:rsidRDefault="00AF02B8" w:rsidP="00AF02B8">
      <w:r>
        <w:tab/>
      </w:r>
      <w:r>
        <w:tab/>
      </w:r>
      <w:r>
        <w:tab/>
        <w:t>}</w:t>
      </w:r>
    </w:p>
    <w:p w:rsidR="00AF02B8" w:rsidRDefault="00AF02B8" w:rsidP="00AF02B8">
      <w:r>
        <w:tab/>
      </w:r>
      <w:r>
        <w:tab/>
        <w:t>} catch (Exception e) {</w:t>
      </w:r>
    </w:p>
    <w:p w:rsidR="00AF02B8" w:rsidRDefault="00AF02B8" w:rsidP="00AF02B8">
      <w:r>
        <w:tab/>
      </w:r>
      <w:r>
        <w:tab/>
      </w:r>
      <w:r>
        <w:tab/>
        <w:t>Log.w(getClass().getSimpleName(), Thread.currentThread().getName(),</w:t>
      </w:r>
    </w:p>
    <w:p w:rsidR="00AF02B8" w:rsidRDefault="00AF02B8" w:rsidP="00AF02B8">
      <w:r>
        <w:tab/>
      </w:r>
      <w:r>
        <w:tab/>
      </w:r>
      <w:r>
        <w:tab/>
      </w:r>
      <w:r>
        <w:tab/>
      </w:r>
      <w:r>
        <w:tab/>
        <w:t>e);</w:t>
      </w:r>
    </w:p>
    <w:p w:rsidR="00AF02B8" w:rsidRDefault="00AF02B8" w:rsidP="00AF02B8">
      <w:r>
        <w:tab/>
      </w:r>
      <w:r>
        <w:tab/>
        <w:t>} finally {</w:t>
      </w:r>
    </w:p>
    <w:p w:rsidR="00AF02B8" w:rsidRDefault="00AF02B8" w:rsidP="00AF02B8">
      <w:r>
        <w:tab/>
      </w:r>
      <w:r>
        <w:tab/>
      </w:r>
      <w:r>
        <w:tab/>
        <w:t>mSpawn.sendMessage(OAService.MSG_END_OF_TASK, 500);</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public void d(String message) {</w:t>
      </w:r>
    </w:p>
    <w:p w:rsidR="00AF02B8" w:rsidRDefault="00AF02B8" w:rsidP="00AF02B8">
      <w:r>
        <w:tab/>
      </w:r>
      <w:r>
        <w:tab/>
        <w:t>Log.d(getClass().getSimpleName(), "["</w:t>
      </w:r>
    </w:p>
    <w:p w:rsidR="00AF02B8" w:rsidRDefault="00AF02B8" w:rsidP="00AF02B8">
      <w:r>
        <w:tab/>
      </w:r>
      <w:r>
        <w:tab/>
      </w:r>
      <w:r>
        <w:tab/>
      </w:r>
      <w:r>
        <w:tab/>
        <w:t>+ Thread.currentThread().getName() + "] " + message);</w:t>
      </w:r>
    </w:p>
    <w:p w:rsidR="00AF02B8" w:rsidRDefault="00AF02B8" w:rsidP="00AF02B8">
      <w:r>
        <w:tab/>
        <w:t>}</w:t>
      </w:r>
    </w:p>
    <w:p w:rsidR="00AF02B8" w:rsidRDefault="00AF02B8" w:rsidP="00AF02B8"/>
    <w:p w:rsidR="00AF02B8" w:rsidRDefault="00AF02B8" w:rsidP="00AF02B8">
      <w:r>
        <w:tab/>
        <w:t>public void w(String message) {</w:t>
      </w:r>
    </w:p>
    <w:p w:rsidR="00AF02B8" w:rsidRDefault="00AF02B8" w:rsidP="00AF02B8">
      <w:r>
        <w:tab/>
      </w:r>
      <w:r>
        <w:tab/>
        <w:t>Log.w(getClass().getSimpleName(), "["</w:t>
      </w:r>
    </w:p>
    <w:p w:rsidR="00AF02B8" w:rsidRDefault="00AF02B8" w:rsidP="00AF02B8">
      <w:r>
        <w:tab/>
      </w:r>
      <w:r>
        <w:tab/>
      </w:r>
      <w:r>
        <w:tab/>
      </w:r>
      <w:r>
        <w:tab/>
        <w:t>+ Thread.currentThread().getName() + "] " + message);</w:t>
      </w:r>
    </w:p>
    <w:p w:rsidR="00AF02B8" w:rsidRDefault="00AF02B8" w:rsidP="00AF02B8">
      <w:r>
        <w:tab/>
        <w:t>}</w:t>
      </w:r>
    </w:p>
    <w:p w:rsidR="00AF02B8" w:rsidRDefault="00AF02B8" w:rsidP="00AF02B8"/>
    <w:p w:rsidR="00AF02B8" w:rsidRDefault="00AF02B8" w:rsidP="00AF02B8">
      <w:r>
        <w:tab/>
        <w:t>public void e(String message, Throwable tr) {</w:t>
      </w:r>
    </w:p>
    <w:p w:rsidR="00AF02B8" w:rsidRDefault="00AF02B8" w:rsidP="00AF02B8">
      <w:r>
        <w:tab/>
      </w:r>
      <w:r>
        <w:tab/>
        <w:t>Log.e(getClass().getSimpleName(), "["</w:t>
      </w:r>
    </w:p>
    <w:p w:rsidR="00AF02B8" w:rsidRDefault="00AF02B8" w:rsidP="00AF02B8">
      <w:r>
        <w:tab/>
      </w:r>
      <w:r>
        <w:tab/>
      </w:r>
      <w:r>
        <w:tab/>
      </w:r>
      <w:r>
        <w:tab/>
        <w:t>+ Thread.currentThread().getName() + "] " + message, tr);</w:t>
      </w:r>
    </w:p>
    <w:p w:rsidR="00AF02B8" w:rsidRDefault="00AF02B8" w:rsidP="00AF02B8">
      <w:r>
        <w:tab/>
        <w:t>}</w:t>
      </w:r>
    </w:p>
    <w:p w:rsidR="00AF02B8" w:rsidRDefault="00AF02B8" w:rsidP="00AF02B8"/>
    <w:p w:rsidR="00AF02B8" w:rsidRDefault="00AF02B8" w:rsidP="00AF02B8">
      <w:r>
        <w:tab/>
        <w:t>protected abstract void execute();</w:t>
      </w:r>
    </w:p>
    <w:p w:rsidR="00AF02B8" w:rsidRPr="00AF02B8" w:rsidRDefault="00AF02B8" w:rsidP="00AF02B8">
      <w:r>
        <w:t>}</w:t>
      </w:r>
    </w:p>
    <w:p w:rsidR="00BF2101" w:rsidRDefault="00BF2101" w:rsidP="00A55703">
      <w:pPr>
        <w:pStyle w:val="3"/>
        <w:rPr>
          <w:rStyle w:val="a6"/>
          <w:b w:val="0"/>
        </w:rPr>
      </w:pPr>
      <w:bookmarkStart w:id="285" w:name="_Toc166606425"/>
      <w:bookmarkStart w:id="286" w:name="_Toc167030281"/>
      <w:bookmarkStart w:id="287" w:name="_Toc167031667"/>
      <w:bookmarkStart w:id="288" w:name="_Toc167032350"/>
      <w:bookmarkStart w:id="289" w:name="_Toc167033284"/>
      <w:bookmarkStart w:id="290" w:name="_Toc167033371"/>
      <w:bookmarkStart w:id="291" w:name="_Toc167034117"/>
      <w:bookmarkStart w:id="292" w:name="_Toc167034408"/>
      <w:bookmarkStart w:id="293" w:name="_Toc167951690"/>
      <w:bookmarkStart w:id="294" w:name="_Toc167951905"/>
      <w:bookmarkStart w:id="295" w:name="_Toc168800343"/>
      <w:r w:rsidRPr="00BD0821">
        <w:lastRenderedPageBreak/>
        <w:t>5.3.7</w:t>
      </w:r>
      <w:bookmarkEnd w:id="285"/>
      <w:bookmarkEnd w:id="286"/>
      <w:bookmarkEnd w:id="287"/>
      <w:bookmarkEnd w:id="288"/>
      <w:bookmarkEnd w:id="289"/>
      <w:bookmarkEnd w:id="290"/>
      <w:bookmarkEnd w:id="291"/>
      <w:bookmarkEnd w:id="292"/>
      <w:bookmarkEnd w:id="293"/>
      <w:bookmarkEnd w:id="294"/>
      <w:bookmarkEnd w:id="295"/>
      <w:r w:rsidR="0093163C">
        <w:rPr>
          <w:rStyle w:val="a6"/>
          <w:rFonts w:hint="eastAsia"/>
          <w:b w:val="0"/>
        </w:rPr>
        <w:t>应用程序后台Service的设计</w:t>
      </w:r>
    </w:p>
    <w:p w:rsidR="00AF02B8" w:rsidRDefault="00AF02B8" w:rsidP="00AF02B8">
      <w:r>
        <w:t>package org.hexor.service;</w:t>
      </w:r>
    </w:p>
    <w:p w:rsidR="00AF02B8" w:rsidRDefault="00AF02B8" w:rsidP="00AF02B8"/>
    <w:p w:rsidR="00AF02B8" w:rsidRDefault="00AF02B8" w:rsidP="00AF02B8">
      <w:r>
        <w:t>import java.io.File;</w:t>
      </w:r>
    </w:p>
    <w:p w:rsidR="00AF02B8" w:rsidRDefault="00AF02B8" w:rsidP="00AF02B8">
      <w:r>
        <w:t>import java.util.concurrent.LinkedBlockingQueue;</w:t>
      </w:r>
    </w:p>
    <w:p w:rsidR="00AF02B8" w:rsidRDefault="00AF02B8" w:rsidP="00AF02B8">
      <w:r>
        <w:t>import java.util.concurrent.RejectedExecutionException;</w:t>
      </w:r>
    </w:p>
    <w:p w:rsidR="00AF02B8" w:rsidRDefault="00AF02B8" w:rsidP="00AF02B8">
      <w:r>
        <w:t>import java.util.concurrent.ThreadPoolExecutor;</w:t>
      </w:r>
    </w:p>
    <w:p w:rsidR="00AF02B8" w:rsidRDefault="00AF02B8" w:rsidP="00AF02B8">
      <w:r>
        <w:t>import java.util.concurrent.TimeUnit;</w:t>
      </w:r>
    </w:p>
    <w:p w:rsidR="00AF02B8" w:rsidRDefault="00AF02B8" w:rsidP="00AF02B8">
      <w:r>
        <w:t>import java.util.concurrent.atomic.AtomicInteger;</w:t>
      </w:r>
    </w:p>
    <w:p w:rsidR="00AF02B8" w:rsidRDefault="00AF02B8" w:rsidP="00AF02B8"/>
    <w:p w:rsidR="00AF02B8" w:rsidRDefault="00AF02B8" w:rsidP="00AF02B8">
      <w:r>
        <w:t>import android.app.ActivityManager;</w:t>
      </w:r>
    </w:p>
    <w:p w:rsidR="00AF02B8" w:rsidRDefault="00AF02B8" w:rsidP="00AF02B8">
      <w:r>
        <w:t>import android.app.Notification;</w:t>
      </w:r>
    </w:p>
    <w:p w:rsidR="00AF02B8" w:rsidRDefault="00AF02B8" w:rsidP="00AF02B8">
      <w:r>
        <w:t>import android.app.NotificationManager;</w:t>
      </w:r>
    </w:p>
    <w:p w:rsidR="00AF02B8" w:rsidRDefault="00AF02B8" w:rsidP="00AF02B8">
      <w:r>
        <w:t>import android.app.PendingIntent;</w:t>
      </w:r>
    </w:p>
    <w:p w:rsidR="00AF02B8" w:rsidRDefault="00AF02B8" w:rsidP="00AF02B8">
      <w:r>
        <w:t>import android.app.Service;</w:t>
      </w:r>
    </w:p>
    <w:p w:rsidR="00AF02B8" w:rsidRDefault="00AF02B8" w:rsidP="00AF02B8">
      <w:r>
        <w:t>import android.content.ComponentName;</w:t>
      </w:r>
    </w:p>
    <w:p w:rsidR="00AF02B8" w:rsidRDefault="00AF02B8" w:rsidP="00AF02B8">
      <w:r>
        <w:t>import android.content.Context;</w:t>
      </w:r>
    </w:p>
    <w:p w:rsidR="00AF02B8" w:rsidRDefault="00AF02B8" w:rsidP="00AF02B8">
      <w:r>
        <w:t>import android.content.Intent;</w:t>
      </w:r>
    </w:p>
    <w:p w:rsidR="00AF02B8" w:rsidRDefault="00AF02B8" w:rsidP="00AF02B8">
      <w:r>
        <w:t>import android.content.SharedPreferences;</w:t>
      </w:r>
    </w:p>
    <w:p w:rsidR="00AF02B8" w:rsidRDefault="00AF02B8" w:rsidP="00AF02B8">
      <w:r>
        <w:t>import android.database.ContentObserver;</w:t>
      </w:r>
    </w:p>
    <w:p w:rsidR="00AF02B8" w:rsidRDefault="00AF02B8" w:rsidP="00AF02B8">
      <w:r>
        <w:t>import android.database.Cursor;</w:t>
      </w:r>
    </w:p>
    <w:p w:rsidR="00AF02B8" w:rsidRDefault="00AF02B8" w:rsidP="00AF02B8">
      <w:r>
        <w:t>import android.net.Uri;</w:t>
      </w:r>
    </w:p>
    <w:p w:rsidR="00AF02B8" w:rsidRDefault="00AF02B8" w:rsidP="00AF02B8">
      <w:r>
        <w:t>import android.os.Environment;</w:t>
      </w:r>
    </w:p>
    <w:p w:rsidR="00AF02B8" w:rsidRDefault="00AF02B8" w:rsidP="00AF02B8">
      <w:r>
        <w:t>import android.os.FileObserver;</w:t>
      </w:r>
    </w:p>
    <w:p w:rsidR="00AF02B8" w:rsidRDefault="00AF02B8" w:rsidP="00AF02B8">
      <w:r>
        <w:t>import android.os.Handler;</w:t>
      </w:r>
    </w:p>
    <w:p w:rsidR="00AF02B8" w:rsidRDefault="00AF02B8" w:rsidP="00AF02B8">
      <w:r>
        <w:t>import android.os.IBinder;</w:t>
      </w:r>
    </w:p>
    <w:p w:rsidR="00AF02B8" w:rsidRDefault="00AF02B8" w:rsidP="00AF02B8">
      <w:r>
        <w:t>import android.os.Message;</w:t>
      </w:r>
    </w:p>
    <w:p w:rsidR="00AF02B8" w:rsidRDefault="00AF02B8" w:rsidP="00AF02B8">
      <w:r>
        <w:t>import android.os.RemoteCallbackList;</w:t>
      </w:r>
    </w:p>
    <w:p w:rsidR="00AF02B8" w:rsidRDefault="00AF02B8" w:rsidP="00AF02B8">
      <w:r>
        <w:t>import android.os.RemoteException;</w:t>
      </w:r>
    </w:p>
    <w:p w:rsidR="00AF02B8" w:rsidRDefault="00AF02B8" w:rsidP="00AF02B8">
      <w:r>
        <w:t>import android.provider.ContactsContract;</w:t>
      </w:r>
    </w:p>
    <w:p w:rsidR="00AF02B8" w:rsidRDefault="00AF02B8" w:rsidP="00AF02B8">
      <w:r>
        <w:t>import android.provider.MediaStore.Images;</w:t>
      </w:r>
    </w:p>
    <w:p w:rsidR="00AF02B8" w:rsidRDefault="00AF02B8" w:rsidP="00AF02B8">
      <w:r>
        <w:t>import android.provider.MediaStore.Images.Media;</w:t>
      </w:r>
    </w:p>
    <w:p w:rsidR="00AF02B8" w:rsidRDefault="00AF02B8" w:rsidP="00AF02B8">
      <w:r>
        <w:t>import android.util.Log;</w:t>
      </w:r>
    </w:p>
    <w:p w:rsidR="00AF02B8" w:rsidRDefault="00AF02B8" w:rsidP="00AF02B8">
      <w:r>
        <w:t>import android.view.View;</w:t>
      </w:r>
    </w:p>
    <w:p w:rsidR="00AF02B8" w:rsidRDefault="00AF02B8" w:rsidP="00AF02B8">
      <w:r>
        <w:t>import android.widget.Button;</w:t>
      </w:r>
    </w:p>
    <w:p w:rsidR="00AF02B8" w:rsidRDefault="00AF02B8" w:rsidP="00AF02B8">
      <w:r>
        <w:t>import android.widget.RemoteViews;</w:t>
      </w:r>
    </w:p>
    <w:p w:rsidR="00AF02B8" w:rsidRDefault="00AF02B8" w:rsidP="00AF02B8"/>
    <w:p w:rsidR="00AF02B8" w:rsidRDefault="00AF02B8" w:rsidP="00AF02B8">
      <w:r>
        <w:t>import com.snda.album.BaseGalleryPicker;</w:t>
      </w:r>
    </w:p>
    <w:p w:rsidR="00AF02B8" w:rsidRDefault="00AF02B8" w:rsidP="00AF02B8">
      <w:r>
        <w:t>import com.snda.album.R;</w:t>
      </w:r>
    </w:p>
    <w:p w:rsidR="00AF02B8" w:rsidRDefault="00AF02B8" w:rsidP="00AF02B8">
      <w:r>
        <w:t>import com.snda.album.SettingActivity;</w:t>
      </w:r>
    </w:p>
    <w:p w:rsidR="00AF02B8" w:rsidRDefault="00AF02B8" w:rsidP="00AF02B8">
      <w:r>
        <w:t>import com.snda.album.SplashActivity;</w:t>
      </w:r>
    </w:p>
    <w:p w:rsidR="00AF02B8" w:rsidRDefault="00AF02B8" w:rsidP="00AF02B8">
      <w:r>
        <w:t>import com.snda.album.bean.Image;</w:t>
      </w:r>
    </w:p>
    <w:p w:rsidR="00AF02B8" w:rsidRDefault="00AF02B8" w:rsidP="00AF02B8">
      <w:r>
        <w:t>import com.snda.album.constant.Constant;</w:t>
      </w:r>
    </w:p>
    <w:p w:rsidR="00AF02B8" w:rsidRDefault="00AF02B8" w:rsidP="00AF02B8">
      <w:r>
        <w:lastRenderedPageBreak/>
        <w:t>import com.snda.album.provider.FaceDepot;</w:t>
      </w:r>
    </w:p>
    <w:p w:rsidR="00AF02B8" w:rsidRDefault="00AF02B8" w:rsidP="00AF02B8">
      <w:r>
        <w:t>import com.snda.album.util.Common;</w:t>
      </w:r>
    </w:p>
    <w:p w:rsidR="00AF02B8" w:rsidRDefault="00AF02B8" w:rsidP="00AF02B8">
      <w:r>
        <w:t>import com.snda.album.util.Logger;</w:t>
      </w:r>
    </w:p>
    <w:p w:rsidR="00AF02B8" w:rsidRDefault="00AF02B8" w:rsidP="00AF02B8"/>
    <w:p w:rsidR="00AF02B8" w:rsidRDefault="00AF02B8" w:rsidP="00AF02B8">
      <w:r>
        <w:t>public class OAService extends Service {</w:t>
      </w:r>
    </w:p>
    <w:p w:rsidR="00AF02B8" w:rsidRDefault="00AF02B8" w:rsidP="00AF02B8">
      <w:r>
        <w:tab/>
        <w:t>private static final String TAG = "OAService";</w:t>
      </w:r>
    </w:p>
    <w:p w:rsidR="00AF02B8" w:rsidRDefault="00AF02B8" w:rsidP="00AF02B8"/>
    <w:p w:rsidR="00AF02B8" w:rsidRDefault="00AF02B8" w:rsidP="00AF02B8">
      <w:r>
        <w:tab/>
        <w:t>private static final boolean VERBOSE = false;</w:t>
      </w:r>
    </w:p>
    <w:p w:rsidR="00AF02B8" w:rsidRDefault="00AF02B8" w:rsidP="00AF02B8"/>
    <w:p w:rsidR="00AF02B8" w:rsidRDefault="00AF02B8" w:rsidP="00AF02B8">
      <w:r>
        <w:tab/>
        <w:t>public static final int MSG_SYNC_MEDIA_FINISH = 0;</w:t>
      </w:r>
    </w:p>
    <w:p w:rsidR="00AF02B8" w:rsidRDefault="00AF02B8" w:rsidP="00AF02B8">
      <w:r>
        <w:tab/>
        <w:t>public static final int MSG_SYNC_CONTACT_FINISH = 1;</w:t>
      </w:r>
    </w:p>
    <w:p w:rsidR="00AF02B8" w:rsidRDefault="00AF02B8" w:rsidP="00AF02B8">
      <w:r>
        <w:tab/>
        <w:t>public static final int MSG_CONSTRUCT_PROGRESS = 2;</w:t>
      </w:r>
    </w:p>
    <w:p w:rsidR="00AF02B8" w:rsidRDefault="00AF02B8" w:rsidP="00AF02B8">
      <w:r>
        <w:tab/>
        <w:t>public static final int MSG_START_SYNC_NETWORK = 3;</w:t>
      </w:r>
    </w:p>
    <w:p w:rsidR="00AF02B8" w:rsidRDefault="00AF02B8" w:rsidP="00AF02B8">
      <w:r>
        <w:tab/>
        <w:t>public static final int MSG_MEDIA_CHANGED = 4;</w:t>
      </w:r>
    </w:p>
    <w:p w:rsidR="00AF02B8" w:rsidRDefault="00AF02B8" w:rsidP="00AF02B8"/>
    <w:p w:rsidR="00AF02B8" w:rsidRDefault="00AF02B8" w:rsidP="00AF02B8">
      <w:r>
        <w:tab/>
        <w:t>public static final int MSG_START_TASK = 10;</w:t>
      </w:r>
    </w:p>
    <w:p w:rsidR="00AF02B8" w:rsidRDefault="00AF02B8" w:rsidP="00AF02B8">
      <w:r>
        <w:tab/>
        <w:t>public static final int MSG_END_OF_TASK = 11;</w:t>
      </w:r>
    </w:p>
    <w:p w:rsidR="00AF02B8" w:rsidRDefault="00AF02B8" w:rsidP="00AF02B8"/>
    <w:p w:rsidR="00AF02B8" w:rsidRDefault="00AF02B8" w:rsidP="00AF02B8">
      <w:r>
        <w:tab/>
        <w:t>public static final int MSG_DOWNLOAD_PROGRESS = 20;</w:t>
      </w:r>
    </w:p>
    <w:p w:rsidR="00AF02B8" w:rsidRDefault="00AF02B8" w:rsidP="00AF02B8">
      <w:r>
        <w:tab/>
        <w:t>public static final int MSG_UPDATE_PROGRESS = 22;</w:t>
      </w:r>
    </w:p>
    <w:p w:rsidR="00AF02B8" w:rsidRDefault="00AF02B8" w:rsidP="00AF02B8">
      <w:r>
        <w:tab/>
        <w:t>public static final int MSG_DOWNLOAD_FINISH = 23;</w:t>
      </w:r>
    </w:p>
    <w:p w:rsidR="00AF02B8" w:rsidRDefault="00AF02B8" w:rsidP="00AF02B8">
      <w:r>
        <w:tab/>
        <w:t>public static final int MSG_DOWNLOAD_START = 21;</w:t>
      </w:r>
    </w:p>
    <w:p w:rsidR="00AF02B8" w:rsidRDefault="00AF02B8" w:rsidP="00AF02B8">
      <w:r>
        <w:tab/>
        <w:t>public static final int MSG_DOWNLOAD_FAILED = 24;</w:t>
      </w:r>
    </w:p>
    <w:p w:rsidR="00AF02B8" w:rsidRDefault="00AF02B8" w:rsidP="00AF02B8"/>
    <w:p w:rsidR="00AF02B8" w:rsidRDefault="00AF02B8" w:rsidP="00AF02B8"/>
    <w:p w:rsidR="00AF02B8" w:rsidRDefault="00AF02B8" w:rsidP="00AF02B8"/>
    <w:p w:rsidR="00AF02B8" w:rsidRDefault="00AF02B8" w:rsidP="00AF02B8">
      <w:r>
        <w:tab/>
        <w:t>private int downloadProgress = 0;</w:t>
      </w:r>
    </w:p>
    <w:p w:rsidR="00AF02B8" w:rsidRDefault="00AF02B8" w:rsidP="00AF02B8"/>
    <w:p w:rsidR="00AF02B8" w:rsidRDefault="00AF02B8" w:rsidP="00AF02B8">
      <w:r>
        <w:tab/>
        <w:t>private String mSessionId = null;</w:t>
      </w:r>
    </w:p>
    <w:p w:rsidR="00AF02B8" w:rsidRDefault="00AF02B8" w:rsidP="00AF02B8">
      <w:r>
        <w:tab/>
        <w:t>private ThreadPoolExecutor mPool;</w:t>
      </w:r>
    </w:p>
    <w:p w:rsidR="00AF02B8" w:rsidRDefault="00AF02B8" w:rsidP="00AF02B8">
      <w:r>
        <w:tab/>
        <w:t>private LinkedBlockingQueue&lt;Runnable&gt; mQueue;</w:t>
      </w:r>
    </w:p>
    <w:p w:rsidR="00AF02B8" w:rsidRDefault="00AF02B8" w:rsidP="00AF02B8">
      <w:r>
        <w:tab/>
        <w:t>private AtomicInteger mCounter = new AtomicInteger(0);</w:t>
      </w:r>
    </w:p>
    <w:p w:rsidR="00AF02B8" w:rsidRDefault="00AF02B8" w:rsidP="00AF02B8">
      <w:r>
        <w:tab/>
        <w:t>private Spawn mSpawn;</w:t>
      </w:r>
    </w:p>
    <w:p w:rsidR="00AF02B8" w:rsidRDefault="00AF02B8" w:rsidP="00AF02B8">
      <w:r>
        <w:tab/>
        <w:t>ContentObserver mObserver;</w:t>
      </w:r>
    </w:p>
    <w:p w:rsidR="00AF02B8" w:rsidRDefault="00AF02B8" w:rsidP="00AF02B8">
      <w:r>
        <w:tab/>
        <w:t>ContentObserver mContactObserver;</w:t>
      </w:r>
    </w:p>
    <w:p w:rsidR="00AF02B8" w:rsidRDefault="00AF02B8" w:rsidP="00AF02B8">
      <w:r>
        <w:tab/>
      </w:r>
    </w:p>
    <w:p w:rsidR="00AF02B8" w:rsidRDefault="00AF02B8" w:rsidP="00AF02B8">
      <w:r>
        <w:tab/>
        <w:t>Notification notification;</w:t>
      </w:r>
    </w:p>
    <w:p w:rsidR="00AF02B8" w:rsidRDefault="00AF02B8" w:rsidP="00AF02B8">
      <w:r>
        <w:tab/>
        <w:t>NotificationManager nm;</w:t>
      </w:r>
    </w:p>
    <w:p w:rsidR="00AF02B8" w:rsidRDefault="00AF02B8" w:rsidP="00AF02B8">
      <w:r>
        <w:tab/>
        <w:t>PendingIntent pi;</w:t>
      </w:r>
    </w:p>
    <w:p w:rsidR="00AF02B8" w:rsidRDefault="00AF02B8" w:rsidP="00AF02B8"/>
    <w:p w:rsidR="00AF02B8" w:rsidRDefault="00AF02B8" w:rsidP="00AF02B8">
      <w:r>
        <w:tab/>
        <w:t>private Handler mHandler = new Handler() {</w:t>
      </w:r>
    </w:p>
    <w:p w:rsidR="00AF02B8" w:rsidRDefault="00AF02B8" w:rsidP="00AF02B8">
      <w:r>
        <w:tab/>
      </w:r>
      <w:r>
        <w:tab/>
        <w:t>@Override</w:t>
      </w:r>
    </w:p>
    <w:p w:rsidR="00AF02B8" w:rsidRDefault="00AF02B8" w:rsidP="00AF02B8">
      <w:r>
        <w:tab/>
      </w:r>
      <w:r>
        <w:tab/>
        <w:t>public void handleMessage(Message msg) {</w:t>
      </w:r>
    </w:p>
    <w:p w:rsidR="00AF02B8" w:rsidRDefault="00AF02B8" w:rsidP="00AF02B8">
      <w:r>
        <w:tab/>
      </w:r>
      <w:r>
        <w:tab/>
      </w:r>
      <w:r>
        <w:tab/>
        <w:t>Intent intent;</w:t>
      </w:r>
    </w:p>
    <w:p w:rsidR="00AF02B8" w:rsidRDefault="00AF02B8" w:rsidP="00AF02B8"/>
    <w:p w:rsidR="00AF02B8" w:rsidRDefault="00AF02B8" w:rsidP="00AF02B8">
      <w:r>
        <w:tab/>
      </w:r>
      <w:r>
        <w:tab/>
      </w:r>
      <w:r>
        <w:tab/>
        <w:t>switch (msg.what) {</w:t>
      </w:r>
    </w:p>
    <w:p w:rsidR="00AF02B8" w:rsidRDefault="00AF02B8" w:rsidP="00AF02B8">
      <w:r>
        <w:tab/>
      </w:r>
      <w:r>
        <w:tab/>
      </w:r>
      <w:r>
        <w:tab/>
        <w:t>case MSG_SYNC_MEDIA_FINISH:</w:t>
      </w:r>
    </w:p>
    <w:p w:rsidR="00AF02B8" w:rsidRDefault="00AF02B8" w:rsidP="00AF02B8">
      <w:r>
        <w:tab/>
      </w:r>
      <w:r>
        <w:tab/>
      </w:r>
      <w:r>
        <w:tab/>
      </w:r>
      <w:r>
        <w:tab/>
        <w:t>Common.completeIndex(getApplicationContext());</w:t>
      </w:r>
    </w:p>
    <w:p w:rsidR="00AF02B8" w:rsidRDefault="00AF02B8" w:rsidP="00AF02B8">
      <w:r>
        <w:tab/>
      </w:r>
      <w:r>
        <w:tab/>
      </w:r>
      <w:r>
        <w:tab/>
      </w:r>
      <w:r>
        <w:tab/>
        <w:t>intent = new Intent(SYNC_MEDIA_FINISH);</w:t>
      </w:r>
    </w:p>
    <w:p w:rsidR="00AF02B8" w:rsidRDefault="00AF02B8" w:rsidP="00AF02B8">
      <w:r>
        <w:tab/>
      </w:r>
      <w:r>
        <w:tab/>
      </w:r>
      <w:r>
        <w:tab/>
      </w:r>
      <w:r>
        <w:tab/>
        <w:t>sendBroadcast(intent);</w:t>
      </w:r>
    </w:p>
    <w:p w:rsidR="00AF02B8" w:rsidRDefault="00AF02B8" w:rsidP="00AF02B8">
      <w:r>
        <w:tab/>
      </w:r>
      <w:r>
        <w:tab/>
      </w:r>
      <w:r>
        <w:tab/>
      </w:r>
      <w:r>
        <w:tab/>
        <w:t>break;</w:t>
      </w:r>
    </w:p>
    <w:p w:rsidR="00AF02B8" w:rsidRDefault="00AF02B8" w:rsidP="00AF02B8">
      <w:r>
        <w:tab/>
      </w:r>
      <w:r>
        <w:tab/>
      </w:r>
      <w:r>
        <w:tab/>
        <w:t>case MSG_SYNC_CONTACT_FINISH:</w:t>
      </w:r>
    </w:p>
    <w:p w:rsidR="00AF02B8" w:rsidRDefault="00AF02B8" w:rsidP="00AF02B8">
      <w:r>
        <w:tab/>
      </w:r>
      <w:r>
        <w:tab/>
      </w:r>
      <w:r>
        <w:tab/>
      </w:r>
      <w:r>
        <w:tab/>
        <w:t>intent = new Intent(SYNC_CONTACT_FINISH);</w:t>
      </w:r>
    </w:p>
    <w:p w:rsidR="00AF02B8" w:rsidRDefault="00AF02B8" w:rsidP="00AF02B8">
      <w:r>
        <w:tab/>
      </w:r>
      <w:r>
        <w:tab/>
      </w:r>
      <w:r>
        <w:tab/>
      </w:r>
      <w:r>
        <w:tab/>
        <w:t>sendBroadcast(intent);</w:t>
      </w:r>
    </w:p>
    <w:p w:rsidR="00AF02B8" w:rsidRDefault="00AF02B8" w:rsidP="00AF02B8">
      <w:r>
        <w:tab/>
      </w:r>
      <w:r>
        <w:tab/>
      </w:r>
      <w:r>
        <w:tab/>
      </w:r>
      <w:r>
        <w:tab/>
        <w:t>break;</w:t>
      </w:r>
    </w:p>
    <w:p w:rsidR="00AF02B8" w:rsidRDefault="00AF02B8" w:rsidP="00AF02B8">
      <w:r>
        <w:tab/>
      </w:r>
      <w:r>
        <w:tab/>
      </w:r>
      <w:r>
        <w:tab/>
        <w:t>case MSG_CONSTRUCT_PROGRESS:</w:t>
      </w:r>
    </w:p>
    <w:p w:rsidR="00AF02B8" w:rsidRDefault="00AF02B8" w:rsidP="00AF02B8">
      <w:r>
        <w:tab/>
      </w:r>
      <w:r>
        <w:tab/>
      </w:r>
      <w:r>
        <w:tab/>
      </w:r>
      <w:r>
        <w:tab/>
        <w:t>int num = mCallbacks.beginBroadcast();</w:t>
      </w:r>
    </w:p>
    <w:p w:rsidR="00AF02B8" w:rsidRDefault="00AF02B8" w:rsidP="00AF02B8">
      <w:r>
        <w:tab/>
      </w:r>
      <w:r>
        <w:tab/>
      </w:r>
      <w:r>
        <w:tab/>
      </w:r>
      <w:r>
        <w:tab/>
        <w:t>for (int i = 0; i &lt; num; i++) {</w:t>
      </w:r>
    </w:p>
    <w:p w:rsidR="00AF02B8" w:rsidRDefault="00AF02B8" w:rsidP="00AF02B8">
      <w:r>
        <w:tab/>
      </w:r>
      <w:r>
        <w:tab/>
      </w:r>
      <w:r>
        <w:tab/>
      </w:r>
      <w:r>
        <w:tab/>
      </w:r>
      <w:r>
        <w:tab/>
        <w:t>try {</w:t>
      </w:r>
    </w:p>
    <w:p w:rsidR="00AF02B8" w:rsidRDefault="00AF02B8" w:rsidP="00AF02B8">
      <w:r>
        <w:tab/>
      </w:r>
      <w:r>
        <w:tab/>
      </w:r>
      <w:r>
        <w:tab/>
      </w:r>
      <w:r>
        <w:tab/>
      </w:r>
      <w:r>
        <w:tab/>
      </w:r>
      <w:r>
        <w:tab/>
        <w:t>mCallbacks.getBroadcastItem(i).notifyMediaScan(</w:t>
      </w:r>
    </w:p>
    <w:p w:rsidR="00AF02B8" w:rsidRDefault="00AF02B8" w:rsidP="00AF02B8">
      <w:r>
        <w:tab/>
      </w:r>
      <w:r>
        <w:tab/>
      </w:r>
      <w:r>
        <w:tab/>
      </w:r>
      <w:r>
        <w:tab/>
      </w:r>
      <w:r>
        <w:tab/>
      </w:r>
      <w:r>
        <w:tab/>
      </w:r>
      <w:r>
        <w:tab/>
      </w:r>
      <w:r>
        <w:tab/>
        <w:t>msg.arg1, msg.arg2);</w:t>
      </w:r>
    </w:p>
    <w:p w:rsidR="00AF02B8" w:rsidRDefault="00AF02B8" w:rsidP="00AF02B8">
      <w:r>
        <w:tab/>
      </w:r>
      <w:r>
        <w:tab/>
      </w:r>
      <w:r>
        <w:tab/>
      </w:r>
      <w:r>
        <w:tab/>
      </w:r>
      <w:r>
        <w:tab/>
        <w:t>} catch (RemoteException e) {</w:t>
      </w:r>
    </w:p>
    <w:p w:rsidR="00AF02B8" w:rsidRDefault="00AF02B8" w:rsidP="00AF02B8">
      <w:r>
        <w:tab/>
      </w:r>
      <w:r>
        <w:tab/>
      </w:r>
      <w:r>
        <w:tab/>
      </w:r>
      <w:r>
        <w:tab/>
      </w:r>
      <w:r>
        <w:tab/>
      </w:r>
      <w:r>
        <w:tab/>
        <w:t>Log.e(TAG, "", e);</w:t>
      </w:r>
    </w:p>
    <w:p w:rsidR="00AF02B8" w:rsidRDefault="00AF02B8" w:rsidP="00AF02B8">
      <w:r>
        <w:tab/>
      </w:r>
      <w:r>
        <w:tab/>
      </w:r>
      <w:r>
        <w:tab/>
      </w:r>
      <w:r>
        <w:tab/>
      </w:r>
      <w:r>
        <w:tab/>
        <w:t>}</w:t>
      </w:r>
    </w:p>
    <w:p w:rsidR="00AF02B8" w:rsidRDefault="00AF02B8" w:rsidP="00AF02B8">
      <w:r>
        <w:tab/>
      </w:r>
      <w:r>
        <w:tab/>
      </w:r>
      <w:r>
        <w:tab/>
      </w:r>
      <w:r>
        <w:tab/>
        <w:t>}</w:t>
      </w:r>
    </w:p>
    <w:p w:rsidR="00AF02B8" w:rsidRDefault="00AF02B8" w:rsidP="00AF02B8">
      <w:r>
        <w:tab/>
      </w:r>
      <w:r>
        <w:tab/>
      </w:r>
      <w:r>
        <w:tab/>
      </w:r>
      <w:r>
        <w:tab/>
        <w:t>mCallbacks.finishBroadcast();</w:t>
      </w:r>
    </w:p>
    <w:p w:rsidR="00AF02B8" w:rsidRDefault="00AF02B8" w:rsidP="00AF02B8">
      <w:r>
        <w:tab/>
      </w:r>
      <w:r>
        <w:tab/>
      </w:r>
      <w:r>
        <w:tab/>
      </w:r>
      <w:r>
        <w:tab/>
        <w:t>break;</w:t>
      </w:r>
    </w:p>
    <w:p w:rsidR="00AF02B8" w:rsidRDefault="00AF02B8" w:rsidP="00AF02B8">
      <w:r>
        <w:tab/>
      </w:r>
      <w:r>
        <w:tab/>
      </w:r>
      <w:r>
        <w:tab/>
        <w:t>case MSG_MEDIA_CHANGED:</w:t>
      </w:r>
    </w:p>
    <w:p w:rsidR="00AF02B8" w:rsidRDefault="00AF02B8" w:rsidP="00AF02B8">
      <w:r>
        <w:tab/>
      </w:r>
      <w:r>
        <w:tab/>
      </w:r>
      <w:r>
        <w:tab/>
      </w:r>
      <w:r>
        <w:tab/>
        <w:t>if (!Common.isIndexComplete(getApplicationContext())) {</w:t>
      </w:r>
    </w:p>
    <w:p w:rsidR="00AF02B8" w:rsidRDefault="00AF02B8" w:rsidP="00AF02B8">
      <w:r>
        <w:tab/>
      </w:r>
      <w:r>
        <w:tab/>
      </w:r>
      <w:r>
        <w:tab/>
      </w:r>
      <w:r>
        <w:tab/>
      </w:r>
      <w:r>
        <w:tab/>
        <w:t>mSpawn.sendMessage(MSG_MEDIA_CHANGED, 2000);</w:t>
      </w:r>
    </w:p>
    <w:p w:rsidR="00AF02B8" w:rsidRDefault="00AF02B8" w:rsidP="00AF02B8">
      <w:r>
        <w:tab/>
      </w:r>
      <w:r>
        <w:tab/>
      </w:r>
      <w:r>
        <w:tab/>
      </w:r>
      <w:r>
        <w:tab/>
        <w:t>} else {</w:t>
      </w:r>
    </w:p>
    <w:p w:rsidR="00AF02B8" w:rsidRDefault="00AF02B8" w:rsidP="00AF02B8">
      <w:r>
        <w:tab/>
      </w:r>
      <w:r>
        <w:tab/>
      </w:r>
      <w:r>
        <w:tab/>
      </w:r>
      <w:r>
        <w:tab/>
      </w:r>
      <w:r>
        <w:tab/>
        <w:t>mSpawn.refreshShadow();</w:t>
      </w:r>
    </w:p>
    <w:p w:rsidR="00AF02B8" w:rsidRDefault="00AF02B8" w:rsidP="00AF02B8">
      <w:r>
        <w:tab/>
      </w:r>
      <w:r>
        <w:tab/>
      </w:r>
      <w:r>
        <w:tab/>
      </w:r>
      <w:r>
        <w:tab/>
        <w:t>}</w:t>
      </w:r>
    </w:p>
    <w:p w:rsidR="00AF02B8" w:rsidRDefault="00AF02B8" w:rsidP="00AF02B8">
      <w:r>
        <w:tab/>
      </w:r>
      <w:r>
        <w:tab/>
      </w:r>
      <w:r>
        <w:tab/>
      </w:r>
      <w:r>
        <w:tab/>
        <w:t>break;</w:t>
      </w:r>
    </w:p>
    <w:p w:rsidR="00AF02B8" w:rsidRDefault="00AF02B8" w:rsidP="00AF02B8">
      <w:r>
        <w:tab/>
      </w:r>
      <w:r>
        <w:tab/>
      </w:r>
      <w:r>
        <w:tab/>
        <w:t>case MSG_START_TASK:</w:t>
      </w:r>
    </w:p>
    <w:p w:rsidR="00AF02B8" w:rsidRDefault="00AF02B8" w:rsidP="00AF02B8">
      <w:r>
        <w:tab/>
      </w:r>
      <w:r>
        <w:tab/>
      </w:r>
      <w:r>
        <w:tab/>
      </w:r>
      <w:r>
        <w:tab/>
        <w:t>startTask((Task) msg.obj);</w:t>
      </w:r>
    </w:p>
    <w:p w:rsidR="00AF02B8" w:rsidRDefault="00AF02B8" w:rsidP="00AF02B8">
      <w:r>
        <w:tab/>
      </w:r>
      <w:r>
        <w:tab/>
      </w:r>
      <w:r>
        <w:tab/>
      </w:r>
      <w:r>
        <w:tab/>
        <w:t>break;</w:t>
      </w:r>
    </w:p>
    <w:p w:rsidR="00AF02B8" w:rsidRDefault="00AF02B8" w:rsidP="00AF02B8">
      <w:r>
        <w:tab/>
      </w:r>
      <w:r>
        <w:tab/>
      </w:r>
      <w:r>
        <w:tab/>
        <w:t>case MSG_END_OF_TASK:</w:t>
      </w:r>
    </w:p>
    <w:p w:rsidR="00AF02B8" w:rsidRDefault="00AF02B8" w:rsidP="00AF02B8">
      <w:r>
        <w:tab/>
      </w:r>
      <w:r>
        <w:tab/>
      </w:r>
      <w:r>
        <w:tab/>
      </w:r>
      <w:r>
        <w:tab/>
        <w:t>if (decrementCount() == 0) {</w:t>
      </w:r>
    </w:p>
    <w:p w:rsidR="00AF02B8" w:rsidRDefault="00AF02B8" w:rsidP="00AF02B8">
      <w:r>
        <w:tab/>
      </w:r>
      <w:r>
        <w:tab/>
      </w:r>
      <w:r>
        <w:tab/>
      </w:r>
      <w:r>
        <w:tab/>
      </w:r>
      <w:r>
        <w:tab/>
        <w:t>Common.Assert(!hasMessages(MSG_START_TASK));</w:t>
      </w:r>
    </w:p>
    <w:p w:rsidR="00AF02B8" w:rsidRDefault="00AF02B8" w:rsidP="00AF02B8">
      <w:r>
        <w:tab/>
      </w:r>
      <w:r>
        <w:tab/>
      </w:r>
      <w:r>
        <w:tab/>
      </w:r>
      <w:r>
        <w:tab/>
      </w:r>
      <w:r>
        <w:tab/>
        <w:t>try {</w:t>
      </w:r>
    </w:p>
    <w:p w:rsidR="00AF02B8" w:rsidRDefault="00AF02B8" w:rsidP="00AF02B8">
      <w:r>
        <w:tab/>
      </w:r>
      <w:r>
        <w:tab/>
      </w:r>
      <w:r>
        <w:tab/>
      </w:r>
      <w:r>
        <w:tab/>
      </w:r>
      <w:r>
        <w:tab/>
      </w:r>
      <w:r>
        <w:tab/>
        <w:t>Common.Assert(mPool.getActiveCount() == 0);</w:t>
      </w:r>
    </w:p>
    <w:p w:rsidR="00AF02B8" w:rsidRDefault="00AF02B8" w:rsidP="00AF02B8">
      <w:r>
        <w:tab/>
      </w:r>
      <w:r>
        <w:tab/>
      </w:r>
      <w:r>
        <w:tab/>
      </w:r>
      <w:r>
        <w:tab/>
      </w:r>
      <w:r>
        <w:tab/>
        <w:t>} catch (AssertionError e) {</w:t>
      </w:r>
    </w:p>
    <w:p w:rsidR="00AF02B8" w:rsidRDefault="00AF02B8" w:rsidP="00AF02B8">
      <w:r>
        <w:tab/>
      </w:r>
      <w:r>
        <w:tab/>
      </w:r>
      <w:r>
        <w:tab/>
      </w:r>
      <w:r>
        <w:tab/>
      </w:r>
      <w:r>
        <w:tab/>
      </w:r>
      <w:r>
        <w:tab/>
        <w:t>Logger.e(</w:t>
      </w:r>
    </w:p>
    <w:p w:rsidR="00AF02B8" w:rsidRDefault="00AF02B8" w:rsidP="00AF02B8">
      <w:r>
        <w:tab/>
      </w:r>
      <w:r>
        <w:tab/>
      </w:r>
      <w:r>
        <w:tab/>
      </w:r>
      <w:r>
        <w:tab/>
      </w:r>
      <w:r>
        <w:tab/>
      </w:r>
      <w:r>
        <w:tab/>
      </w:r>
      <w:r>
        <w:tab/>
      </w:r>
      <w:r>
        <w:tab/>
        <w:t>TAG,</w:t>
      </w:r>
    </w:p>
    <w:p w:rsidR="00AF02B8" w:rsidRDefault="00AF02B8" w:rsidP="00AF02B8">
      <w:r>
        <w:tab/>
      </w:r>
      <w:r>
        <w:tab/>
      </w:r>
      <w:r>
        <w:tab/>
      </w:r>
      <w:r>
        <w:tab/>
      </w:r>
      <w:r>
        <w:tab/>
      </w:r>
      <w:r>
        <w:tab/>
      </w:r>
      <w:r>
        <w:tab/>
      </w:r>
      <w:r>
        <w:tab/>
        <w:t>"Thread Pool active count = "</w:t>
      </w:r>
    </w:p>
    <w:p w:rsidR="00AF02B8" w:rsidRDefault="00AF02B8" w:rsidP="00AF02B8">
      <w:r>
        <w:tab/>
      </w:r>
      <w:r>
        <w:tab/>
      </w:r>
      <w:r>
        <w:tab/>
      </w:r>
      <w:r>
        <w:tab/>
      </w:r>
      <w:r>
        <w:tab/>
      </w:r>
      <w:r>
        <w:tab/>
      </w:r>
      <w:r>
        <w:tab/>
      </w:r>
      <w:r>
        <w:tab/>
      </w:r>
      <w:r>
        <w:tab/>
      </w:r>
      <w:r>
        <w:tab/>
        <w:t>+ mPool.getActiveCount(), e);</w:t>
      </w:r>
    </w:p>
    <w:p w:rsidR="00AF02B8" w:rsidRDefault="00AF02B8" w:rsidP="00AF02B8">
      <w:r>
        <w:tab/>
      </w:r>
      <w:r>
        <w:tab/>
      </w:r>
      <w:r>
        <w:tab/>
      </w:r>
      <w:r>
        <w:tab/>
      </w:r>
      <w:r>
        <w:tab/>
        <w:t>}</w:t>
      </w:r>
    </w:p>
    <w:p w:rsidR="00AF02B8" w:rsidRDefault="00AF02B8" w:rsidP="00AF02B8">
      <w:r>
        <w:lastRenderedPageBreak/>
        <w:tab/>
      </w:r>
      <w:r>
        <w:tab/>
      </w:r>
      <w:r>
        <w:tab/>
      </w:r>
      <w:r>
        <w:tab/>
      </w:r>
      <w:r>
        <w:tab/>
        <w:t>// stopSelf();</w:t>
      </w:r>
    </w:p>
    <w:p w:rsidR="00AF02B8" w:rsidRDefault="00AF02B8" w:rsidP="00AF02B8">
      <w:r>
        <w:tab/>
      </w:r>
      <w:r>
        <w:tab/>
      </w:r>
      <w:r>
        <w:tab/>
      </w:r>
      <w:r>
        <w:tab/>
        <w:t>}</w:t>
      </w:r>
    </w:p>
    <w:p w:rsidR="00AF02B8" w:rsidRDefault="00AF02B8" w:rsidP="00AF02B8">
      <w:r>
        <w:tab/>
      </w:r>
      <w:r>
        <w:tab/>
      </w:r>
      <w:r>
        <w:tab/>
        <w:t>case MSG_DOWNLOAD_PROGRESS:</w:t>
      </w:r>
    </w:p>
    <w:p w:rsidR="00AF02B8" w:rsidRDefault="00AF02B8" w:rsidP="00AF02B8">
      <w:r>
        <w:tab/>
      </w:r>
      <w:r>
        <w:tab/>
      </w:r>
      <w:r>
        <w:tab/>
      </w:r>
      <w:r>
        <w:tab/>
        <w:t>if (msg.arg1 == MSG_UPDATE_PROGRESS) {</w:t>
      </w:r>
    </w:p>
    <w:p w:rsidR="00AF02B8" w:rsidRDefault="00AF02B8" w:rsidP="00AF02B8">
      <w:r>
        <w:tab/>
      </w:r>
      <w:r>
        <w:tab/>
      </w:r>
      <w:r>
        <w:tab/>
      </w:r>
      <w:r>
        <w:tab/>
      </w:r>
      <w:r>
        <w:tab/>
        <w:t>downloadProgress = msg.arg2;</w:t>
      </w:r>
    </w:p>
    <w:p w:rsidR="00AF02B8" w:rsidRDefault="00AF02B8" w:rsidP="00AF02B8">
      <w:r>
        <w:tab/>
      </w:r>
      <w:r>
        <w:tab/>
      </w:r>
      <w:r>
        <w:tab/>
      </w:r>
      <w:r>
        <w:tab/>
      </w:r>
      <w:r>
        <w:tab/>
        <w:t>notification.contentView.setProgressBar(R.id.progressBar,</w:t>
      </w:r>
    </w:p>
    <w:p w:rsidR="00AF02B8" w:rsidRDefault="00AF02B8" w:rsidP="00AF02B8">
      <w:r>
        <w:tab/>
      </w:r>
      <w:r>
        <w:tab/>
      </w:r>
      <w:r>
        <w:tab/>
      </w:r>
      <w:r>
        <w:tab/>
      </w:r>
      <w:r>
        <w:tab/>
      </w:r>
      <w:r>
        <w:tab/>
      </w:r>
      <w:r>
        <w:tab/>
        <w:t>100, downloadProgress, false);</w:t>
      </w:r>
    </w:p>
    <w:p w:rsidR="00AF02B8" w:rsidRDefault="00AF02B8" w:rsidP="00AF02B8">
      <w:r>
        <w:tab/>
      </w:r>
      <w:r>
        <w:tab/>
      </w:r>
      <w:r>
        <w:tab/>
      </w:r>
      <w:r>
        <w:tab/>
      </w:r>
      <w:r>
        <w:tab/>
        <w:t>notification.contentView.setTextViewText(</w:t>
      </w:r>
    </w:p>
    <w:p w:rsidR="00AF02B8" w:rsidRDefault="00AF02B8" w:rsidP="00AF02B8">
      <w:r>
        <w:tab/>
      </w:r>
      <w:r>
        <w:tab/>
      </w:r>
      <w:r>
        <w:tab/>
      </w:r>
      <w:r>
        <w:tab/>
      </w:r>
      <w:r>
        <w:tab/>
      </w:r>
      <w:r>
        <w:tab/>
      </w:r>
      <w:r>
        <w:tab/>
        <w:t>R.id.textViewProgress, "    " + downloadProgress</w:t>
      </w:r>
    </w:p>
    <w:p w:rsidR="00AF02B8" w:rsidRDefault="00AF02B8" w:rsidP="00AF02B8">
      <w:r>
        <w:tab/>
      </w:r>
      <w:r>
        <w:tab/>
      </w:r>
      <w:r>
        <w:tab/>
      </w:r>
      <w:r>
        <w:tab/>
      </w:r>
      <w:r>
        <w:tab/>
      </w:r>
      <w:r>
        <w:tab/>
      </w:r>
      <w:r>
        <w:tab/>
      </w:r>
      <w:r>
        <w:tab/>
      </w:r>
      <w:r>
        <w:tab/>
        <w:t>+ "%");</w:t>
      </w:r>
    </w:p>
    <w:p w:rsidR="00AF02B8" w:rsidRDefault="00AF02B8" w:rsidP="00AF02B8">
      <w:r>
        <w:tab/>
      </w:r>
      <w:r>
        <w:tab/>
      </w:r>
      <w:r>
        <w:tab/>
      </w:r>
      <w:r>
        <w:tab/>
      </w:r>
      <w:r>
        <w:tab/>
        <w:t>nm.notify(MSG_DOWNLOAD_START, notification);</w:t>
      </w:r>
    </w:p>
    <w:p w:rsidR="00AF02B8" w:rsidRDefault="00AF02B8" w:rsidP="00AF02B8">
      <w:r>
        <w:tab/>
      </w:r>
      <w:r>
        <w:tab/>
      </w:r>
      <w:r>
        <w:tab/>
      </w:r>
      <w:r>
        <w:tab/>
      </w:r>
      <w:r>
        <w:tab/>
        <w:t>if (downloadProgress == 100) {</w:t>
      </w:r>
    </w:p>
    <w:p w:rsidR="00AF02B8" w:rsidRDefault="00AF02B8" w:rsidP="00AF02B8">
      <w:r>
        <w:tab/>
      </w:r>
      <w:r>
        <w:tab/>
      </w:r>
      <w:r>
        <w:tab/>
      </w:r>
      <w:r>
        <w:tab/>
      </w:r>
      <w:r>
        <w:tab/>
      </w:r>
      <w:r>
        <w:tab/>
        <w:t>nm.cancel(MSG_DOWNLOAD_START);</w:t>
      </w:r>
    </w:p>
    <w:p w:rsidR="00AF02B8" w:rsidRDefault="00AF02B8" w:rsidP="00AF02B8">
      <w:r>
        <w:tab/>
      </w:r>
      <w:r>
        <w:tab/>
      </w:r>
      <w:r>
        <w:tab/>
      </w:r>
      <w:r>
        <w:tab/>
      </w:r>
      <w:r>
        <w:tab/>
        <w:t>}</w:t>
      </w:r>
    </w:p>
    <w:p w:rsidR="00AF02B8" w:rsidRDefault="00AF02B8" w:rsidP="00AF02B8">
      <w:r>
        <w:tab/>
      </w:r>
      <w:r>
        <w:tab/>
      </w:r>
      <w:r>
        <w:tab/>
      </w:r>
      <w:r>
        <w:tab/>
        <w:t>} else if (msg.arg1 == MSG_DOWNLOAD_FINISH) {</w:t>
      </w:r>
    </w:p>
    <w:p w:rsidR="00AF02B8" w:rsidRDefault="00AF02B8" w:rsidP="00AF02B8">
      <w:r>
        <w:rPr>
          <w:rFonts w:hint="eastAsia"/>
        </w:rPr>
        <w:tab/>
      </w:r>
      <w:r>
        <w:rPr>
          <w:rFonts w:hint="eastAsia"/>
        </w:rPr>
        <w:tab/>
      </w:r>
      <w:r>
        <w:rPr>
          <w:rFonts w:hint="eastAsia"/>
        </w:rPr>
        <w:tab/>
      </w:r>
      <w:r>
        <w:rPr>
          <w:rFonts w:hint="eastAsia"/>
        </w:rPr>
        <w:tab/>
      </w:r>
      <w:r>
        <w:rPr>
          <w:rFonts w:hint="eastAsia"/>
        </w:rPr>
        <w:tab/>
        <w:t xml:space="preserve">// </w:t>
      </w:r>
      <w:r>
        <w:rPr>
          <w:rFonts w:hint="eastAsia"/>
        </w:rPr>
        <w:t>发通知</w:t>
      </w:r>
      <w:r>
        <w:rPr>
          <w:rFonts w:hint="eastAsia"/>
        </w:rPr>
        <w:t xml:space="preserve"> </w:t>
      </w:r>
      <w:r>
        <w:rPr>
          <w:rFonts w:hint="eastAsia"/>
        </w:rPr>
        <w:t>下载完成</w:t>
      </w:r>
    </w:p>
    <w:p w:rsidR="00AF02B8" w:rsidRDefault="00AF02B8" w:rsidP="00AF02B8">
      <w:r>
        <w:tab/>
      </w:r>
      <w:r>
        <w:tab/>
      </w:r>
      <w:r>
        <w:tab/>
      </w:r>
      <w:r>
        <w:tab/>
      </w:r>
      <w:r>
        <w:tab/>
        <w:t>Log.d(TAG, "get MSG_DOWNLOAD_FINISH ");</w:t>
      </w:r>
    </w:p>
    <w:p w:rsidR="00AF02B8" w:rsidRDefault="00AF02B8" w:rsidP="00AF02B8">
      <w:r>
        <w:rPr>
          <w:rFonts w:hint="eastAsia"/>
        </w:rPr>
        <w:tab/>
      </w:r>
      <w:r>
        <w:rPr>
          <w:rFonts w:hint="eastAsia"/>
        </w:rPr>
        <w:tab/>
      </w:r>
      <w:r>
        <w:rPr>
          <w:rFonts w:hint="eastAsia"/>
        </w:rPr>
        <w:tab/>
      </w:r>
      <w:r>
        <w:rPr>
          <w:rFonts w:hint="eastAsia"/>
        </w:rPr>
        <w:tab/>
      </w:r>
      <w:r>
        <w:rPr>
          <w:rFonts w:hint="eastAsia"/>
        </w:rPr>
        <w:tab/>
        <w:t>sendNotification(OAService.this, "</w:t>
      </w:r>
      <w:r>
        <w:rPr>
          <w:rFonts w:hint="eastAsia"/>
        </w:rPr>
        <w:t>新版本下载完成</w:t>
      </w:r>
      <w:r>
        <w:rPr>
          <w:rFonts w:hint="eastAsia"/>
        </w:rPr>
        <w:t>,</w:t>
      </w:r>
      <w:r>
        <w:rPr>
          <w:rFonts w:hint="eastAsia"/>
        </w:rPr>
        <w:t>点击安装</w:t>
      </w:r>
      <w:r>
        <w:rPr>
          <w:rFonts w:hint="eastAsia"/>
        </w:rPr>
        <w:t>",</w:t>
      </w:r>
    </w:p>
    <w:p w:rsidR="00AF02B8" w:rsidRDefault="00AF02B8" w:rsidP="00AF02B8">
      <w:r>
        <w:tab/>
      </w:r>
      <w:r>
        <w:tab/>
      </w:r>
      <w:r>
        <w:tab/>
      </w:r>
      <w:r>
        <w:tab/>
      </w:r>
      <w:r>
        <w:tab/>
      </w:r>
      <w:r>
        <w:tab/>
      </w:r>
      <w:r>
        <w:tab/>
        <w:t>msg.arg1);</w:t>
      </w:r>
    </w:p>
    <w:p w:rsidR="00AF02B8" w:rsidRDefault="00AF02B8" w:rsidP="00AF02B8"/>
    <w:p w:rsidR="00AF02B8" w:rsidRDefault="00AF02B8" w:rsidP="00AF02B8">
      <w:r>
        <w:tab/>
      </w:r>
      <w:r>
        <w:tab/>
      </w:r>
      <w:r>
        <w:tab/>
      </w:r>
      <w:r>
        <w:tab/>
        <w:t>} else if (msg.arg1 == MSG_DOWNLOAD_START) {</w:t>
      </w:r>
    </w:p>
    <w:p w:rsidR="00AF02B8" w:rsidRDefault="00AF02B8" w:rsidP="00AF02B8">
      <w:r>
        <w:rPr>
          <w:rFonts w:hint="eastAsia"/>
        </w:rPr>
        <w:tab/>
      </w:r>
      <w:r>
        <w:rPr>
          <w:rFonts w:hint="eastAsia"/>
        </w:rPr>
        <w:tab/>
      </w:r>
      <w:r>
        <w:rPr>
          <w:rFonts w:hint="eastAsia"/>
        </w:rPr>
        <w:tab/>
      </w:r>
      <w:r>
        <w:rPr>
          <w:rFonts w:hint="eastAsia"/>
        </w:rPr>
        <w:tab/>
      </w:r>
      <w:r>
        <w:rPr>
          <w:rFonts w:hint="eastAsia"/>
        </w:rPr>
        <w:tab/>
        <w:t xml:space="preserve">// </w:t>
      </w:r>
      <w:r>
        <w:rPr>
          <w:rFonts w:hint="eastAsia"/>
        </w:rPr>
        <w:t>发通知</w:t>
      </w:r>
      <w:r>
        <w:rPr>
          <w:rFonts w:hint="eastAsia"/>
        </w:rPr>
        <w:t xml:space="preserve"> </w:t>
      </w:r>
      <w:r>
        <w:rPr>
          <w:rFonts w:hint="eastAsia"/>
        </w:rPr>
        <w:t>下载开始</w:t>
      </w:r>
      <w:r>
        <w:rPr>
          <w:rFonts w:hint="eastAsia"/>
        </w:rPr>
        <w:t>s</w:t>
      </w:r>
    </w:p>
    <w:p w:rsidR="00AF02B8" w:rsidRDefault="00AF02B8" w:rsidP="00AF02B8">
      <w:r>
        <w:tab/>
      </w:r>
      <w:r>
        <w:tab/>
      </w:r>
      <w:r>
        <w:tab/>
      </w:r>
      <w:r>
        <w:tab/>
      </w:r>
      <w:r>
        <w:tab/>
        <w:t>Log.d(TAG, "get MSG_DOWNLOAD_START ");</w:t>
      </w:r>
    </w:p>
    <w:p w:rsidR="00AF02B8" w:rsidRDefault="00AF02B8" w:rsidP="00AF02B8">
      <w:r>
        <w:t>//</w:t>
      </w:r>
      <w:r>
        <w:tab/>
      </w:r>
      <w:r>
        <w:tab/>
      </w:r>
      <w:r>
        <w:tab/>
      </w:r>
      <w:r>
        <w:tab/>
      </w:r>
      <w:r>
        <w:tab/>
        <w:t>Intent it = new Intent(OAService.this,</w:t>
      </w:r>
    </w:p>
    <w:p w:rsidR="00AF02B8" w:rsidRDefault="00AF02B8" w:rsidP="00AF02B8">
      <w:r>
        <w:t>//</w:t>
      </w:r>
      <w:r>
        <w:tab/>
      </w:r>
      <w:r>
        <w:tab/>
      </w:r>
      <w:r>
        <w:tab/>
      </w:r>
      <w:r>
        <w:tab/>
      </w:r>
      <w:r>
        <w:tab/>
      </w:r>
      <w:r>
        <w:tab/>
      </w:r>
      <w:r>
        <w:tab/>
        <w:t>SettingActivity.class);</w:t>
      </w:r>
    </w:p>
    <w:p w:rsidR="00AF02B8" w:rsidRDefault="00AF02B8" w:rsidP="00AF02B8">
      <w:r>
        <w:t>//</w:t>
      </w:r>
      <w:r>
        <w:tab/>
      </w:r>
      <w:r>
        <w:tab/>
      </w:r>
      <w:r>
        <w:tab/>
      </w:r>
      <w:r>
        <w:tab/>
      </w:r>
      <w:r>
        <w:tab/>
        <w:t>it.setFlags(Intent.FLAG_ACTIVITY_NEW_TASK);</w:t>
      </w:r>
    </w:p>
    <w:p w:rsidR="00AF02B8" w:rsidRDefault="00AF02B8" w:rsidP="00AF02B8">
      <w:r>
        <w:t>//</w:t>
      </w:r>
      <w:r>
        <w:tab/>
      </w:r>
      <w:r>
        <w:tab/>
      </w:r>
      <w:r>
        <w:tab/>
      </w:r>
      <w:r>
        <w:tab/>
      </w:r>
      <w:r>
        <w:tab/>
        <w:t>ActivityManager am = (ActivityManager) getSystemService(ACTIVITY_SERVICE);</w:t>
      </w:r>
    </w:p>
    <w:p w:rsidR="00AF02B8" w:rsidRDefault="00AF02B8" w:rsidP="00AF02B8">
      <w:r>
        <w:t>//</w:t>
      </w:r>
      <w:r>
        <w:tab/>
      </w:r>
      <w:r>
        <w:tab/>
      </w:r>
      <w:r>
        <w:tab/>
      </w:r>
      <w:r>
        <w:tab/>
      </w:r>
      <w:r>
        <w:tab/>
        <w:t>ComponentName cn = am.getRunningTasks(2).get(1).topActivity;</w:t>
      </w:r>
    </w:p>
    <w:p w:rsidR="00AF02B8" w:rsidRDefault="00AF02B8" w:rsidP="00AF02B8">
      <w:r>
        <w:t>//</w:t>
      </w:r>
      <w:r>
        <w:tab/>
      </w:r>
      <w:r>
        <w:tab/>
      </w:r>
      <w:r>
        <w:tab/>
      </w:r>
      <w:r>
        <w:tab/>
      </w:r>
      <w:r>
        <w:tab/>
        <w:t>System.out.println(cn);</w:t>
      </w:r>
    </w:p>
    <w:p w:rsidR="00AF02B8" w:rsidRDefault="00AF02B8" w:rsidP="00AF02B8">
      <w:r>
        <w:t>////</w:t>
      </w:r>
      <w:r>
        <w:tab/>
      </w:r>
      <w:r>
        <w:tab/>
      </w:r>
      <w:r>
        <w:tab/>
      </w:r>
      <w:r>
        <w:tab/>
      </w:r>
      <w:r>
        <w:tab/>
        <w:t>startActivity(it);</w:t>
      </w:r>
    </w:p>
    <w:p w:rsidR="00AF02B8" w:rsidRDefault="00AF02B8" w:rsidP="00AF02B8">
      <w:r>
        <w:rPr>
          <w:rFonts w:hint="eastAsia"/>
        </w:rPr>
        <w:tab/>
      </w:r>
      <w:r>
        <w:rPr>
          <w:rFonts w:hint="eastAsia"/>
        </w:rPr>
        <w:tab/>
      </w:r>
      <w:r>
        <w:rPr>
          <w:rFonts w:hint="eastAsia"/>
        </w:rPr>
        <w:tab/>
      </w:r>
      <w:r>
        <w:rPr>
          <w:rFonts w:hint="eastAsia"/>
        </w:rPr>
        <w:tab/>
      </w:r>
      <w:r>
        <w:rPr>
          <w:rFonts w:hint="eastAsia"/>
        </w:rPr>
        <w:tab/>
        <w:t>sendNotification(OAService.this, "</w:t>
      </w:r>
      <w:r>
        <w:rPr>
          <w:rFonts w:hint="eastAsia"/>
        </w:rPr>
        <w:t>新版本下载开始</w:t>
      </w:r>
      <w:r>
        <w:rPr>
          <w:rFonts w:hint="eastAsia"/>
        </w:rPr>
        <w:t>", msg.arg1);</w:t>
      </w:r>
    </w:p>
    <w:p w:rsidR="00AF02B8" w:rsidRDefault="00AF02B8" w:rsidP="00AF02B8"/>
    <w:p w:rsidR="00AF02B8" w:rsidRDefault="00AF02B8" w:rsidP="00AF02B8">
      <w:r>
        <w:tab/>
      </w:r>
      <w:r>
        <w:tab/>
      </w:r>
      <w:r>
        <w:tab/>
      </w:r>
      <w:r>
        <w:tab/>
        <w:t>} else if (msg.arg1 == MSG_DOWNLOAD_FAILED) {</w:t>
      </w:r>
    </w:p>
    <w:p w:rsidR="00AF02B8" w:rsidRDefault="00AF02B8" w:rsidP="00AF02B8">
      <w:r>
        <w:rPr>
          <w:rFonts w:hint="eastAsia"/>
        </w:rPr>
        <w:tab/>
      </w:r>
      <w:r>
        <w:rPr>
          <w:rFonts w:hint="eastAsia"/>
        </w:rPr>
        <w:tab/>
      </w:r>
      <w:r>
        <w:rPr>
          <w:rFonts w:hint="eastAsia"/>
        </w:rPr>
        <w:tab/>
      </w:r>
      <w:r>
        <w:rPr>
          <w:rFonts w:hint="eastAsia"/>
        </w:rPr>
        <w:tab/>
      </w:r>
      <w:r>
        <w:rPr>
          <w:rFonts w:hint="eastAsia"/>
        </w:rPr>
        <w:tab/>
        <w:t xml:space="preserve">// </w:t>
      </w:r>
      <w:r>
        <w:rPr>
          <w:rFonts w:hint="eastAsia"/>
        </w:rPr>
        <w:t>下载异常</w:t>
      </w:r>
      <w:r>
        <w:rPr>
          <w:rFonts w:hint="eastAsia"/>
        </w:rPr>
        <w:t xml:space="preserve">, </w:t>
      </w:r>
      <w:r>
        <w:rPr>
          <w:rFonts w:hint="eastAsia"/>
        </w:rPr>
        <w:t>点击通知返回</w:t>
      </w:r>
      <w:r>
        <w:rPr>
          <w:rFonts w:hint="eastAsia"/>
        </w:rPr>
        <w:t>SettingActivity</w:t>
      </w:r>
    </w:p>
    <w:p w:rsidR="00AF02B8" w:rsidRDefault="00AF02B8" w:rsidP="00AF02B8">
      <w:r>
        <w:tab/>
      </w:r>
      <w:r>
        <w:tab/>
      </w:r>
      <w:r>
        <w:tab/>
      </w:r>
      <w:r>
        <w:tab/>
      </w:r>
      <w:r>
        <w:tab/>
        <w:t>Log.d(TAG, "get MSG_DOWNLOAD_FAILED ");</w:t>
      </w:r>
    </w:p>
    <w:p w:rsidR="00AF02B8" w:rsidRDefault="00AF02B8" w:rsidP="00AF02B8">
      <w:r>
        <w:tab/>
      </w:r>
      <w:r>
        <w:tab/>
      </w:r>
      <w:r>
        <w:tab/>
      </w:r>
      <w:r>
        <w:tab/>
      </w:r>
      <w:r>
        <w:tab/>
        <w:t>nm.cancel(1);</w:t>
      </w:r>
    </w:p>
    <w:p w:rsidR="00AF02B8" w:rsidRDefault="00AF02B8" w:rsidP="00AF02B8">
      <w:r>
        <w:rPr>
          <w:rFonts w:hint="eastAsia"/>
        </w:rPr>
        <w:tab/>
      </w:r>
      <w:r>
        <w:rPr>
          <w:rFonts w:hint="eastAsia"/>
        </w:rPr>
        <w:tab/>
      </w:r>
      <w:r>
        <w:rPr>
          <w:rFonts w:hint="eastAsia"/>
        </w:rPr>
        <w:tab/>
      </w:r>
      <w:r>
        <w:rPr>
          <w:rFonts w:hint="eastAsia"/>
        </w:rPr>
        <w:tab/>
      </w:r>
      <w:r>
        <w:rPr>
          <w:rFonts w:hint="eastAsia"/>
        </w:rPr>
        <w:tab/>
        <w:t>sendNotification(OAService.this, "</w:t>
      </w:r>
      <w:r>
        <w:rPr>
          <w:rFonts w:hint="eastAsia"/>
        </w:rPr>
        <w:t>新版本下载失败</w:t>
      </w:r>
      <w:r>
        <w:rPr>
          <w:rFonts w:hint="eastAsia"/>
        </w:rPr>
        <w:t>,</w:t>
      </w:r>
      <w:r>
        <w:rPr>
          <w:rFonts w:hint="eastAsia"/>
        </w:rPr>
        <w:t>点击重新下载</w:t>
      </w:r>
      <w:r>
        <w:rPr>
          <w:rFonts w:hint="eastAsia"/>
        </w:rPr>
        <w:t>",</w:t>
      </w:r>
    </w:p>
    <w:p w:rsidR="00AF02B8" w:rsidRDefault="00AF02B8" w:rsidP="00AF02B8">
      <w:r>
        <w:tab/>
      </w:r>
      <w:r>
        <w:tab/>
      </w:r>
      <w:r>
        <w:tab/>
      </w:r>
      <w:r>
        <w:tab/>
      </w:r>
      <w:r>
        <w:tab/>
      </w:r>
      <w:r>
        <w:tab/>
      </w:r>
      <w:r>
        <w:tab/>
        <w:t>msg.arg1);</w:t>
      </w:r>
    </w:p>
    <w:p w:rsidR="00AF02B8" w:rsidRDefault="00AF02B8" w:rsidP="00AF02B8">
      <w:r>
        <w:tab/>
      </w:r>
      <w:r>
        <w:tab/>
      </w:r>
      <w:r>
        <w:tab/>
      </w:r>
      <w:r>
        <w:tab/>
        <w:t>}</w:t>
      </w:r>
    </w:p>
    <w:p w:rsidR="00AF02B8" w:rsidRDefault="00AF02B8" w:rsidP="00AF02B8">
      <w:r>
        <w:tab/>
      </w:r>
      <w:r>
        <w:tab/>
      </w:r>
      <w:r>
        <w:tab/>
      </w:r>
      <w:r>
        <w:tab/>
        <w:t>break;</w:t>
      </w:r>
    </w:p>
    <w:p w:rsidR="00AF02B8" w:rsidRDefault="00AF02B8" w:rsidP="00AF02B8">
      <w:r>
        <w:tab/>
      </w:r>
      <w:r>
        <w:tab/>
      </w:r>
      <w:r>
        <w:tab/>
        <w:t>}</w:t>
      </w:r>
    </w:p>
    <w:p w:rsidR="00AF02B8" w:rsidRDefault="00AF02B8" w:rsidP="00AF02B8"/>
    <w:p w:rsidR="00AF02B8" w:rsidRDefault="00AF02B8" w:rsidP="00AF02B8">
      <w:r>
        <w:tab/>
      </w:r>
      <w:r>
        <w:tab/>
        <w:t>};</w:t>
      </w:r>
    </w:p>
    <w:p w:rsidR="00AF02B8" w:rsidRDefault="00AF02B8" w:rsidP="00AF02B8">
      <w:r>
        <w:lastRenderedPageBreak/>
        <w:tab/>
        <w:t>};</w:t>
      </w:r>
    </w:p>
    <w:p w:rsidR="00AF02B8" w:rsidRDefault="00AF02B8" w:rsidP="00AF02B8"/>
    <w:p w:rsidR="00AF02B8" w:rsidRDefault="00AF02B8" w:rsidP="00AF02B8">
      <w:r>
        <w:tab/>
        <w:t>public class Spawn {</w:t>
      </w:r>
    </w:p>
    <w:p w:rsidR="00AF02B8" w:rsidRDefault="00AF02B8" w:rsidP="00AF02B8">
      <w:r>
        <w:tab/>
      </w:r>
      <w:r>
        <w:tab/>
        <w:t>public void spawn(Task task) {</w:t>
      </w:r>
    </w:p>
    <w:p w:rsidR="00AF02B8" w:rsidRDefault="00AF02B8" w:rsidP="00AF02B8">
      <w:r>
        <w:tab/>
      </w:r>
      <w:r>
        <w:tab/>
      </w:r>
      <w:r>
        <w:tab/>
        <w:t>spawn(task, 0);</w:t>
      </w:r>
    </w:p>
    <w:p w:rsidR="00AF02B8" w:rsidRDefault="00AF02B8" w:rsidP="00AF02B8">
      <w:r>
        <w:tab/>
      </w:r>
      <w:r>
        <w:tab/>
        <w:t>}</w:t>
      </w:r>
    </w:p>
    <w:p w:rsidR="00AF02B8" w:rsidRDefault="00AF02B8" w:rsidP="00AF02B8"/>
    <w:p w:rsidR="00AF02B8" w:rsidRDefault="00AF02B8" w:rsidP="00AF02B8">
      <w:r>
        <w:tab/>
      </w:r>
      <w:r>
        <w:tab/>
        <w:t>public void spawn(Task task, long delay) {</w:t>
      </w:r>
    </w:p>
    <w:p w:rsidR="00AF02B8" w:rsidRDefault="00AF02B8" w:rsidP="00AF02B8">
      <w:r>
        <w:tab/>
      </w:r>
      <w:r>
        <w:tab/>
      </w:r>
      <w:r>
        <w:tab/>
        <w:t>incrementCount();</w:t>
      </w:r>
    </w:p>
    <w:p w:rsidR="00AF02B8" w:rsidRDefault="00AF02B8" w:rsidP="00AF02B8">
      <w:r>
        <w:tab/>
      </w:r>
      <w:r>
        <w:tab/>
      </w:r>
      <w:r>
        <w:tab/>
        <w:t>Message msg = mHandler.obtainMessage(MSG_START_TASK, task);</w:t>
      </w:r>
    </w:p>
    <w:p w:rsidR="00AF02B8" w:rsidRDefault="00AF02B8" w:rsidP="00AF02B8">
      <w:r>
        <w:tab/>
      </w:r>
      <w:r>
        <w:tab/>
      </w:r>
      <w:r>
        <w:tab/>
        <w:t>mHandler.sendMessageDelayed(msg, delay);</w:t>
      </w:r>
    </w:p>
    <w:p w:rsidR="00AF02B8" w:rsidRDefault="00AF02B8" w:rsidP="00AF02B8">
      <w:r>
        <w:tab/>
      </w:r>
      <w:r>
        <w:tab/>
        <w:t>}</w:t>
      </w:r>
    </w:p>
    <w:p w:rsidR="00AF02B8" w:rsidRDefault="00AF02B8" w:rsidP="00AF02B8"/>
    <w:p w:rsidR="00AF02B8" w:rsidRDefault="00AF02B8" w:rsidP="00AF02B8">
      <w:r>
        <w:tab/>
      </w:r>
      <w:r>
        <w:tab/>
        <w:t>public void spawnNetworkTask() {</w:t>
      </w:r>
    </w:p>
    <w:p w:rsidR="00AF02B8" w:rsidRDefault="00AF02B8" w:rsidP="00AF02B8">
      <w:r>
        <w:tab/>
      </w:r>
      <w:r>
        <w:tab/>
      </w:r>
      <w:r>
        <w:tab/>
        <w:t>if (sessionReady()) {</w:t>
      </w:r>
    </w:p>
    <w:p w:rsidR="00AF02B8" w:rsidRDefault="00AF02B8" w:rsidP="00AF02B8">
      <w:r>
        <w:tab/>
      </w:r>
      <w:r>
        <w:tab/>
      </w:r>
      <w:r>
        <w:tab/>
      </w:r>
      <w:r>
        <w:tab/>
        <w:t>spawn(new SyncNetworkTask(getApplicationContext(), mSessionId,</w:t>
      </w:r>
    </w:p>
    <w:p w:rsidR="00AF02B8" w:rsidRDefault="00AF02B8" w:rsidP="00AF02B8">
      <w:r>
        <w:tab/>
      </w:r>
      <w:r>
        <w:tab/>
      </w:r>
      <w:r>
        <w:tab/>
      </w:r>
      <w:r>
        <w:tab/>
      </w:r>
      <w:r>
        <w:tab/>
      </w:r>
      <w:r>
        <w:tab/>
        <w:t>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public void spawnDownloadApkTask(String apkUrl) {</w:t>
      </w:r>
    </w:p>
    <w:p w:rsidR="00AF02B8" w:rsidRDefault="00AF02B8" w:rsidP="00AF02B8">
      <w:r>
        <w:tab/>
      </w:r>
      <w:r>
        <w:tab/>
      </w:r>
      <w:r>
        <w:tab/>
        <w:t>if (sessionReady()) {</w:t>
      </w:r>
    </w:p>
    <w:p w:rsidR="00AF02B8" w:rsidRDefault="00AF02B8" w:rsidP="00AF02B8">
      <w:r>
        <w:tab/>
      </w:r>
      <w:r>
        <w:tab/>
      </w:r>
      <w:r>
        <w:tab/>
      </w:r>
      <w:r>
        <w:tab/>
        <w:t>Log.d(TAG, "spawnDownloadApkTask ");</w:t>
      </w:r>
    </w:p>
    <w:p w:rsidR="00AF02B8" w:rsidRDefault="00AF02B8" w:rsidP="00AF02B8">
      <w:r>
        <w:tab/>
      </w:r>
      <w:r>
        <w:tab/>
      </w:r>
      <w:r>
        <w:tab/>
      </w:r>
      <w:r>
        <w:tab/>
        <w:t>spawn(new DownloadApkTask(getApplicationContext(), mSessionId,</w:t>
      </w:r>
    </w:p>
    <w:p w:rsidR="00AF02B8" w:rsidRDefault="00AF02B8" w:rsidP="00AF02B8">
      <w:r>
        <w:tab/>
      </w:r>
      <w:r>
        <w:tab/>
      </w:r>
      <w:r>
        <w:tab/>
      </w:r>
      <w:r>
        <w:tab/>
      </w:r>
      <w:r>
        <w:tab/>
      </w:r>
      <w:r>
        <w:tab/>
        <w:t>mSpawn, apkUrl));</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public void spawnResultTask() {</w:t>
      </w:r>
    </w:p>
    <w:p w:rsidR="00AF02B8" w:rsidRDefault="00AF02B8" w:rsidP="00AF02B8">
      <w:r>
        <w:tab/>
      </w:r>
      <w:r>
        <w:tab/>
      </w:r>
      <w:r>
        <w:tab/>
        <w:t>if (sessionReady()) {</w:t>
      </w:r>
    </w:p>
    <w:p w:rsidR="00AF02B8" w:rsidRDefault="00AF02B8" w:rsidP="00AF02B8">
      <w:r>
        <w:tab/>
      </w:r>
      <w:r>
        <w:tab/>
      </w:r>
      <w:r>
        <w:tab/>
      </w:r>
      <w:r>
        <w:tab/>
        <w:t>spawn(new GetGroupResultTask(getApplicationContext(),</w:t>
      </w:r>
    </w:p>
    <w:p w:rsidR="00AF02B8" w:rsidRDefault="00AF02B8" w:rsidP="00AF02B8">
      <w:r>
        <w:tab/>
      </w:r>
      <w:r>
        <w:tab/>
      </w:r>
      <w:r>
        <w:tab/>
      </w:r>
      <w:r>
        <w:tab/>
      </w:r>
      <w:r>
        <w:tab/>
      </w:r>
      <w:r>
        <w:tab/>
        <w:t>mSessionId, 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public void spawnResultTask(long delay) {</w:t>
      </w:r>
    </w:p>
    <w:p w:rsidR="00AF02B8" w:rsidRDefault="00AF02B8" w:rsidP="00AF02B8">
      <w:r>
        <w:tab/>
      </w:r>
      <w:r>
        <w:tab/>
      </w:r>
      <w:r>
        <w:tab/>
        <w:t>if (sessionReady()) {</w:t>
      </w:r>
    </w:p>
    <w:p w:rsidR="00AF02B8" w:rsidRDefault="00AF02B8" w:rsidP="00AF02B8">
      <w:r>
        <w:tab/>
      </w:r>
      <w:r>
        <w:tab/>
      </w:r>
      <w:r>
        <w:tab/>
      </w:r>
      <w:r>
        <w:tab/>
        <w:t>spawn(new GetGroupResultTask(getApplicationContext(),</w:t>
      </w:r>
    </w:p>
    <w:p w:rsidR="00AF02B8" w:rsidRDefault="00AF02B8" w:rsidP="00AF02B8">
      <w:r>
        <w:tab/>
      </w:r>
      <w:r>
        <w:tab/>
      </w:r>
      <w:r>
        <w:tab/>
      </w:r>
      <w:r>
        <w:tab/>
      </w:r>
      <w:r>
        <w:tab/>
      </w:r>
      <w:r>
        <w:tab/>
        <w:t>mSessionId, mSpawn), delay);</w:t>
      </w:r>
    </w:p>
    <w:p w:rsidR="00AF02B8" w:rsidRDefault="00AF02B8" w:rsidP="00AF02B8">
      <w:r>
        <w:tab/>
      </w:r>
      <w:r>
        <w:tab/>
      </w:r>
      <w:r>
        <w:tab/>
        <w:t>}</w:t>
      </w:r>
    </w:p>
    <w:p w:rsidR="00AF02B8" w:rsidRDefault="00AF02B8" w:rsidP="00AF02B8">
      <w:r>
        <w:tab/>
      </w:r>
      <w:r>
        <w:tab/>
        <w:t>}</w:t>
      </w:r>
    </w:p>
    <w:p w:rsidR="00AF02B8" w:rsidRDefault="00AF02B8" w:rsidP="00AF02B8">
      <w:r>
        <w:tab/>
      </w:r>
      <w:r>
        <w:tab/>
      </w:r>
    </w:p>
    <w:p w:rsidR="00AF02B8" w:rsidRDefault="00AF02B8" w:rsidP="00AF02B8">
      <w:r>
        <w:tab/>
      </w:r>
      <w:r>
        <w:tab/>
        <w:t>public void spawnUploadTask(int[] ids) {</w:t>
      </w:r>
    </w:p>
    <w:p w:rsidR="00AF02B8" w:rsidRDefault="00AF02B8" w:rsidP="00AF02B8">
      <w:r>
        <w:tab/>
      </w:r>
      <w:r>
        <w:tab/>
      </w:r>
      <w:r>
        <w:tab/>
        <w:t>if (sessionReady()) {</w:t>
      </w:r>
    </w:p>
    <w:p w:rsidR="00AF02B8" w:rsidRDefault="00AF02B8" w:rsidP="00AF02B8">
      <w:r>
        <w:lastRenderedPageBreak/>
        <w:tab/>
      </w:r>
      <w:r>
        <w:tab/>
      </w:r>
      <w:r>
        <w:tab/>
      </w:r>
      <w:r>
        <w:tab/>
        <w:t>spawn(new UploadTask(getApplicationContext(), mSessionId, ids,</w:t>
      </w:r>
    </w:p>
    <w:p w:rsidR="00AF02B8" w:rsidRDefault="00AF02B8" w:rsidP="00AF02B8">
      <w:r>
        <w:tab/>
      </w:r>
      <w:r>
        <w:tab/>
      </w:r>
      <w:r>
        <w:tab/>
      </w:r>
      <w:r>
        <w:tab/>
      </w:r>
      <w:r>
        <w:tab/>
      </w:r>
      <w:r>
        <w:tab/>
        <w:t>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public void refreshShadow() {</w:t>
      </w:r>
    </w:p>
    <w:p w:rsidR="00AF02B8" w:rsidRDefault="00AF02B8" w:rsidP="00AF02B8">
      <w:r>
        <w:tab/>
      </w:r>
      <w:r>
        <w:tab/>
      </w:r>
      <w:r>
        <w:tab/>
        <w:t>Cursor c = getContentResolver().query(FaceDepot.SHADOW_NATIVE_URI,</w:t>
      </w:r>
    </w:p>
    <w:p w:rsidR="00AF02B8" w:rsidRDefault="00AF02B8" w:rsidP="00AF02B8">
      <w:r>
        <w:tab/>
      </w:r>
      <w:r>
        <w:tab/>
      </w:r>
      <w:r>
        <w:tab/>
      </w:r>
      <w:r>
        <w:tab/>
      </w:r>
      <w:r>
        <w:tab/>
        <w:t>new String[] { "MAX(" + FaceDepot.Shadows._ID + ")" },</w:t>
      </w:r>
    </w:p>
    <w:p w:rsidR="00AF02B8" w:rsidRDefault="00AF02B8" w:rsidP="00AF02B8">
      <w:r>
        <w:tab/>
      </w:r>
      <w:r>
        <w:tab/>
      </w:r>
      <w:r>
        <w:tab/>
      </w:r>
      <w:r>
        <w:tab/>
      </w:r>
      <w:r>
        <w:tab/>
        <w:t>null, null, null);</w:t>
      </w:r>
    </w:p>
    <w:p w:rsidR="00AF02B8" w:rsidRDefault="00AF02B8" w:rsidP="00AF02B8">
      <w:r>
        <w:tab/>
      </w:r>
      <w:r>
        <w:tab/>
      </w:r>
      <w:r>
        <w:tab/>
        <w:t>try {</w:t>
      </w:r>
    </w:p>
    <w:p w:rsidR="00AF02B8" w:rsidRDefault="00AF02B8" w:rsidP="00AF02B8">
      <w:r>
        <w:tab/>
      </w:r>
      <w:r>
        <w:tab/>
      </w:r>
      <w:r>
        <w:tab/>
      </w:r>
      <w:r>
        <w:tab/>
        <w:t>c.moveToFirst();</w:t>
      </w:r>
    </w:p>
    <w:p w:rsidR="00AF02B8" w:rsidRDefault="00AF02B8" w:rsidP="00AF02B8">
      <w:r>
        <w:tab/>
      </w:r>
      <w:r>
        <w:tab/>
      </w:r>
      <w:r>
        <w:tab/>
      </w:r>
      <w:r>
        <w:tab/>
        <w:t>long maxId = c.getInt(0);</w:t>
      </w:r>
    </w:p>
    <w:p w:rsidR="00AF02B8" w:rsidRDefault="00AF02B8" w:rsidP="00AF02B8">
      <w:r>
        <w:tab/>
      </w:r>
      <w:r>
        <w:tab/>
      </w:r>
      <w:r>
        <w:tab/>
      </w:r>
      <w:r>
        <w:tab/>
        <w:t>c.close();</w:t>
      </w:r>
    </w:p>
    <w:p w:rsidR="00AF02B8" w:rsidRDefault="00AF02B8" w:rsidP="00AF02B8">
      <w:r>
        <w:tab/>
      </w:r>
      <w:r>
        <w:tab/>
      </w:r>
      <w:r>
        <w:tab/>
      </w:r>
      <w:r>
        <w:tab/>
        <w:t>c = getContentResolver().query(</w:t>
      </w:r>
    </w:p>
    <w:p w:rsidR="00AF02B8" w:rsidRDefault="00AF02B8" w:rsidP="00AF02B8">
      <w:r>
        <w:tab/>
      </w:r>
      <w:r>
        <w:tab/>
      </w:r>
      <w:r>
        <w:tab/>
      </w:r>
      <w:r>
        <w:tab/>
      </w:r>
      <w:r>
        <w:tab/>
      </w:r>
      <w:r>
        <w:tab/>
        <w:t>Images.Media.EXTERNAL_CONTENT_URI,</w:t>
      </w:r>
    </w:p>
    <w:p w:rsidR="00AF02B8" w:rsidRDefault="00AF02B8" w:rsidP="00AF02B8">
      <w:r>
        <w:tab/>
      </w:r>
      <w:r>
        <w:tab/>
      </w:r>
      <w:r>
        <w:tab/>
      </w:r>
      <w:r>
        <w:tab/>
      </w:r>
      <w:r>
        <w:tab/>
      </w:r>
      <w:r>
        <w:tab/>
        <w:t>MediaStoreScanTask.FIT_PROJECTIONS,</w:t>
      </w:r>
    </w:p>
    <w:p w:rsidR="00AF02B8" w:rsidRDefault="00AF02B8" w:rsidP="00AF02B8">
      <w:r>
        <w:tab/>
      </w:r>
      <w:r>
        <w:tab/>
      </w:r>
      <w:r>
        <w:tab/>
      </w:r>
      <w:r>
        <w:tab/>
      </w:r>
      <w:r>
        <w:tab/>
      </w:r>
      <w:r>
        <w:tab/>
        <w:t>Images.ImageColumns._ID + " &gt; " + maxId + " AND "</w:t>
      </w:r>
    </w:p>
    <w:p w:rsidR="00AF02B8" w:rsidRDefault="00AF02B8" w:rsidP="00AF02B8">
      <w:r>
        <w:tab/>
      </w:r>
      <w:r>
        <w:tab/>
      </w:r>
      <w:r>
        <w:tab/>
      </w:r>
      <w:r>
        <w:tab/>
      </w:r>
      <w:r>
        <w:tab/>
      </w:r>
      <w:r>
        <w:tab/>
      </w:r>
      <w:r>
        <w:tab/>
      </w:r>
      <w:r>
        <w:tab/>
        <w:t>+ MediaStoreScanTask.FIT_MIME_TYPE_SEL,</w:t>
      </w:r>
    </w:p>
    <w:p w:rsidR="00AF02B8" w:rsidRDefault="00AF02B8" w:rsidP="00AF02B8">
      <w:r>
        <w:tab/>
      </w:r>
      <w:r>
        <w:tab/>
      </w:r>
      <w:r>
        <w:tab/>
      </w:r>
      <w:r>
        <w:tab/>
      </w:r>
      <w:r>
        <w:tab/>
      </w:r>
      <w:r>
        <w:tab/>
        <w:t>MediaStoreScanTask.FIT_MIME_TYPE, null);</w:t>
      </w:r>
    </w:p>
    <w:p w:rsidR="00AF02B8" w:rsidRDefault="00AF02B8" w:rsidP="00AF02B8">
      <w:r>
        <w:tab/>
      </w:r>
      <w:r>
        <w:tab/>
      </w:r>
      <w:r>
        <w:tab/>
      </w:r>
      <w:r>
        <w:tab/>
        <w:t>if(c == null) {</w:t>
      </w:r>
    </w:p>
    <w:p w:rsidR="00AF02B8" w:rsidRDefault="00AF02B8" w:rsidP="00AF02B8">
      <w:r>
        <w:tab/>
      </w:r>
      <w:r>
        <w:tab/>
      </w:r>
      <w:r>
        <w:tab/>
      </w:r>
      <w:r>
        <w:tab/>
      </w:r>
      <w:r>
        <w:tab/>
        <w:t>return;</w:t>
      </w:r>
    </w:p>
    <w:p w:rsidR="00AF02B8" w:rsidRDefault="00AF02B8" w:rsidP="00AF02B8">
      <w:r>
        <w:tab/>
      </w:r>
      <w:r>
        <w:tab/>
      </w:r>
      <w:r>
        <w:tab/>
      </w:r>
      <w:r>
        <w:tab/>
        <w:t>}</w:t>
      </w:r>
    </w:p>
    <w:p w:rsidR="00AF02B8" w:rsidRDefault="00AF02B8" w:rsidP="00AF02B8">
      <w:r>
        <w:tab/>
      </w:r>
      <w:r>
        <w:tab/>
      </w:r>
      <w:r>
        <w:tab/>
      </w:r>
      <w:r>
        <w:tab/>
        <w:t>if (c.getCount() &gt; 0) {</w:t>
      </w:r>
    </w:p>
    <w:p w:rsidR="00AF02B8" w:rsidRDefault="00AF02B8" w:rsidP="00AF02B8">
      <w:r>
        <w:tab/>
      </w:r>
      <w:r>
        <w:tab/>
      </w:r>
      <w:r>
        <w:tab/>
      </w:r>
      <w:r>
        <w:tab/>
      </w:r>
      <w:r>
        <w:tab/>
        <w:t>Common.refreshIndex(getApplicationContext());</w:t>
      </w:r>
    </w:p>
    <w:p w:rsidR="00AF02B8" w:rsidRDefault="00AF02B8" w:rsidP="00AF02B8">
      <w:r>
        <w:tab/>
      </w:r>
      <w:r>
        <w:tab/>
      </w:r>
      <w:r>
        <w:tab/>
      </w:r>
      <w:r>
        <w:tab/>
      </w:r>
      <w:r>
        <w:tab/>
        <w:t>while (c.moveToNext()) {</w:t>
      </w:r>
    </w:p>
    <w:p w:rsidR="00AF02B8" w:rsidRDefault="00AF02B8" w:rsidP="00AF02B8">
      <w:r>
        <w:tab/>
      </w:r>
      <w:r>
        <w:tab/>
      </w:r>
      <w:r>
        <w:tab/>
      </w:r>
      <w:r>
        <w:tab/>
      </w:r>
      <w:r>
        <w:tab/>
      </w:r>
      <w:r>
        <w:tab/>
        <w:t>Image image = new Image(getContentResolver());</w:t>
      </w:r>
    </w:p>
    <w:p w:rsidR="00AF02B8" w:rsidRDefault="00AF02B8" w:rsidP="00AF02B8">
      <w:r>
        <w:tab/>
      </w:r>
      <w:r>
        <w:tab/>
      </w:r>
      <w:r>
        <w:tab/>
      </w:r>
      <w:r>
        <w:tab/>
      </w:r>
      <w:r>
        <w:tab/>
      </w:r>
      <w:r>
        <w:tab/>
        <w:t>image._id = c.getInt(0);</w:t>
      </w:r>
    </w:p>
    <w:p w:rsidR="00AF02B8" w:rsidRDefault="00AF02B8" w:rsidP="00AF02B8">
      <w:r>
        <w:tab/>
      </w:r>
      <w:r>
        <w:tab/>
      </w:r>
      <w:r>
        <w:tab/>
      </w:r>
      <w:r>
        <w:tab/>
      </w:r>
      <w:r>
        <w:tab/>
      </w:r>
      <w:r>
        <w:tab/>
        <w:t>if (c.getString(1).equalsIgnoreCase(".jpg")) {</w:t>
      </w:r>
    </w:p>
    <w:p w:rsidR="00AF02B8" w:rsidRDefault="00AF02B8" w:rsidP="00AF02B8">
      <w:r>
        <w:tab/>
      </w:r>
      <w:r>
        <w:tab/>
      </w:r>
      <w:r>
        <w:tab/>
      </w:r>
      <w:r>
        <w:tab/>
      </w:r>
      <w:r>
        <w:tab/>
      </w:r>
      <w:r>
        <w:tab/>
      </w:r>
      <w:r>
        <w:tab/>
        <w:t>image.mimetype = "image/jpeg";</w:t>
      </w:r>
    </w:p>
    <w:p w:rsidR="00AF02B8" w:rsidRDefault="00AF02B8" w:rsidP="00AF02B8">
      <w:r>
        <w:tab/>
      </w:r>
      <w:r>
        <w:tab/>
      </w:r>
      <w:r>
        <w:tab/>
      </w:r>
      <w:r>
        <w:tab/>
      </w:r>
      <w:r>
        <w:tab/>
      </w:r>
      <w:r>
        <w:tab/>
        <w:t>} else {</w:t>
      </w:r>
    </w:p>
    <w:p w:rsidR="00AF02B8" w:rsidRDefault="00AF02B8" w:rsidP="00AF02B8">
      <w:r>
        <w:tab/>
      </w:r>
      <w:r>
        <w:tab/>
      </w:r>
      <w:r>
        <w:tab/>
      </w:r>
      <w:r>
        <w:tab/>
      </w:r>
      <w:r>
        <w:tab/>
      </w:r>
      <w:r>
        <w:tab/>
      </w:r>
      <w:r>
        <w:tab/>
        <w:t>image.mimetype = c.getString(1);</w:t>
      </w:r>
    </w:p>
    <w:p w:rsidR="00AF02B8" w:rsidRDefault="00AF02B8" w:rsidP="00AF02B8">
      <w:r>
        <w:tab/>
      </w:r>
      <w:r>
        <w:tab/>
      </w:r>
      <w:r>
        <w:tab/>
      </w:r>
      <w:r>
        <w:tab/>
      </w:r>
      <w:r>
        <w:tab/>
      </w:r>
      <w:r>
        <w:tab/>
        <w:t>}</w:t>
      </w:r>
    </w:p>
    <w:p w:rsidR="00AF02B8" w:rsidRDefault="00AF02B8" w:rsidP="00AF02B8">
      <w:r>
        <w:tab/>
      </w:r>
      <w:r>
        <w:tab/>
      </w:r>
      <w:r>
        <w:tab/>
      </w:r>
      <w:r>
        <w:tab/>
      </w:r>
      <w:r>
        <w:tab/>
      </w:r>
      <w:r>
        <w:tab/>
        <w:t>image.date_taken = c.getLong(2);</w:t>
      </w:r>
    </w:p>
    <w:p w:rsidR="00AF02B8" w:rsidRDefault="00AF02B8" w:rsidP="00AF02B8">
      <w:r>
        <w:tab/>
      </w:r>
      <w:r>
        <w:tab/>
      </w:r>
      <w:r>
        <w:tab/>
      </w:r>
      <w:r>
        <w:tab/>
      </w:r>
      <w:r>
        <w:tab/>
      </w:r>
      <w:r>
        <w:tab/>
        <w:t>image.path = c.getString(3);</w:t>
      </w:r>
    </w:p>
    <w:p w:rsidR="00AF02B8" w:rsidRDefault="00AF02B8" w:rsidP="00AF02B8">
      <w:r>
        <w:tab/>
      </w:r>
      <w:r>
        <w:tab/>
      </w:r>
      <w:r>
        <w:tab/>
      </w:r>
      <w:r>
        <w:tab/>
      </w:r>
      <w:r>
        <w:tab/>
      </w:r>
      <w:r>
        <w:tab/>
        <w:t>image.bucket_id = c.getLong(4);</w:t>
      </w:r>
    </w:p>
    <w:p w:rsidR="00AF02B8" w:rsidRDefault="00AF02B8" w:rsidP="00AF02B8">
      <w:r>
        <w:tab/>
      </w:r>
      <w:r>
        <w:tab/>
      </w:r>
      <w:r>
        <w:tab/>
      </w:r>
      <w:r>
        <w:tab/>
      </w:r>
      <w:r>
        <w:tab/>
      </w:r>
      <w:r>
        <w:tab/>
        <w:t>image.bucket_name = c.getString(5);</w:t>
      </w:r>
    </w:p>
    <w:p w:rsidR="00AF02B8" w:rsidRDefault="00AF02B8" w:rsidP="00AF02B8">
      <w:r>
        <w:tab/>
      </w:r>
      <w:r>
        <w:tab/>
      </w:r>
      <w:r>
        <w:tab/>
      </w:r>
      <w:r>
        <w:tab/>
      </w:r>
      <w:r>
        <w:tab/>
      </w:r>
      <w:r>
        <w:tab/>
        <w:t>image.orientation = c.getInt(6);</w:t>
      </w:r>
    </w:p>
    <w:p w:rsidR="00AF02B8" w:rsidRDefault="00AF02B8" w:rsidP="00AF02B8">
      <w:r>
        <w:tab/>
      </w:r>
      <w:r>
        <w:tab/>
      </w:r>
      <w:r>
        <w:tab/>
      </w:r>
      <w:r>
        <w:tab/>
      </w:r>
      <w:r>
        <w:tab/>
      </w:r>
      <w:r>
        <w:tab/>
        <w:t>image.latitude = c.getInt(7);</w:t>
      </w:r>
    </w:p>
    <w:p w:rsidR="00AF02B8" w:rsidRDefault="00AF02B8" w:rsidP="00AF02B8">
      <w:r>
        <w:tab/>
      </w:r>
      <w:r>
        <w:tab/>
      </w:r>
      <w:r>
        <w:tab/>
      </w:r>
      <w:r>
        <w:tab/>
      </w:r>
      <w:r>
        <w:tab/>
      </w:r>
      <w:r>
        <w:tab/>
        <w:t>image.longitude = c.getInt(8);</w:t>
      </w:r>
    </w:p>
    <w:p w:rsidR="00AF02B8" w:rsidRDefault="00AF02B8" w:rsidP="00AF02B8">
      <w:r>
        <w:tab/>
      </w:r>
      <w:r>
        <w:tab/>
      </w:r>
      <w:r>
        <w:tab/>
      </w:r>
      <w:r>
        <w:tab/>
      </w:r>
      <w:r>
        <w:tab/>
      </w:r>
      <w:r>
        <w:tab/>
        <w:t>ShadowBuilder.put(getApplicationContext(), mSpawn,</w:t>
      </w:r>
    </w:p>
    <w:p w:rsidR="00AF02B8" w:rsidRDefault="00AF02B8" w:rsidP="00AF02B8">
      <w:r>
        <w:tab/>
      </w:r>
      <w:r>
        <w:tab/>
      </w:r>
      <w:r>
        <w:tab/>
      </w:r>
      <w:r>
        <w:tab/>
      </w:r>
      <w:r>
        <w:tab/>
      </w:r>
      <w:r>
        <w:tab/>
      </w:r>
      <w:r>
        <w:tab/>
      </w:r>
      <w:r>
        <w:tab/>
        <w:t>image);</w:t>
      </w:r>
    </w:p>
    <w:p w:rsidR="00AF02B8" w:rsidRDefault="00AF02B8" w:rsidP="00AF02B8">
      <w:r>
        <w:tab/>
      </w:r>
      <w:r>
        <w:tab/>
      </w:r>
      <w:r>
        <w:tab/>
      </w:r>
      <w:r>
        <w:tab/>
      </w:r>
      <w:r>
        <w:tab/>
        <w:t>}</w:t>
      </w:r>
    </w:p>
    <w:p w:rsidR="00AF02B8" w:rsidRDefault="00AF02B8" w:rsidP="00AF02B8">
      <w:r>
        <w:tab/>
      </w:r>
      <w:r>
        <w:tab/>
      </w:r>
      <w:r>
        <w:tab/>
      </w:r>
      <w:r>
        <w:tab/>
        <w:t>} else {</w:t>
      </w:r>
    </w:p>
    <w:p w:rsidR="00AF02B8" w:rsidRDefault="00AF02B8" w:rsidP="00AF02B8">
      <w:r>
        <w:tab/>
      </w:r>
      <w:r>
        <w:tab/>
      </w:r>
      <w:r>
        <w:tab/>
      </w:r>
      <w:r>
        <w:tab/>
      </w:r>
      <w:r>
        <w:tab/>
        <w:t>spawn(new MediaStoreScanTask(getApplicationContext(), this,</w:t>
      </w:r>
    </w:p>
    <w:p w:rsidR="00AF02B8" w:rsidRDefault="00AF02B8" w:rsidP="00AF02B8">
      <w:r>
        <w:lastRenderedPageBreak/>
        <w:tab/>
      </w:r>
      <w:r>
        <w:tab/>
      </w:r>
      <w:r>
        <w:tab/>
      </w:r>
      <w:r>
        <w:tab/>
      </w:r>
      <w:r>
        <w:tab/>
      </w:r>
      <w:r>
        <w:tab/>
      </w:r>
      <w:r>
        <w:tab/>
        <w:t>false));</w:t>
      </w:r>
    </w:p>
    <w:p w:rsidR="00AF02B8" w:rsidRDefault="00AF02B8" w:rsidP="00AF02B8">
      <w:r>
        <w:tab/>
      </w:r>
      <w:r>
        <w:tab/>
      </w:r>
      <w:r>
        <w:tab/>
      </w:r>
      <w:r>
        <w:tab/>
        <w:t>}</w:t>
      </w:r>
    </w:p>
    <w:p w:rsidR="00AF02B8" w:rsidRDefault="00AF02B8" w:rsidP="00AF02B8">
      <w:r>
        <w:tab/>
      </w:r>
      <w:r>
        <w:tab/>
      </w:r>
      <w:r>
        <w:tab/>
        <w:t>} finally {</w:t>
      </w:r>
    </w:p>
    <w:p w:rsidR="00AF02B8" w:rsidRDefault="00AF02B8" w:rsidP="00AF02B8">
      <w:r>
        <w:tab/>
      </w:r>
      <w:r>
        <w:tab/>
      </w:r>
      <w:r>
        <w:tab/>
      </w:r>
      <w:r>
        <w:tab/>
        <w:t>if (c != null &amp;&amp; !c.isClosed()) {</w:t>
      </w:r>
    </w:p>
    <w:p w:rsidR="00AF02B8" w:rsidRDefault="00AF02B8" w:rsidP="00AF02B8">
      <w:r>
        <w:tab/>
      </w:r>
      <w:r>
        <w:tab/>
      </w:r>
      <w:r>
        <w:tab/>
      </w:r>
      <w:r>
        <w:tab/>
      </w:r>
      <w:r>
        <w:tab/>
        <w:t>c.close();</w:t>
      </w:r>
    </w:p>
    <w:p w:rsidR="00AF02B8" w:rsidRDefault="00AF02B8" w:rsidP="00AF02B8">
      <w:r>
        <w:tab/>
      </w:r>
      <w:r>
        <w:tab/>
      </w:r>
      <w:r>
        <w:tab/>
      </w:r>
      <w:r>
        <w:tab/>
        <w:t>}</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public void disableMessage(int what) {</w:t>
      </w:r>
    </w:p>
    <w:p w:rsidR="00AF02B8" w:rsidRDefault="00AF02B8" w:rsidP="00AF02B8">
      <w:r>
        <w:tab/>
      </w:r>
      <w:r>
        <w:tab/>
      </w:r>
      <w:r>
        <w:tab/>
        <w:t>mHandler.removeMessages(what);</w:t>
      </w:r>
    </w:p>
    <w:p w:rsidR="00AF02B8" w:rsidRDefault="00AF02B8" w:rsidP="00AF02B8">
      <w:r>
        <w:tab/>
      </w:r>
      <w:r>
        <w:tab/>
        <w:t>}</w:t>
      </w:r>
    </w:p>
    <w:p w:rsidR="00AF02B8" w:rsidRDefault="00AF02B8" w:rsidP="00AF02B8"/>
    <w:p w:rsidR="00AF02B8" w:rsidRDefault="00AF02B8" w:rsidP="00AF02B8">
      <w:r>
        <w:tab/>
      </w:r>
      <w:r>
        <w:tab/>
        <w:t>public void sendMessage(int what) {</w:t>
      </w:r>
    </w:p>
    <w:p w:rsidR="00AF02B8" w:rsidRDefault="00AF02B8" w:rsidP="00AF02B8">
      <w:r>
        <w:tab/>
      </w:r>
      <w:r>
        <w:tab/>
      </w:r>
      <w:r>
        <w:tab/>
        <w:t>mHandler.sendEmptyMessage(what);</w:t>
      </w:r>
    </w:p>
    <w:p w:rsidR="00AF02B8" w:rsidRDefault="00AF02B8" w:rsidP="00AF02B8">
      <w:r>
        <w:tab/>
      </w:r>
      <w:r>
        <w:tab/>
        <w:t>}</w:t>
      </w:r>
    </w:p>
    <w:p w:rsidR="00AF02B8" w:rsidRDefault="00AF02B8" w:rsidP="00AF02B8"/>
    <w:p w:rsidR="00AF02B8" w:rsidRDefault="00AF02B8" w:rsidP="00AF02B8">
      <w:r>
        <w:tab/>
      </w:r>
      <w:r>
        <w:tab/>
        <w:t>public void sendMessage(Message msg) {</w:t>
      </w:r>
    </w:p>
    <w:p w:rsidR="00AF02B8" w:rsidRDefault="00AF02B8" w:rsidP="00AF02B8">
      <w:r>
        <w:tab/>
      </w:r>
      <w:r>
        <w:tab/>
      </w:r>
      <w:r>
        <w:tab/>
        <w:t>mHandler.sendMessage(msg);</w:t>
      </w:r>
    </w:p>
    <w:p w:rsidR="00AF02B8" w:rsidRDefault="00AF02B8" w:rsidP="00AF02B8">
      <w:r>
        <w:tab/>
      </w:r>
      <w:r>
        <w:tab/>
        <w:t>}</w:t>
      </w:r>
    </w:p>
    <w:p w:rsidR="00AF02B8" w:rsidRDefault="00AF02B8" w:rsidP="00AF02B8"/>
    <w:p w:rsidR="00AF02B8" w:rsidRDefault="00AF02B8" w:rsidP="00AF02B8">
      <w:r>
        <w:tab/>
      </w:r>
      <w:r>
        <w:tab/>
        <w:t>public void sendMessage(int what, long delay) {</w:t>
      </w:r>
    </w:p>
    <w:p w:rsidR="00AF02B8" w:rsidRDefault="00AF02B8" w:rsidP="00AF02B8">
      <w:r>
        <w:tab/>
      </w:r>
      <w:r>
        <w:tab/>
      </w:r>
      <w:r>
        <w:tab/>
        <w:t>mHandler.sendEmptyMessageDelayed(what, delay);</w:t>
      </w:r>
    </w:p>
    <w:p w:rsidR="00AF02B8" w:rsidRDefault="00AF02B8" w:rsidP="00AF02B8">
      <w:r>
        <w:tab/>
      </w:r>
      <w:r>
        <w:tab/>
        <w:t>}</w:t>
      </w:r>
    </w:p>
    <w:p w:rsidR="00AF02B8" w:rsidRDefault="00AF02B8" w:rsidP="00AF02B8"/>
    <w:p w:rsidR="00AF02B8" w:rsidRDefault="00AF02B8" w:rsidP="00AF02B8">
      <w:r>
        <w:tab/>
      </w:r>
      <w:r>
        <w:tab/>
        <w:t>public void progress(int cur, int total) {</w:t>
      </w:r>
    </w:p>
    <w:p w:rsidR="00AF02B8" w:rsidRDefault="00AF02B8" w:rsidP="00AF02B8">
      <w:r>
        <w:tab/>
      </w:r>
      <w:r>
        <w:tab/>
      </w:r>
      <w:r>
        <w:tab/>
        <w:t>mHandler.obtainMessage(MSG_CONSTRUCT_PROGRESS, cur, total)</w:t>
      </w:r>
    </w:p>
    <w:p w:rsidR="00AF02B8" w:rsidRDefault="00AF02B8" w:rsidP="00AF02B8">
      <w:r>
        <w:tab/>
      </w:r>
      <w:r>
        <w:tab/>
      </w:r>
      <w:r>
        <w:tab/>
      </w:r>
      <w:r>
        <w:tab/>
      </w:r>
      <w:r>
        <w:tab/>
        <w:t>.sendToTarget();</w:t>
      </w:r>
    </w:p>
    <w:p w:rsidR="00AF02B8" w:rsidRDefault="00AF02B8" w:rsidP="00AF02B8">
      <w:r>
        <w:tab/>
      </w:r>
      <w:r>
        <w:tab/>
        <w:t>}</w:t>
      </w:r>
    </w:p>
    <w:p w:rsidR="00AF02B8" w:rsidRDefault="00AF02B8" w:rsidP="00AF02B8"/>
    <w:p w:rsidR="00AF02B8" w:rsidRDefault="00AF02B8" w:rsidP="00AF02B8">
      <w:r>
        <w:tab/>
      </w:r>
      <w:r>
        <w:tab/>
        <w:t>public Message obtainMessage() {</w:t>
      </w:r>
    </w:p>
    <w:p w:rsidR="00AF02B8" w:rsidRDefault="00AF02B8" w:rsidP="00AF02B8">
      <w:r>
        <w:tab/>
      </w:r>
      <w:r>
        <w:tab/>
      </w:r>
      <w:r>
        <w:tab/>
        <w:t>return mHandler.obtainMessage();</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private void incrementCount() {</w:t>
      </w:r>
    </w:p>
    <w:p w:rsidR="00AF02B8" w:rsidRDefault="00AF02B8" w:rsidP="00AF02B8">
      <w:r>
        <w:tab/>
      </w:r>
      <w:r>
        <w:tab/>
        <w:t>if (VERBOSE) {</w:t>
      </w:r>
    </w:p>
    <w:p w:rsidR="00AF02B8" w:rsidRDefault="00AF02B8" w:rsidP="00AF02B8">
      <w:r>
        <w:tab/>
      </w:r>
      <w:r>
        <w:tab/>
      </w:r>
      <w:r>
        <w:tab/>
        <w:t>Log.d(TAG, "count increment to " + mCounter.incrementAndGet());</w:t>
      </w:r>
    </w:p>
    <w:p w:rsidR="00AF02B8" w:rsidRDefault="00AF02B8" w:rsidP="00AF02B8">
      <w:r>
        <w:tab/>
      </w:r>
      <w:r>
        <w:tab/>
        <w:t>} else {</w:t>
      </w:r>
    </w:p>
    <w:p w:rsidR="00AF02B8" w:rsidRDefault="00AF02B8" w:rsidP="00AF02B8">
      <w:r>
        <w:tab/>
      </w:r>
      <w:r>
        <w:tab/>
      </w:r>
      <w:r>
        <w:tab/>
        <w:t>mCounter.incrementAndGet();</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private int decrementCount() {</w:t>
      </w:r>
    </w:p>
    <w:p w:rsidR="00AF02B8" w:rsidRDefault="00AF02B8" w:rsidP="00AF02B8">
      <w:r>
        <w:lastRenderedPageBreak/>
        <w:tab/>
      </w:r>
      <w:r>
        <w:tab/>
        <w:t>if (VERBOSE) {</w:t>
      </w:r>
    </w:p>
    <w:p w:rsidR="00AF02B8" w:rsidRDefault="00AF02B8" w:rsidP="00AF02B8">
      <w:r>
        <w:tab/>
      </w:r>
      <w:r>
        <w:tab/>
      </w:r>
      <w:r>
        <w:tab/>
        <w:t>int count = mCounter.decrementAndGet();</w:t>
      </w:r>
    </w:p>
    <w:p w:rsidR="00AF02B8" w:rsidRDefault="00AF02B8" w:rsidP="00AF02B8">
      <w:r>
        <w:tab/>
      </w:r>
      <w:r>
        <w:tab/>
      </w:r>
      <w:r>
        <w:tab/>
        <w:t>Log.d(TAG, "count decrement to " + count);</w:t>
      </w:r>
    </w:p>
    <w:p w:rsidR="00AF02B8" w:rsidRDefault="00AF02B8" w:rsidP="00AF02B8">
      <w:r>
        <w:tab/>
      </w:r>
      <w:r>
        <w:tab/>
      </w:r>
      <w:r>
        <w:tab/>
        <w:t>return count;</w:t>
      </w:r>
    </w:p>
    <w:p w:rsidR="00AF02B8" w:rsidRDefault="00AF02B8" w:rsidP="00AF02B8">
      <w:r>
        <w:tab/>
      </w:r>
      <w:r>
        <w:tab/>
        <w:t>} else {</w:t>
      </w:r>
    </w:p>
    <w:p w:rsidR="00AF02B8" w:rsidRDefault="00AF02B8" w:rsidP="00AF02B8">
      <w:r>
        <w:tab/>
      </w:r>
      <w:r>
        <w:tab/>
      </w:r>
      <w:r>
        <w:tab/>
        <w:t>return mCounter.decrementAndGet();</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private boolean sessionReady() {</w:t>
      </w:r>
    </w:p>
    <w:p w:rsidR="00AF02B8" w:rsidRDefault="00AF02B8" w:rsidP="00AF02B8"/>
    <w:p w:rsidR="00AF02B8" w:rsidRDefault="00AF02B8" w:rsidP="00AF02B8">
      <w:r>
        <w:tab/>
      </w:r>
      <w:r>
        <w:tab/>
        <w:t>if (mSessionId != null) {</w:t>
      </w:r>
    </w:p>
    <w:p w:rsidR="00AF02B8" w:rsidRDefault="00AF02B8" w:rsidP="00AF02B8">
      <w:r>
        <w:tab/>
      </w:r>
      <w:r>
        <w:tab/>
      </w:r>
      <w:r>
        <w:tab/>
        <w:t>return true;</w:t>
      </w:r>
    </w:p>
    <w:p w:rsidR="00AF02B8" w:rsidRDefault="00AF02B8" w:rsidP="00AF02B8">
      <w:r>
        <w:tab/>
      </w:r>
      <w:r>
        <w:tab/>
        <w:t>}</w:t>
      </w:r>
    </w:p>
    <w:p w:rsidR="00AF02B8" w:rsidRDefault="00AF02B8" w:rsidP="00AF02B8">
      <w:r>
        <w:tab/>
      </w:r>
      <w:r>
        <w:tab/>
        <w:t>SharedPreferences sp = getSharedPreferences(Constant.PREF_NAME_AUTH,</w:t>
      </w:r>
    </w:p>
    <w:p w:rsidR="00AF02B8" w:rsidRDefault="00AF02B8" w:rsidP="00AF02B8">
      <w:r>
        <w:tab/>
      </w:r>
      <w:r>
        <w:tab/>
      </w:r>
      <w:r>
        <w:tab/>
      </w:r>
      <w:r>
        <w:tab/>
        <w:t>MODE_PRIVATE);</w:t>
      </w:r>
    </w:p>
    <w:p w:rsidR="00AF02B8" w:rsidRDefault="00AF02B8" w:rsidP="00AF02B8">
      <w:r>
        <w:tab/>
      </w:r>
      <w:r>
        <w:tab/>
        <w:t>mSessionId = sp.getString(Constant.PREF_SESSIONID, null);</w:t>
      </w:r>
    </w:p>
    <w:p w:rsidR="00AF02B8" w:rsidRDefault="00AF02B8" w:rsidP="00AF02B8">
      <w:r>
        <w:tab/>
      </w:r>
      <w:r>
        <w:tab/>
        <w:t>if (mSessionId != null) {</w:t>
      </w:r>
    </w:p>
    <w:p w:rsidR="00AF02B8" w:rsidRDefault="00AF02B8" w:rsidP="00AF02B8">
      <w:r>
        <w:tab/>
      </w:r>
      <w:r>
        <w:tab/>
      </w:r>
      <w:r>
        <w:tab/>
        <w:t>return true;</w:t>
      </w:r>
    </w:p>
    <w:p w:rsidR="00AF02B8" w:rsidRDefault="00AF02B8" w:rsidP="00AF02B8">
      <w:r>
        <w:tab/>
      </w:r>
      <w:r>
        <w:tab/>
        <w:t>}</w:t>
      </w:r>
    </w:p>
    <w:p w:rsidR="00AF02B8" w:rsidRDefault="00AF02B8" w:rsidP="00AF02B8"/>
    <w:p w:rsidR="00AF02B8" w:rsidRDefault="00AF02B8" w:rsidP="00AF02B8">
      <w:r>
        <w:tab/>
      </w:r>
      <w:r>
        <w:tab/>
        <w:t>return false;</w:t>
      </w:r>
    </w:p>
    <w:p w:rsidR="00AF02B8" w:rsidRDefault="00AF02B8" w:rsidP="00AF02B8">
      <w:r>
        <w:tab/>
        <w:t>}</w:t>
      </w:r>
    </w:p>
    <w:p w:rsidR="00AF02B8" w:rsidRDefault="00AF02B8" w:rsidP="00AF02B8"/>
    <w:p w:rsidR="00AF02B8" w:rsidRDefault="00AF02B8" w:rsidP="00AF02B8">
      <w:r>
        <w:tab/>
        <w:t>private RemoteCallbackList&lt;ICallback&gt; mCallbacks = new RemoteCallbackList&lt;ICallback&gt;();</w:t>
      </w:r>
    </w:p>
    <w:p w:rsidR="00AF02B8" w:rsidRDefault="00AF02B8" w:rsidP="00AF02B8">
      <w:r>
        <w:tab/>
        <w:t>private IService.Stub mBinder = new IService.Stub() {</w:t>
      </w:r>
    </w:p>
    <w:p w:rsidR="00AF02B8" w:rsidRDefault="00AF02B8" w:rsidP="00AF02B8"/>
    <w:p w:rsidR="00AF02B8" w:rsidRDefault="00AF02B8" w:rsidP="00AF02B8">
      <w:r>
        <w:tab/>
      </w:r>
      <w:r>
        <w:tab/>
        <w:t>@Override</w:t>
      </w:r>
    </w:p>
    <w:p w:rsidR="00AF02B8" w:rsidRDefault="00AF02B8" w:rsidP="00AF02B8">
      <w:r>
        <w:tab/>
      </w:r>
      <w:r>
        <w:tab/>
        <w:t>public boolean registerServiceCallback(ICallback callback)</w:t>
      </w:r>
    </w:p>
    <w:p w:rsidR="00AF02B8" w:rsidRDefault="00AF02B8" w:rsidP="00AF02B8">
      <w:r>
        <w:tab/>
      </w:r>
      <w:r>
        <w:tab/>
      </w:r>
      <w:r>
        <w:tab/>
      </w:r>
      <w:r>
        <w:tab/>
        <w:t>throws RemoteException {</w:t>
      </w:r>
    </w:p>
    <w:p w:rsidR="00AF02B8" w:rsidRDefault="00AF02B8" w:rsidP="00AF02B8">
      <w:r>
        <w:tab/>
      </w:r>
      <w:r>
        <w:tab/>
      </w:r>
      <w:r>
        <w:tab/>
        <w:t>if (callback != null) {</w:t>
      </w:r>
    </w:p>
    <w:p w:rsidR="00AF02B8" w:rsidRDefault="00AF02B8" w:rsidP="00AF02B8">
      <w:r>
        <w:tab/>
      </w:r>
      <w:r>
        <w:tab/>
      </w:r>
      <w:r>
        <w:tab/>
      </w:r>
      <w:r>
        <w:tab/>
        <w:t>return mCallbacks.register(callback);</w:t>
      </w:r>
    </w:p>
    <w:p w:rsidR="00AF02B8" w:rsidRDefault="00AF02B8" w:rsidP="00AF02B8">
      <w:r>
        <w:tab/>
      </w:r>
      <w:r>
        <w:tab/>
      </w:r>
      <w:r>
        <w:tab/>
        <w:t>}</w:t>
      </w:r>
    </w:p>
    <w:p w:rsidR="00AF02B8" w:rsidRDefault="00AF02B8" w:rsidP="00AF02B8">
      <w:r>
        <w:tab/>
      </w:r>
      <w:r>
        <w:tab/>
      </w:r>
      <w:r>
        <w:tab/>
        <w:t>return false;</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unregisterServiceCallback(ICallback callback)</w:t>
      </w:r>
    </w:p>
    <w:p w:rsidR="00AF02B8" w:rsidRDefault="00AF02B8" w:rsidP="00AF02B8">
      <w:r>
        <w:tab/>
      </w:r>
      <w:r>
        <w:tab/>
      </w:r>
      <w:r>
        <w:tab/>
      </w:r>
      <w:r>
        <w:tab/>
        <w:t>throws RemoteException {</w:t>
      </w:r>
    </w:p>
    <w:p w:rsidR="00AF02B8" w:rsidRDefault="00AF02B8" w:rsidP="00AF02B8">
      <w:r>
        <w:tab/>
      </w:r>
      <w:r>
        <w:tab/>
      </w:r>
      <w:r>
        <w:tab/>
        <w:t>if (callback != null) {</w:t>
      </w:r>
    </w:p>
    <w:p w:rsidR="00AF02B8" w:rsidRDefault="00AF02B8" w:rsidP="00AF02B8">
      <w:r>
        <w:tab/>
      </w:r>
      <w:r>
        <w:tab/>
      </w:r>
      <w:r>
        <w:tab/>
      </w:r>
      <w:r>
        <w:tab/>
        <w:t>mCallbacks.unregister(callback);</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removeNonFace(int[] ids) throws RemoteException {</w:t>
      </w:r>
    </w:p>
    <w:p w:rsidR="00AF02B8" w:rsidRDefault="00AF02B8" w:rsidP="00AF02B8">
      <w:r>
        <w:tab/>
      </w:r>
      <w:r>
        <w:tab/>
      </w:r>
      <w:r>
        <w:tab/>
        <w:t>Log.d(TAG, "removeNonFace " + ids.length);</w:t>
      </w:r>
    </w:p>
    <w:p w:rsidR="00AF02B8" w:rsidRDefault="00AF02B8" w:rsidP="00AF02B8">
      <w:r>
        <w:tab/>
      </w:r>
      <w:r>
        <w:tab/>
      </w:r>
      <w:r>
        <w:tab/>
        <w:t>if (sessionReady()) {</w:t>
      </w:r>
    </w:p>
    <w:p w:rsidR="00AF02B8" w:rsidRDefault="00AF02B8" w:rsidP="00AF02B8">
      <w:r>
        <w:tab/>
      </w:r>
      <w:r>
        <w:tab/>
      </w:r>
      <w:r>
        <w:tab/>
      </w:r>
      <w:r>
        <w:tab/>
        <w:t>mSpawn.spawn(new RemoveNonFaceTask(getApplicationContext(),</w:t>
      </w:r>
    </w:p>
    <w:p w:rsidR="00AF02B8" w:rsidRDefault="00AF02B8" w:rsidP="00AF02B8">
      <w:r>
        <w:tab/>
      </w:r>
      <w:r>
        <w:tab/>
      </w:r>
      <w:r>
        <w:tab/>
      </w:r>
      <w:r>
        <w:tab/>
      </w:r>
      <w:r>
        <w:tab/>
      </w:r>
      <w:r>
        <w:tab/>
        <w:t>mSessionId, ids, 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removeFromGroup(int[] ids, int[] faceIds)</w:t>
      </w:r>
    </w:p>
    <w:p w:rsidR="00AF02B8" w:rsidRDefault="00AF02B8" w:rsidP="00AF02B8">
      <w:r>
        <w:tab/>
      </w:r>
      <w:r>
        <w:tab/>
      </w:r>
      <w:r>
        <w:tab/>
      </w:r>
      <w:r>
        <w:tab/>
        <w:t>throws RemoteException {</w:t>
      </w:r>
    </w:p>
    <w:p w:rsidR="00AF02B8" w:rsidRDefault="00AF02B8" w:rsidP="00AF02B8">
      <w:r>
        <w:tab/>
      </w:r>
      <w:r>
        <w:tab/>
      </w:r>
      <w:r>
        <w:tab/>
        <w:t>if (sessionReady()) {</w:t>
      </w:r>
    </w:p>
    <w:p w:rsidR="00AF02B8" w:rsidRDefault="00AF02B8" w:rsidP="00AF02B8">
      <w:r>
        <w:tab/>
      </w:r>
      <w:r>
        <w:tab/>
      </w:r>
      <w:r>
        <w:tab/>
      </w:r>
      <w:r>
        <w:tab/>
        <w:t>mSpawn.spawn(new RemoveFromGroupTask(getApplicationContext(),</w:t>
      </w:r>
    </w:p>
    <w:p w:rsidR="00AF02B8" w:rsidRDefault="00AF02B8" w:rsidP="00AF02B8">
      <w:r>
        <w:tab/>
      </w:r>
      <w:r>
        <w:tab/>
      </w:r>
      <w:r>
        <w:tab/>
      </w:r>
      <w:r>
        <w:tab/>
      </w:r>
      <w:r>
        <w:tab/>
      </w:r>
      <w:r>
        <w:tab/>
        <w:t>mSessionId, ids, faceIds, 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assignToContact(int groupId, int contactId, int[] faceIds)</w:t>
      </w:r>
    </w:p>
    <w:p w:rsidR="00AF02B8" w:rsidRDefault="00AF02B8" w:rsidP="00AF02B8">
      <w:r>
        <w:tab/>
      </w:r>
      <w:r>
        <w:tab/>
      </w:r>
      <w:r>
        <w:tab/>
      </w:r>
      <w:r>
        <w:tab/>
        <w:t>throws RemoteException {</w:t>
      </w:r>
    </w:p>
    <w:p w:rsidR="00AF02B8" w:rsidRDefault="00AF02B8" w:rsidP="00AF02B8">
      <w:r>
        <w:tab/>
      </w:r>
      <w:r>
        <w:tab/>
      </w:r>
      <w:r>
        <w:tab/>
        <w:t>if (sessionReady()) {</w:t>
      </w:r>
    </w:p>
    <w:p w:rsidR="00AF02B8" w:rsidRDefault="00AF02B8" w:rsidP="00AF02B8">
      <w:r>
        <w:tab/>
      </w:r>
      <w:r>
        <w:tab/>
      </w:r>
      <w:r>
        <w:tab/>
      </w:r>
      <w:r>
        <w:tab/>
        <w:t>mSpawn.spawn(new AssignToContactTask(getApplicationContext(),</w:t>
      </w:r>
    </w:p>
    <w:p w:rsidR="00AF02B8" w:rsidRDefault="00AF02B8" w:rsidP="00AF02B8">
      <w:r>
        <w:tab/>
      </w:r>
      <w:r>
        <w:tab/>
      </w:r>
      <w:r>
        <w:tab/>
      </w:r>
      <w:r>
        <w:tab/>
      </w:r>
      <w:r>
        <w:tab/>
      </w:r>
      <w:r>
        <w:tab/>
        <w:t>mSessionId, groupId, contactId, faceIds, "", mSpawn));</w:t>
      </w:r>
    </w:p>
    <w:p w:rsidR="00AF02B8" w:rsidRDefault="00AF02B8" w:rsidP="00AF02B8">
      <w:r>
        <w:tab/>
      </w:r>
      <w:r>
        <w:tab/>
      </w:r>
      <w:r>
        <w:tab/>
        <w:t>}</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upload(int[] ids) throws RemoteException {</w:t>
      </w:r>
    </w:p>
    <w:p w:rsidR="00AF02B8" w:rsidRDefault="00AF02B8" w:rsidP="00AF02B8">
      <w:r>
        <w:tab/>
      </w:r>
      <w:r>
        <w:tab/>
      </w:r>
      <w:r>
        <w:tab/>
        <w:t>mSpawn.spawnUploadTask(ids);</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group() throws RemoteException {</w:t>
      </w:r>
    </w:p>
    <w:p w:rsidR="00AF02B8" w:rsidRDefault="00AF02B8" w:rsidP="00AF02B8">
      <w:r>
        <w:tab/>
      </w:r>
      <w:r>
        <w:tab/>
      </w:r>
      <w:r>
        <w:tab/>
        <w:t>mSpawn.spawnResultTask();</w:t>
      </w:r>
    </w:p>
    <w:p w:rsidR="00AF02B8" w:rsidRDefault="00AF02B8" w:rsidP="00AF02B8">
      <w:r>
        <w:tab/>
      </w:r>
      <w:r>
        <w:tab/>
        <w:t>}</w:t>
      </w:r>
    </w:p>
    <w:p w:rsidR="00AF02B8" w:rsidRDefault="00AF02B8" w:rsidP="00AF02B8"/>
    <w:p w:rsidR="00AF02B8" w:rsidRDefault="00AF02B8" w:rsidP="00AF02B8">
      <w:r>
        <w:tab/>
      </w:r>
      <w:r>
        <w:tab/>
        <w:t>@Override</w:t>
      </w:r>
    </w:p>
    <w:p w:rsidR="00AF02B8" w:rsidRDefault="00AF02B8" w:rsidP="00AF02B8">
      <w:r>
        <w:tab/>
      </w:r>
      <w:r>
        <w:tab/>
        <w:t>public void confirmContact(int[] ids) throws RemoteException {</w:t>
      </w:r>
    </w:p>
    <w:p w:rsidR="00AF02B8" w:rsidRDefault="00AF02B8" w:rsidP="00AF02B8">
      <w:r>
        <w:tab/>
      </w:r>
      <w:r>
        <w:tab/>
      </w:r>
      <w:r>
        <w:tab/>
        <w:t>if (sessionReady()) {</w:t>
      </w:r>
    </w:p>
    <w:p w:rsidR="00AF02B8" w:rsidRDefault="00AF02B8" w:rsidP="00AF02B8">
      <w:r>
        <w:tab/>
      </w:r>
      <w:r>
        <w:tab/>
      </w:r>
      <w:r>
        <w:tab/>
      </w:r>
      <w:r>
        <w:tab/>
        <w:t>mSpawn.spawn(new ConfirmContactTask(getApplicationContext(),</w:t>
      </w:r>
    </w:p>
    <w:p w:rsidR="00AF02B8" w:rsidRDefault="00AF02B8" w:rsidP="00AF02B8">
      <w:r>
        <w:tab/>
      </w:r>
      <w:r>
        <w:tab/>
      </w:r>
      <w:r>
        <w:tab/>
      </w:r>
      <w:r>
        <w:tab/>
      </w:r>
      <w:r>
        <w:tab/>
      </w:r>
      <w:r>
        <w:tab/>
        <w:t>mSessionId, ids, mSpawn));</w:t>
      </w:r>
    </w:p>
    <w:p w:rsidR="00AF02B8" w:rsidRDefault="00AF02B8" w:rsidP="00AF02B8">
      <w:r>
        <w:tab/>
      </w:r>
      <w:r>
        <w:tab/>
      </w:r>
      <w:r>
        <w:tab/>
        <w:t>}</w:t>
      </w:r>
    </w:p>
    <w:p w:rsidR="00AF02B8" w:rsidRDefault="00AF02B8" w:rsidP="00AF02B8">
      <w:r>
        <w:lastRenderedPageBreak/>
        <w:tab/>
      </w:r>
      <w:r>
        <w:tab/>
        <w:t>}</w:t>
      </w:r>
    </w:p>
    <w:p w:rsidR="00AF02B8" w:rsidRDefault="00AF02B8" w:rsidP="00AF02B8"/>
    <w:p w:rsidR="00AF02B8" w:rsidRDefault="00AF02B8" w:rsidP="00AF02B8">
      <w:r>
        <w:tab/>
      </w:r>
      <w:r>
        <w:tab/>
        <w:t>@Override</w:t>
      </w:r>
    </w:p>
    <w:p w:rsidR="00AF02B8" w:rsidRDefault="00AF02B8" w:rsidP="00AF02B8">
      <w:r>
        <w:tab/>
      </w:r>
      <w:r>
        <w:tab/>
        <w:t>public void assignToInputName(int groupId, int contactId,</w:t>
      </w:r>
    </w:p>
    <w:p w:rsidR="00AF02B8" w:rsidRDefault="00AF02B8" w:rsidP="00AF02B8">
      <w:r>
        <w:tab/>
      </w:r>
      <w:r>
        <w:tab/>
      </w:r>
      <w:r>
        <w:tab/>
      </w:r>
      <w:r>
        <w:tab/>
        <w:t>int[] faceIds, String inputName) throws RemoteException {</w:t>
      </w:r>
    </w:p>
    <w:p w:rsidR="00AF02B8" w:rsidRDefault="00AF02B8" w:rsidP="00AF02B8">
      <w:r>
        <w:tab/>
      </w:r>
      <w:r>
        <w:tab/>
      </w:r>
      <w:r>
        <w:tab/>
        <w:t>mSpawn.spawn(new AssignToContactTask(getApplicationContext(),</w:t>
      </w:r>
    </w:p>
    <w:p w:rsidR="00AF02B8" w:rsidRDefault="00AF02B8" w:rsidP="00AF02B8">
      <w:r>
        <w:tab/>
      </w:r>
      <w:r>
        <w:tab/>
      </w:r>
      <w:r>
        <w:tab/>
      </w:r>
      <w:r>
        <w:tab/>
      </w:r>
      <w:r>
        <w:tab/>
        <w:t>mSessionId, groupId, contactId, faceIds, inputName, mSpawn));</w:t>
      </w:r>
    </w:p>
    <w:p w:rsidR="00AF02B8" w:rsidRDefault="00AF02B8" w:rsidP="00AF02B8"/>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void onCreate() {</w:t>
      </w:r>
    </w:p>
    <w:p w:rsidR="00AF02B8" w:rsidRDefault="00AF02B8" w:rsidP="00AF02B8">
      <w:r>
        <w:tab/>
      </w:r>
      <w:r>
        <w:tab/>
        <w:t>super.onCreate();</w:t>
      </w:r>
    </w:p>
    <w:p w:rsidR="00AF02B8" w:rsidRDefault="00AF02B8" w:rsidP="00AF02B8"/>
    <w:p w:rsidR="00AF02B8" w:rsidRDefault="00AF02B8" w:rsidP="00AF02B8">
      <w:r>
        <w:tab/>
      </w:r>
      <w:r>
        <w:tab/>
        <w:t>mQueue = new LinkedBlockingQueue&lt;Runnable&gt;();</w:t>
      </w:r>
    </w:p>
    <w:p w:rsidR="00AF02B8" w:rsidRDefault="00AF02B8" w:rsidP="00AF02B8">
      <w:r>
        <w:tab/>
      </w:r>
      <w:r>
        <w:tab/>
        <w:t>mPool = new ThreadPoolExecutor(8, 8, 10, TimeUnit.SECONDS, mQueue);</w:t>
      </w:r>
    </w:p>
    <w:p w:rsidR="00AF02B8" w:rsidRDefault="00AF02B8" w:rsidP="00AF02B8"/>
    <w:p w:rsidR="00AF02B8" w:rsidRDefault="00AF02B8" w:rsidP="00AF02B8">
      <w:r>
        <w:tab/>
      </w:r>
      <w:r>
        <w:tab/>
        <w:t>mSpawn = new Spawn();</w:t>
      </w:r>
    </w:p>
    <w:p w:rsidR="00AF02B8" w:rsidRDefault="00AF02B8" w:rsidP="00AF02B8"/>
    <w:p w:rsidR="00AF02B8" w:rsidRDefault="00AF02B8" w:rsidP="00AF02B8">
      <w:r>
        <w:tab/>
      </w:r>
      <w:r>
        <w:tab/>
        <w:t>mObserver = new ContentObserver(mHandler) {</w:t>
      </w:r>
    </w:p>
    <w:p w:rsidR="00AF02B8" w:rsidRDefault="00AF02B8" w:rsidP="00AF02B8">
      <w:r>
        <w:tab/>
      </w:r>
      <w:r>
        <w:tab/>
      </w:r>
      <w:r>
        <w:tab/>
        <w:t>@Override</w:t>
      </w:r>
    </w:p>
    <w:p w:rsidR="00AF02B8" w:rsidRDefault="00AF02B8" w:rsidP="00AF02B8">
      <w:r>
        <w:tab/>
      </w:r>
      <w:r>
        <w:tab/>
      </w:r>
      <w:r>
        <w:tab/>
        <w:t>public void onChange(boolean selfChange) {</w:t>
      </w:r>
    </w:p>
    <w:p w:rsidR="00AF02B8" w:rsidRDefault="00AF02B8" w:rsidP="00AF02B8">
      <w:r>
        <w:tab/>
      </w:r>
      <w:r>
        <w:tab/>
      </w:r>
      <w:r>
        <w:tab/>
      </w:r>
      <w:r>
        <w:tab/>
        <w:t>startService(new Intent(MEDIA_CHANGED));</w:t>
      </w:r>
    </w:p>
    <w:p w:rsidR="00AF02B8" w:rsidRDefault="00AF02B8" w:rsidP="00AF02B8">
      <w:r>
        <w:tab/>
      </w:r>
      <w:r>
        <w:tab/>
      </w:r>
      <w:r>
        <w:tab/>
        <w:t>}</w:t>
      </w:r>
    </w:p>
    <w:p w:rsidR="00AF02B8" w:rsidRDefault="00AF02B8" w:rsidP="00AF02B8">
      <w:r>
        <w:tab/>
      </w:r>
      <w:r>
        <w:tab/>
        <w:t>};</w:t>
      </w:r>
    </w:p>
    <w:p w:rsidR="00AF02B8" w:rsidRDefault="00AF02B8" w:rsidP="00AF02B8">
      <w:r>
        <w:tab/>
      </w:r>
      <w:r>
        <w:tab/>
        <w:t>mContactObserver = new ContentObserver(mHandler) {</w:t>
      </w:r>
    </w:p>
    <w:p w:rsidR="00AF02B8" w:rsidRDefault="00AF02B8" w:rsidP="00AF02B8">
      <w:r>
        <w:tab/>
      </w:r>
      <w:r>
        <w:tab/>
      </w:r>
      <w:r>
        <w:tab/>
        <w:t>@Override</w:t>
      </w:r>
    </w:p>
    <w:p w:rsidR="00AF02B8" w:rsidRDefault="00AF02B8" w:rsidP="00AF02B8">
      <w:r>
        <w:tab/>
      </w:r>
      <w:r>
        <w:tab/>
      </w:r>
      <w:r>
        <w:tab/>
        <w:t>public void onChange(boolean selfChange) {</w:t>
      </w:r>
    </w:p>
    <w:p w:rsidR="00AF02B8" w:rsidRDefault="00AF02B8" w:rsidP="00AF02B8">
      <w:r>
        <w:tab/>
      </w:r>
      <w:r>
        <w:tab/>
      </w:r>
      <w:r>
        <w:tab/>
      </w:r>
      <w:r>
        <w:tab/>
        <w:t>startService(new Intent(SYNC_CONTACT));</w:t>
      </w:r>
    </w:p>
    <w:p w:rsidR="00AF02B8" w:rsidRDefault="00AF02B8" w:rsidP="00AF02B8">
      <w:r>
        <w:tab/>
      </w:r>
      <w:r>
        <w:tab/>
      </w:r>
      <w:r>
        <w:tab/>
        <w:t>}</w:t>
      </w:r>
    </w:p>
    <w:p w:rsidR="00AF02B8" w:rsidRDefault="00AF02B8" w:rsidP="00AF02B8">
      <w:r>
        <w:tab/>
      </w:r>
      <w:r>
        <w:tab/>
        <w:t>};</w:t>
      </w:r>
    </w:p>
    <w:p w:rsidR="00AF02B8" w:rsidRDefault="00AF02B8" w:rsidP="00AF02B8">
      <w:r>
        <w:t xml:space="preserve">        getContentResolver().registerContentObserver(</w:t>
      </w:r>
    </w:p>
    <w:p w:rsidR="00AF02B8" w:rsidRDefault="00AF02B8" w:rsidP="00AF02B8">
      <w:r>
        <w:t xml:space="preserve">                Media.EXTERNAL_CONTENT_URI, true, mObserver);</w:t>
      </w:r>
    </w:p>
    <w:p w:rsidR="00AF02B8" w:rsidRDefault="00AF02B8" w:rsidP="00AF02B8">
      <w:r>
        <w:t xml:space="preserve">        getContentResolver().registerContentObserver(</w:t>
      </w:r>
    </w:p>
    <w:p w:rsidR="00AF02B8" w:rsidRDefault="00AF02B8" w:rsidP="00AF02B8">
      <w:r>
        <w:t xml:space="preserve">                ContactsContract.Contacts.CONTENT_URI, true,</w:t>
      </w:r>
    </w:p>
    <w:p w:rsidR="00AF02B8" w:rsidRDefault="00AF02B8" w:rsidP="00AF02B8">
      <w:r>
        <w:t xml:space="preserve">                mContactObserver);</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void onStart(Intent intent, int startId) {</w:t>
      </w:r>
    </w:p>
    <w:p w:rsidR="00AF02B8" w:rsidRDefault="00AF02B8" w:rsidP="00AF02B8">
      <w:r>
        <w:tab/>
      </w:r>
      <w:r>
        <w:tab/>
        <w:t>// do scan and re-pack here.</w:t>
      </w:r>
    </w:p>
    <w:p w:rsidR="00AF02B8" w:rsidRDefault="00AF02B8" w:rsidP="00AF02B8">
      <w:r>
        <w:tab/>
      </w:r>
      <w:r>
        <w:tab/>
        <w:t>if (!sdcardAvailable()) {</w:t>
      </w:r>
    </w:p>
    <w:p w:rsidR="00AF02B8" w:rsidRDefault="00AF02B8" w:rsidP="00AF02B8">
      <w:r>
        <w:tab/>
      </w:r>
      <w:r>
        <w:tab/>
      </w:r>
      <w:r>
        <w:tab/>
        <w:t>stopSelf();</w:t>
      </w:r>
    </w:p>
    <w:p w:rsidR="00AF02B8" w:rsidRDefault="00AF02B8" w:rsidP="00AF02B8">
      <w:r>
        <w:lastRenderedPageBreak/>
        <w:tab/>
      </w:r>
      <w:r>
        <w:tab/>
      </w:r>
      <w:r>
        <w:tab/>
        <w:t>return;</w:t>
      </w:r>
    </w:p>
    <w:p w:rsidR="00AF02B8" w:rsidRDefault="00AF02B8" w:rsidP="00AF02B8">
      <w:r>
        <w:tab/>
      </w:r>
      <w:r>
        <w:tab/>
        <w:t>}</w:t>
      </w:r>
    </w:p>
    <w:p w:rsidR="00AF02B8" w:rsidRDefault="00AF02B8" w:rsidP="00AF02B8">
      <w:r>
        <w:tab/>
      </w:r>
      <w:r>
        <w:tab/>
        <w:t>if (intent.getAction().equals(SYNC_CONTACT)) {</w:t>
      </w:r>
    </w:p>
    <w:p w:rsidR="00AF02B8" w:rsidRDefault="00AF02B8" w:rsidP="00AF02B8">
      <w:r>
        <w:tab/>
      </w:r>
      <w:r>
        <w:tab/>
      </w:r>
      <w:r>
        <w:tab/>
        <w:t>mSpawn.spawn(new ContactScanTask(getApplicationContext(), mSpawn));</w:t>
      </w:r>
    </w:p>
    <w:p w:rsidR="00AF02B8" w:rsidRDefault="00AF02B8" w:rsidP="00AF02B8">
      <w:r>
        <w:tab/>
      </w:r>
      <w:r>
        <w:tab/>
        <w:t>} else if (intent.getAction().equals(SYNC_MEDIA)) {</w:t>
      </w:r>
    </w:p>
    <w:p w:rsidR="00AF02B8" w:rsidRDefault="00AF02B8" w:rsidP="00AF02B8">
      <w:r>
        <w:tab/>
      </w:r>
      <w:r>
        <w:tab/>
      </w:r>
      <w:r>
        <w:tab/>
        <w:t>mSpawn.spawn(new MediaStoreScanTask(getApplicationContext(), mSpawn));</w:t>
      </w:r>
    </w:p>
    <w:p w:rsidR="00AF02B8" w:rsidRDefault="00AF02B8" w:rsidP="00AF02B8">
      <w:r>
        <w:tab/>
      </w:r>
      <w:r>
        <w:tab/>
        <w:t>} else if (intent.getAction().equals(SYNC_NETWORK)) {</w:t>
      </w:r>
    </w:p>
    <w:p w:rsidR="00AF02B8" w:rsidRDefault="00AF02B8" w:rsidP="00AF02B8">
      <w:r>
        <w:tab/>
      </w:r>
      <w:r>
        <w:tab/>
      </w:r>
      <w:r>
        <w:tab/>
        <w:t>mSpawn.spawnNetworkTask();</w:t>
      </w:r>
    </w:p>
    <w:p w:rsidR="00AF02B8" w:rsidRDefault="00AF02B8" w:rsidP="00AF02B8">
      <w:r>
        <w:tab/>
      </w:r>
      <w:r>
        <w:tab/>
        <w:t>} else if (intent.getAction().equals(MEDIA_CHANGED)) {</w:t>
      </w:r>
    </w:p>
    <w:p w:rsidR="00AF02B8" w:rsidRDefault="00AF02B8" w:rsidP="00AF02B8">
      <w:r>
        <w:tab/>
      </w:r>
      <w:r>
        <w:tab/>
      </w:r>
      <w:r>
        <w:tab/>
        <w:t>mSpawn.disableMessage(MSG_MEDIA_CHANGED);</w:t>
      </w:r>
    </w:p>
    <w:p w:rsidR="00AF02B8" w:rsidRDefault="00AF02B8" w:rsidP="00AF02B8">
      <w:r>
        <w:tab/>
      </w:r>
      <w:r>
        <w:tab/>
      </w:r>
      <w:r>
        <w:tab/>
        <w:t>mSpawn.sendMessage(MSG_MEDIA_CHANGED, 1000);</w:t>
      </w:r>
    </w:p>
    <w:p w:rsidR="00AF02B8" w:rsidRDefault="00AF02B8" w:rsidP="00AF02B8">
      <w:r>
        <w:tab/>
      </w:r>
      <w:r>
        <w:tab/>
        <w:t>} else if (intent.getAction().equals(APK_DOWNLOAD)) {</w:t>
      </w:r>
    </w:p>
    <w:p w:rsidR="00AF02B8" w:rsidRDefault="00AF02B8" w:rsidP="00AF02B8">
      <w:r>
        <w:tab/>
      </w:r>
      <w:r>
        <w:tab/>
      </w:r>
      <w:r>
        <w:tab/>
        <w:t>String apkUrl = intent.getExtras().getString("url");</w:t>
      </w:r>
    </w:p>
    <w:p w:rsidR="00AF02B8" w:rsidRDefault="00AF02B8" w:rsidP="00AF02B8">
      <w:r>
        <w:tab/>
      </w:r>
      <w:r>
        <w:tab/>
      </w:r>
      <w:r>
        <w:tab/>
        <w:t>Log.d(TAG, "Service Get apk Url");</w:t>
      </w:r>
    </w:p>
    <w:p w:rsidR="00AF02B8" w:rsidRDefault="00AF02B8" w:rsidP="00AF02B8">
      <w:r>
        <w:tab/>
      </w:r>
      <w:r>
        <w:tab/>
      </w:r>
      <w:r>
        <w:tab/>
        <w:t>mSpawn.spawnDownloadApkTask(apkUrl);</w:t>
      </w:r>
    </w:p>
    <w:p w:rsidR="00AF02B8" w:rsidRDefault="00AF02B8" w:rsidP="00AF02B8">
      <w:r>
        <w:tab/>
      </w:r>
      <w:r>
        <w:tab/>
        <w:t>}</w:t>
      </w:r>
    </w:p>
    <w:p w:rsidR="00AF02B8" w:rsidRDefault="00AF02B8" w:rsidP="00AF02B8">
      <w:r>
        <w:tab/>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int onStartCommand(Intent intent, int flags, int startId) {</w:t>
      </w:r>
    </w:p>
    <w:p w:rsidR="00AF02B8" w:rsidRDefault="00AF02B8" w:rsidP="00AF02B8">
      <w:r>
        <w:tab/>
      </w:r>
      <w:r>
        <w:tab/>
        <w:t>onStart(intent, startId);</w:t>
      </w:r>
    </w:p>
    <w:p w:rsidR="00AF02B8" w:rsidRDefault="00AF02B8" w:rsidP="00AF02B8">
      <w:r>
        <w:tab/>
      </w:r>
      <w:r>
        <w:tab/>
        <w:t>return Service.START_NOT_STICKY;</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IBinder onBind(Intent intent) {</w:t>
      </w:r>
    </w:p>
    <w:p w:rsidR="00AF02B8" w:rsidRDefault="00AF02B8" w:rsidP="00AF02B8"/>
    <w:p w:rsidR="00AF02B8" w:rsidRDefault="00AF02B8" w:rsidP="00AF02B8">
      <w:r>
        <w:tab/>
      </w:r>
      <w:r>
        <w:tab/>
        <w:t>return mBinder;</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boolean onUnbind(Intent intent) {</w:t>
      </w:r>
    </w:p>
    <w:p w:rsidR="00AF02B8" w:rsidRDefault="00AF02B8" w:rsidP="00AF02B8">
      <w:r>
        <w:tab/>
      </w:r>
      <w:r>
        <w:tab/>
        <w:t>return true;</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void onRebind(Intent intent) {</w:t>
      </w:r>
    </w:p>
    <w:p w:rsidR="00AF02B8" w:rsidRDefault="00AF02B8" w:rsidP="00AF02B8">
      <w:r>
        <w:tab/>
      </w:r>
      <w:r>
        <w:tab/>
        <w:t>super.onRebind(intent);</w:t>
      </w:r>
    </w:p>
    <w:p w:rsidR="00AF02B8" w:rsidRDefault="00AF02B8" w:rsidP="00AF02B8">
      <w:r>
        <w:tab/>
        <w:t>}</w:t>
      </w:r>
    </w:p>
    <w:p w:rsidR="00AF02B8" w:rsidRDefault="00AF02B8" w:rsidP="00AF02B8"/>
    <w:p w:rsidR="00AF02B8" w:rsidRDefault="00AF02B8" w:rsidP="00AF02B8">
      <w:r>
        <w:tab/>
        <w:t>@Override</w:t>
      </w:r>
    </w:p>
    <w:p w:rsidR="00AF02B8" w:rsidRDefault="00AF02B8" w:rsidP="00AF02B8">
      <w:r>
        <w:tab/>
        <w:t>public void onDestroy() {</w:t>
      </w:r>
    </w:p>
    <w:p w:rsidR="00AF02B8" w:rsidRDefault="00AF02B8" w:rsidP="00AF02B8">
      <w:r>
        <w:tab/>
      </w:r>
      <w:r>
        <w:tab/>
        <w:t>super.onDestroy();</w:t>
      </w:r>
    </w:p>
    <w:p w:rsidR="00AF02B8" w:rsidRDefault="00AF02B8" w:rsidP="00AF02B8">
      <w:r>
        <w:lastRenderedPageBreak/>
        <w:tab/>
      </w:r>
      <w:r>
        <w:tab/>
        <w:t>if (VERBOSE)</w:t>
      </w:r>
    </w:p>
    <w:p w:rsidR="00AF02B8" w:rsidRDefault="00AF02B8" w:rsidP="00AF02B8">
      <w:r>
        <w:tab/>
      </w:r>
      <w:r>
        <w:tab/>
      </w:r>
      <w:r>
        <w:tab/>
        <w:t>Log.d(TAG, "onDestroy");</w:t>
      </w:r>
    </w:p>
    <w:p w:rsidR="00AF02B8" w:rsidRDefault="00AF02B8" w:rsidP="00AF02B8">
      <w:r>
        <w:tab/>
      </w:r>
      <w:r>
        <w:tab/>
        <w:t>mPool.shutdown();</w:t>
      </w:r>
    </w:p>
    <w:p w:rsidR="00AF02B8" w:rsidRDefault="00AF02B8" w:rsidP="00AF02B8">
      <w:r>
        <w:tab/>
      </w:r>
      <w:r>
        <w:tab/>
        <w:t>mQueue = null;</w:t>
      </w:r>
      <w:r>
        <w:tab/>
      </w:r>
    </w:p>
    <w:p w:rsidR="00AF02B8" w:rsidRDefault="00AF02B8" w:rsidP="00AF02B8">
      <w:r>
        <w:tab/>
      </w:r>
      <w:r>
        <w:tab/>
        <w:t>getContentResolver().unregisterContentObserver(mObserver);</w:t>
      </w:r>
    </w:p>
    <w:p w:rsidR="00AF02B8" w:rsidRDefault="00AF02B8" w:rsidP="00AF02B8">
      <w:r>
        <w:tab/>
      </w:r>
      <w:r>
        <w:tab/>
        <w:t>getContentResolver().unregisterContentObserver(mContactObserver);</w:t>
      </w:r>
    </w:p>
    <w:p w:rsidR="00AF02B8" w:rsidRDefault="00AF02B8" w:rsidP="00AF02B8">
      <w:r>
        <w:tab/>
        <w:t>}</w:t>
      </w:r>
    </w:p>
    <w:p w:rsidR="00AF02B8" w:rsidRDefault="00AF02B8" w:rsidP="00AF02B8"/>
    <w:p w:rsidR="00AF02B8" w:rsidRDefault="00AF02B8" w:rsidP="00AF02B8">
      <w:r>
        <w:tab/>
        <w:t>private boolean sdcardAvailable() {</w:t>
      </w:r>
    </w:p>
    <w:p w:rsidR="00AF02B8" w:rsidRDefault="00AF02B8" w:rsidP="00AF02B8">
      <w:r>
        <w:tab/>
      </w:r>
      <w:r>
        <w:tab/>
        <w:t>return Environment.MEDIA_MOUNTED.equals(Environment</w:t>
      </w:r>
    </w:p>
    <w:p w:rsidR="00AF02B8" w:rsidRDefault="00AF02B8" w:rsidP="00AF02B8">
      <w:r>
        <w:tab/>
      </w:r>
      <w:r>
        <w:tab/>
      </w:r>
      <w:r>
        <w:tab/>
      </w:r>
      <w:r>
        <w:tab/>
        <w:t>.getExternalStorageState())</w:t>
      </w:r>
    </w:p>
    <w:p w:rsidR="00AF02B8" w:rsidRDefault="00AF02B8" w:rsidP="00AF02B8">
      <w:r>
        <w:tab/>
      </w:r>
      <w:r>
        <w:tab/>
      </w:r>
      <w:r>
        <w:tab/>
      </w:r>
      <w:r>
        <w:tab/>
        <w:t>&amp;&amp; !Environment.MEDIA_MOUNTED_READ_ONLY.equals(Environment</w:t>
      </w:r>
    </w:p>
    <w:p w:rsidR="00AF02B8" w:rsidRDefault="00AF02B8" w:rsidP="00AF02B8">
      <w:r>
        <w:tab/>
      </w:r>
      <w:r>
        <w:tab/>
      </w:r>
      <w:r>
        <w:tab/>
      </w:r>
      <w:r>
        <w:tab/>
      </w:r>
      <w:r>
        <w:tab/>
      </w:r>
      <w:r>
        <w:tab/>
        <w:t>.getExternalStorageState());</w:t>
      </w:r>
    </w:p>
    <w:p w:rsidR="00AF02B8" w:rsidRDefault="00AF02B8" w:rsidP="00AF02B8">
      <w:r>
        <w:tab/>
        <w:t>}</w:t>
      </w:r>
    </w:p>
    <w:p w:rsidR="00AF02B8" w:rsidRDefault="00AF02B8" w:rsidP="00AF02B8"/>
    <w:p w:rsidR="00AF02B8" w:rsidRDefault="00AF02B8" w:rsidP="00AF02B8">
      <w:r>
        <w:tab/>
        <w:t>private void startTask(Task t) {</w:t>
      </w:r>
    </w:p>
    <w:p w:rsidR="00AF02B8" w:rsidRDefault="00AF02B8" w:rsidP="00AF02B8">
      <w:r>
        <w:tab/>
      </w:r>
      <w:r>
        <w:tab/>
        <w:t>try {</w:t>
      </w:r>
    </w:p>
    <w:p w:rsidR="00AF02B8" w:rsidRDefault="00AF02B8" w:rsidP="00AF02B8">
      <w:r>
        <w:tab/>
      </w:r>
      <w:r>
        <w:tab/>
      </w:r>
      <w:r>
        <w:tab/>
        <w:t>mPool.execute(t);</w:t>
      </w:r>
    </w:p>
    <w:p w:rsidR="00AF02B8" w:rsidRDefault="00AF02B8" w:rsidP="00AF02B8">
      <w:r>
        <w:tab/>
      </w:r>
      <w:r>
        <w:tab/>
        <w:t>} catch (RejectedExecutionException e) {</w:t>
      </w:r>
    </w:p>
    <w:p w:rsidR="00AF02B8" w:rsidRDefault="00AF02B8" w:rsidP="00AF02B8">
      <w:r>
        <w:tab/>
      </w:r>
      <w:r>
        <w:tab/>
      </w:r>
      <w:r>
        <w:tab/>
        <w:t>if (mPool.isShutdown()) {</w:t>
      </w:r>
    </w:p>
    <w:p w:rsidR="00AF02B8" w:rsidRDefault="00AF02B8" w:rsidP="00AF02B8">
      <w:r>
        <w:tab/>
      </w:r>
      <w:r>
        <w:tab/>
      </w:r>
      <w:r>
        <w:tab/>
      </w:r>
      <w:r>
        <w:tab/>
        <w:t>Logger.e(TAG, "task[" + t.getClass().getSimpleName()</w:t>
      </w:r>
    </w:p>
    <w:p w:rsidR="00AF02B8" w:rsidRDefault="00AF02B8" w:rsidP="00AF02B8">
      <w:r>
        <w:tab/>
      </w:r>
      <w:r>
        <w:tab/>
      </w:r>
      <w:r>
        <w:tab/>
      </w:r>
      <w:r>
        <w:tab/>
      </w:r>
      <w:r>
        <w:tab/>
      </w:r>
      <w:r>
        <w:tab/>
        <w:t>+ "] posted after shutdown.", e);</w:t>
      </w:r>
    </w:p>
    <w:p w:rsidR="00AF02B8" w:rsidRDefault="00AF02B8" w:rsidP="00AF02B8">
      <w:r>
        <w:tab/>
      </w:r>
      <w:r>
        <w:tab/>
      </w:r>
      <w:r>
        <w:tab/>
        <w:t>} else {</w:t>
      </w:r>
    </w:p>
    <w:p w:rsidR="00AF02B8" w:rsidRDefault="00AF02B8" w:rsidP="00AF02B8">
      <w:r>
        <w:tab/>
      </w:r>
      <w:r>
        <w:tab/>
      </w:r>
      <w:r>
        <w:tab/>
      </w:r>
      <w:r>
        <w:tab/>
        <w:t>Log.e(TAG, t.getClass().getSimpleName(), e);</w:t>
      </w:r>
    </w:p>
    <w:p w:rsidR="00AF02B8" w:rsidRDefault="00AF02B8" w:rsidP="00AF02B8">
      <w:r>
        <w:tab/>
      </w:r>
      <w:r>
        <w:tab/>
      </w:r>
      <w:r>
        <w:tab/>
        <w:t>}</w:t>
      </w:r>
    </w:p>
    <w:p w:rsidR="00AF02B8" w:rsidRDefault="00AF02B8" w:rsidP="00AF02B8">
      <w:r>
        <w:tab/>
      </w:r>
      <w:r>
        <w:tab/>
        <w:t>}</w:t>
      </w:r>
    </w:p>
    <w:p w:rsidR="00AF02B8" w:rsidRDefault="00AF02B8" w:rsidP="00AF02B8">
      <w:r>
        <w:tab/>
        <w:t>}</w:t>
      </w:r>
    </w:p>
    <w:p w:rsidR="00AF02B8" w:rsidRDefault="00AF02B8" w:rsidP="00AF02B8"/>
    <w:p w:rsidR="00AF02B8" w:rsidRDefault="00AF02B8" w:rsidP="00AF02B8">
      <w:r>
        <w:tab/>
        <w:t>private void sendNotification(Context context, String message,</w:t>
      </w:r>
    </w:p>
    <w:p w:rsidR="00AF02B8" w:rsidRDefault="00AF02B8" w:rsidP="00AF02B8">
      <w:r>
        <w:tab/>
      </w:r>
      <w:r>
        <w:tab/>
      </w:r>
      <w:r>
        <w:tab/>
        <w:t>int notificationId) {</w:t>
      </w:r>
    </w:p>
    <w:p w:rsidR="00AF02B8" w:rsidRDefault="00AF02B8" w:rsidP="00AF02B8">
      <w:r>
        <w:tab/>
      </w:r>
      <w:r>
        <w:tab/>
        <w:t>String ns = Context.NOTIFICATION_SERVICE;</w:t>
      </w:r>
    </w:p>
    <w:p w:rsidR="00AF02B8" w:rsidRDefault="00AF02B8" w:rsidP="00AF02B8">
      <w:r>
        <w:tab/>
      </w:r>
      <w:r>
        <w:tab/>
        <w:t>nm = (NotificationManager) context.getSystemService(ns);</w:t>
      </w:r>
    </w:p>
    <w:p w:rsidR="00AF02B8" w:rsidRDefault="00AF02B8" w:rsidP="00AF02B8"/>
    <w:p w:rsidR="00AF02B8" w:rsidRDefault="00AF02B8" w:rsidP="00AF02B8">
      <w:r>
        <w:tab/>
      </w:r>
      <w:r>
        <w:tab/>
        <w:t>notification = new Notification();</w:t>
      </w:r>
    </w:p>
    <w:p w:rsidR="00AF02B8" w:rsidRDefault="00AF02B8" w:rsidP="00AF02B8">
      <w:r>
        <w:tab/>
      </w:r>
      <w:r>
        <w:tab/>
        <w:t>notification.icon = R.drawable.icon;</w:t>
      </w:r>
    </w:p>
    <w:p w:rsidR="00AF02B8" w:rsidRDefault="00AF02B8" w:rsidP="00AF02B8">
      <w:r>
        <w:tab/>
      </w:r>
      <w:r>
        <w:tab/>
        <w:t>notification.tickerText = message;</w:t>
      </w:r>
    </w:p>
    <w:p w:rsidR="00AF02B8" w:rsidRDefault="00AF02B8" w:rsidP="00AF02B8">
      <w:r>
        <w:tab/>
      </w:r>
      <w:r>
        <w:tab/>
        <w:t>notification.when = System.currentTimeMillis();</w:t>
      </w:r>
    </w:p>
    <w:p w:rsidR="00AF02B8" w:rsidRDefault="00AF02B8" w:rsidP="00AF02B8"/>
    <w:p w:rsidR="00AF02B8" w:rsidRDefault="00AF02B8" w:rsidP="00AF02B8">
      <w:r>
        <w:tab/>
      </w:r>
      <w:r>
        <w:tab/>
        <w:t>if (notificationId == MSG_DOWNLOAD_FINISH) {</w:t>
      </w:r>
    </w:p>
    <w:p w:rsidR="00AF02B8" w:rsidRDefault="00AF02B8" w:rsidP="00AF02B8">
      <w:r>
        <w:tab/>
      </w:r>
      <w:r>
        <w:tab/>
      </w:r>
      <w:r>
        <w:tab/>
      </w:r>
    </w:p>
    <w:p w:rsidR="00AF02B8" w:rsidRDefault="00AF02B8" w:rsidP="00AF02B8">
      <w:r>
        <w:tab/>
      </w:r>
      <w:r>
        <w:tab/>
      </w:r>
      <w:r>
        <w:tab/>
        <w:t>Intent intent = new Intent(Intent.ACTION_VIEW);</w:t>
      </w:r>
    </w:p>
    <w:p w:rsidR="00AF02B8" w:rsidRDefault="00AF02B8" w:rsidP="00AF02B8">
      <w:r>
        <w:tab/>
      </w:r>
      <w:r>
        <w:tab/>
      </w:r>
      <w:r>
        <w:tab/>
        <w:t>File apkFile = new File(SV_FILENAME);</w:t>
      </w:r>
    </w:p>
    <w:p w:rsidR="00AF02B8" w:rsidRDefault="00AF02B8" w:rsidP="00AF02B8">
      <w:r>
        <w:tab/>
      </w:r>
      <w:r>
        <w:tab/>
      </w:r>
      <w:r>
        <w:tab/>
        <w:t>intent.setDataAndType(Uri.fromFile(apkFile),</w:t>
      </w:r>
    </w:p>
    <w:p w:rsidR="00AF02B8" w:rsidRDefault="00AF02B8" w:rsidP="00AF02B8">
      <w:r>
        <w:tab/>
      </w:r>
      <w:r>
        <w:tab/>
      </w:r>
      <w:r>
        <w:tab/>
      </w:r>
      <w:r>
        <w:tab/>
      </w:r>
      <w:r>
        <w:tab/>
        <w:t>"application/vnd.android.package-archive");</w:t>
      </w:r>
    </w:p>
    <w:p w:rsidR="00AF02B8" w:rsidRDefault="00AF02B8" w:rsidP="00AF02B8">
      <w:r>
        <w:lastRenderedPageBreak/>
        <w:tab/>
      </w:r>
      <w:r>
        <w:tab/>
      </w:r>
      <w:r>
        <w:tab/>
        <w:t>notification.flags = Notification.FLAG_AUTO_CANCEL;</w:t>
      </w:r>
    </w:p>
    <w:p w:rsidR="00AF02B8" w:rsidRDefault="00AF02B8" w:rsidP="00AF02B8">
      <w:r>
        <w:tab/>
      </w:r>
      <w:r>
        <w:tab/>
      </w:r>
      <w:r>
        <w:tab/>
        <w:t>pi = PendingIntent.getActivity(context, 0, intent, 0);</w:t>
      </w:r>
    </w:p>
    <w:p w:rsidR="00AF02B8" w:rsidRDefault="00AF02B8" w:rsidP="00AF02B8"/>
    <w:p w:rsidR="00AF02B8" w:rsidRDefault="00AF02B8" w:rsidP="00AF02B8">
      <w:r>
        <w:rPr>
          <w:rFonts w:hint="eastAsia"/>
        </w:rPr>
        <w:tab/>
      </w:r>
      <w:r>
        <w:rPr>
          <w:rFonts w:hint="eastAsia"/>
        </w:rPr>
        <w:tab/>
      </w:r>
      <w:r>
        <w:rPr>
          <w:rFonts w:hint="eastAsia"/>
        </w:rPr>
        <w:tab/>
        <w:t>notification.setLatestEventInfo(context, "</w:t>
      </w:r>
      <w:r>
        <w:rPr>
          <w:rFonts w:hint="eastAsia"/>
        </w:rPr>
        <w:t>智能相册</w:t>
      </w:r>
      <w:r>
        <w:rPr>
          <w:rFonts w:hint="eastAsia"/>
        </w:rPr>
        <w:t>", message, pi);</w:t>
      </w:r>
    </w:p>
    <w:p w:rsidR="00AF02B8" w:rsidRDefault="00AF02B8" w:rsidP="00AF02B8">
      <w:r>
        <w:tab/>
      </w:r>
      <w:r>
        <w:tab/>
      </w:r>
      <w:r>
        <w:tab/>
        <w:t>notification.contentIntent = pi;</w:t>
      </w:r>
    </w:p>
    <w:p w:rsidR="00AF02B8" w:rsidRDefault="00AF02B8" w:rsidP="00AF02B8">
      <w:r>
        <w:tab/>
      </w:r>
      <w:r>
        <w:tab/>
      </w:r>
      <w:r>
        <w:tab/>
        <w:t>nm.notify(notificationId, notification);</w:t>
      </w:r>
    </w:p>
    <w:p w:rsidR="00AF02B8" w:rsidRDefault="00AF02B8" w:rsidP="00AF02B8">
      <w:r>
        <w:tab/>
      </w:r>
      <w:r>
        <w:tab/>
        <w:t>} else if (notificationId == MSG_DOWNLOAD_START) {</w:t>
      </w:r>
    </w:p>
    <w:p w:rsidR="00AF02B8" w:rsidRDefault="00AF02B8" w:rsidP="00AF02B8">
      <w:r>
        <w:tab/>
      </w:r>
      <w:r>
        <w:tab/>
      </w:r>
      <w:r>
        <w:tab/>
        <w:t>notification.contentView = new RemoteViews(getPackageName(),</w:t>
      </w:r>
    </w:p>
    <w:p w:rsidR="00AF02B8" w:rsidRDefault="00AF02B8" w:rsidP="00AF02B8">
      <w:r>
        <w:tab/>
      </w:r>
      <w:r>
        <w:tab/>
      </w:r>
      <w:r>
        <w:tab/>
      </w:r>
      <w:r>
        <w:tab/>
      </w:r>
      <w:r>
        <w:tab/>
        <w:t>R.layout.notifi_progressbar);</w:t>
      </w:r>
    </w:p>
    <w:p w:rsidR="00AF02B8" w:rsidRDefault="00AF02B8" w:rsidP="00AF02B8">
      <w:r>
        <w:tab/>
      </w:r>
      <w:r>
        <w:tab/>
      </w:r>
      <w:r>
        <w:tab/>
        <w:t>notification.contentView.setProgressBar(R.id.progressBar, 100, 0,</w:t>
      </w:r>
    </w:p>
    <w:p w:rsidR="00AF02B8" w:rsidRDefault="00AF02B8" w:rsidP="00AF02B8">
      <w:r>
        <w:tab/>
      </w:r>
      <w:r>
        <w:tab/>
      </w:r>
      <w:r>
        <w:tab/>
      </w:r>
      <w:r>
        <w:tab/>
      </w:r>
      <w:r>
        <w:tab/>
        <w:t>false);</w:t>
      </w:r>
    </w:p>
    <w:p w:rsidR="00AF02B8" w:rsidRDefault="00AF02B8" w:rsidP="00AF02B8">
      <w:r>
        <w:tab/>
      </w:r>
      <w:r>
        <w:tab/>
      </w:r>
      <w:r>
        <w:tab/>
      </w:r>
    </w:p>
    <w:p w:rsidR="00AF02B8" w:rsidRDefault="00AF02B8" w:rsidP="00AF02B8">
      <w:r>
        <w:tab/>
      </w:r>
      <w:r>
        <w:tab/>
      </w:r>
      <w:r>
        <w:tab/>
        <w:t>Intent intent = new Intent(this, SettingActivity.class);</w:t>
      </w:r>
    </w:p>
    <w:p w:rsidR="00AF02B8" w:rsidRDefault="00AF02B8" w:rsidP="00AF02B8">
      <w:r>
        <w:tab/>
      </w:r>
      <w:r>
        <w:tab/>
      </w:r>
      <w:r>
        <w:tab/>
        <w:t>PendingIntent pi = PendingIntent.getActivity(context, 0, intent, 0);</w:t>
      </w:r>
    </w:p>
    <w:p w:rsidR="00AF02B8" w:rsidRDefault="00AF02B8" w:rsidP="00AF02B8">
      <w:r>
        <w:tab/>
      </w:r>
      <w:r>
        <w:tab/>
      </w:r>
      <w:r>
        <w:tab/>
        <w:t>notification.contentIntent = pi;</w:t>
      </w:r>
    </w:p>
    <w:p w:rsidR="00AF02B8" w:rsidRDefault="00AF02B8" w:rsidP="00AF02B8">
      <w:r>
        <w:tab/>
      </w:r>
      <w:r>
        <w:tab/>
      </w:r>
      <w:r>
        <w:tab/>
        <w:t>nm.notify(notificationId, notification);</w:t>
      </w:r>
    </w:p>
    <w:p w:rsidR="00AF02B8" w:rsidRDefault="00AF02B8" w:rsidP="00AF02B8"/>
    <w:p w:rsidR="00AF02B8" w:rsidRDefault="00AF02B8" w:rsidP="00AF02B8">
      <w:r>
        <w:tab/>
      </w:r>
      <w:r>
        <w:tab/>
        <w:t>} else if (notificationId == MSG_DOWNLOAD_FAILED) {</w:t>
      </w:r>
    </w:p>
    <w:p w:rsidR="00AF02B8" w:rsidRDefault="00AF02B8" w:rsidP="00AF02B8">
      <w:r>
        <w:tab/>
      </w:r>
      <w:r>
        <w:tab/>
      </w:r>
      <w:r>
        <w:tab/>
        <w:t>Intent intent = new Intent(this, SettingActivity.class);</w:t>
      </w:r>
    </w:p>
    <w:p w:rsidR="00AF02B8" w:rsidRDefault="00AF02B8" w:rsidP="00AF02B8">
      <w:r>
        <w:tab/>
      </w:r>
      <w:r>
        <w:tab/>
      </w:r>
      <w:r>
        <w:tab/>
        <w:t>notification.flags = Notification.FLAG_AUTO_CANCEL;</w:t>
      </w:r>
    </w:p>
    <w:p w:rsidR="00AF02B8" w:rsidRDefault="00AF02B8" w:rsidP="00AF02B8">
      <w:r>
        <w:tab/>
      </w:r>
      <w:r>
        <w:tab/>
      </w:r>
      <w:r>
        <w:tab/>
        <w:t>pi = PendingIntent.getActivity(context, 0, intent, 0);</w:t>
      </w:r>
    </w:p>
    <w:p w:rsidR="00AF02B8" w:rsidRDefault="00AF02B8" w:rsidP="00AF02B8">
      <w:r>
        <w:rPr>
          <w:rFonts w:hint="eastAsia"/>
        </w:rPr>
        <w:tab/>
      </w:r>
      <w:r>
        <w:rPr>
          <w:rFonts w:hint="eastAsia"/>
        </w:rPr>
        <w:tab/>
      </w:r>
      <w:r>
        <w:rPr>
          <w:rFonts w:hint="eastAsia"/>
        </w:rPr>
        <w:tab/>
        <w:t>notification.setLatestEventInfo(context, "</w:t>
      </w:r>
      <w:r>
        <w:rPr>
          <w:rFonts w:hint="eastAsia"/>
        </w:rPr>
        <w:t>智能相册</w:t>
      </w:r>
      <w:r>
        <w:rPr>
          <w:rFonts w:hint="eastAsia"/>
        </w:rPr>
        <w:t>", message, pi);</w:t>
      </w:r>
    </w:p>
    <w:p w:rsidR="00AF02B8" w:rsidRDefault="00AF02B8" w:rsidP="00AF02B8">
      <w:r>
        <w:tab/>
      </w:r>
      <w:r>
        <w:tab/>
      </w:r>
      <w:r>
        <w:tab/>
        <w:t>notification.contentIntent = pi;</w:t>
      </w:r>
    </w:p>
    <w:p w:rsidR="00AF02B8" w:rsidRDefault="00AF02B8" w:rsidP="00AF02B8">
      <w:r>
        <w:tab/>
      </w:r>
      <w:r>
        <w:tab/>
      </w:r>
      <w:r>
        <w:tab/>
        <w:t>nm.notify(notificationId, notification);</w:t>
      </w:r>
    </w:p>
    <w:p w:rsidR="00AF02B8" w:rsidRDefault="00AF02B8" w:rsidP="00AF02B8">
      <w:r>
        <w:tab/>
      </w:r>
      <w:r>
        <w:tab/>
        <w:t>}</w:t>
      </w:r>
    </w:p>
    <w:p w:rsidR="00AF02B8" w:rsidRDefault="00AF02B8" w:rsidP="00AF02B8"/>
    <w:p w:rsidR="00AF02B8" w:rsidRDefault="00AF02B8" w:rsidP="00AF02B8">
      <w:r>
        <w:tab/>
        <w:t>}</w:t>
      </w:r>
    </w:p>
    <w:p w:rsidR="00AF02B8" w:rsidRDefault="00AF02B8" w:rsidP="00AF02B8"/>
    <w:p w:rsidR="00AF02B8" w:rsidRPr="00AF02B8" w:rsidRDefault="00AF02B8" w:rsidP="00AF02B8">
      <w:r>
        <w:t>}</w:t>
      </w:r>
    </w:p>
    <w:p w:rsidR="00AF02B8" w:rsidRPr="00AF02B8" w:rsidRDefault="00AF02B8" w:rsidP="00AF02B8">
      <w:r>
        <w:rPr>
          <w:rFonts w:hint="eastAsia"/>
        </w:rPr>
        <w:tab/>
      </w:r>
    </w:p>
    <w:p w:rsidR="0016289E" w:rsidRPr="004513AB" w:rsidRDefault="0016289E" w:rsidP="006D3478">
      <w:pPr>
        <w:pStyle w:val="2"/>
        <w:rPr>
          <w:rStyle w:val="a6"/>
          <w:b w:val="0"/>
          <w:bCs/>
        </w:rPr>
      </w:pPr>
      <w:bookmarkStart w:id="296" w:name="_Toc166604438"/>
      <w:bookmarkStart w:id="297" w:name="_Toc166604645"/>
      <w:bookmarkStart w:id="298" w:name="_Toc166606426"/>
      <w:bookmarkStart w:id="299" w:name="_Toc167030282"/>
      <w:bookmarkStart w:id="300" w:name="_Toc167031668"/>
      <w:bookmarkStart w:id="301" w:name="_Toc167032351"/>
      <w:bookmarkStart w:id="302" w:name="_Toc167033285"/>
      <w:bookmarkStart w:id="303" w:name="_Toc167033372"/>
      <w:bookmarkStart w:id="304" w:name="_Toc167034118"/>
      <w:bookmarkStart w:id="305" w:name="_Toc167034409"/>
      <w:bookmarkStart w:id="306" w:name="_Toc167951691"/>
      <w:bookmarkStart w:id="307" w:name="_Toc167951906"/>
      <w:bookmarkStart w:id="308" w:name="_Toc168800344"/>
      <w:r w:rsidRPr="00BD0821">
        <w:t>5.4</w:t>
      </w:r>
      <w:r w:rsidR="00EA4BBC">
        <w:rPr>
          <w:rStyle w:val="a6"/>
          <w:b w:val="0"/>
          <w:bCs/>
        </w:rPr>
        <w:t>添加</w:t>
      </w:r>
      <w:r w:rsidR="00EA4BBC">
        <w:rPr>
          <w:rStyle w:val="a6"/>
          <w:rFonts w:hint="eastAsia"/>
          <w:b w:val="0"/>
          <w:bCs/>
        </w:rPr>
        <w:t>应用程序</w:t>
      </w:r>
      <w:r w:rsidRPr="004513AB">
        <w:rPr>
          <w:rStyle w:val="a6"/>
          <w:b w:val="0"/>
          <w:bCs/>
        </w:rPr>
        <w:t>的其它功能</w:t>
      </w:r>
      <w:bookmarkEnd w:id="296"/>
      <w:bookmarkEnd w:id="297"/>
      <w:bookmarkEnd w:id="298"/>
      <w:bookmarkEnd w:id="299"/>
      <w:bookmarkEnd w:id="300"/>
      <w:bookmarkEnd w:id="301"/>
      <w:bookmarkEnd w:id="302"/>
      <w:bookmarkEnd w:id="303"/>
      <w:bookmarkEnd w:id="304"/>
      <w:bookmarkEnd w:id="305"/>
      <w:bookmarkEnd w:id="306"/>
      <w:bookmarkEnd w:id="307"/>
      <w:bookmarkEnd w:id="308"/>
    </w:p>
    <w:p w:rsidR="0016289E" w:rsidRDefault="0016289E" w:rsidP="00A55703">
      <w:pPr>
        <w:pStyle w:val="3"/>
        <w:rPr>
          <w:rStyle w:val="a6"/>
          <w:b w:val="0"/>
        </w:rPr>
      </w:pPr>
      <w:bookmarkStart w:id="309" w:name="_Toc166606427"/>
      <w:bookmarkStart w:id="310" w:name="_Toc167030283"/>
      <w:bookmarkStart w:id="311" w:name="_Toc167031669"/>
      <w:bookmarkStart w:id="312" w:name="_Toc167032352"/>
      <w:bookmarkStart w:id="313" w:name="_Toc167033286"/>
      <w:bookmarkStart w:id="314" w:name="_Toc167033373"/>
      <w:bookmarkStart w:id="315" w:name="_Toc167034119"/>
      <w:bookmarkStart w:id="316" w:name="_Toc167034410"/>
      <w:bookmarkStart w:id="317" w:name="_Toc167951692"/>
      <w:bookmarkStart w:id="318" w:name="_Toc167951907"/>
      <w:bookmarkStart w:id="319" w:name="_Toc168800345"/>
      <w:r w:rsidRPr="00BD0821">
        <w:t>5.4.1</w:t>
      </w:r>
      <w:r w:rsidRPr="004513AB">
        <w:rPr>
          <w:rStyle w:val="a6"/>
          <w:b w:val="0"/>
        </w:rPr>
        <w:t>设计</w:t>
      </w:r>
      <w:r w:rsidR="00D56193" w:rsidRPr="004513AB">
        <w:rPr>
          <w:rStyle w:val="a6"/>
          <w:b w:val="0"/>
        </w:rPr>
        <w:t>关于</w:t>
      </w:r>
      <w:r w:rsidRPr="004513AB">
        <w:rPr>
          <w:rStyle w:val="a6"/>
          <w:b w:val="0"/>
        </w:rPr>
        <w:t>对话框</w:t>
      </w:r>
      <w:bookmarkEnd w:id="309"/>
      <w:bookmarkEnd w:id="310"/>
      <w:bookmarkEnd w:id="311"/>
      <w:bookmarkEnd w:id="312"/>
      <w:bookmarkEnd w:id="313"/>
      <w:bookmarkEnd w:id="314"/>
      <w:bookmarkEnd w:id="315"/>
      <w:bookmarkEnd w:id="316"/>
      <w:bookmarkEnd w:id="317"/>
      <w:bookmarkEnd w:id="318"/>
      <w:bookmarkEnd w:id="319"/>
    </w:p>
    <w:p w:rsidR="00FB21FD" w:rsidRDefault="00FB21FD" w:rsidP="00FB21FD"/>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resources</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"loginUserNameLabel"</w:t>
      </w:r>
      <w:r>
        <w:rPr>
          <w:rFonts w:ascii="Courier New" w:hAnsi="Courier New" w:cs="Courier New"/>
          <w:color w:val="008080"/>
          <w:kern w:val="0"/>
          <w:sz w:val="20"/>
          <w:szCs w:val="20"/>
        </w:rPr>
        <w:t>&gt;</w:t>
      </w:r>
      <w:r>
        <w:rPr>
          <w:rFonts w:ascii="Courier New" w:hAnsi="Courier New" w:cs="Courier New"/>
          <w:color w:val="000000"/>
          <w:kern w:val="0"/>
          <w:sz w:val="20"/>
          <w:szCs w:val="20"/>
        </w:rPr>
        <w:t>用户名</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"loginPasswordLabel"</w:t>
      </w:r>
      <w:r>
        <w:rPr>
          <w:rFonts w:ascii="Courier New" w:hAnsi="Courier New" w:cs="Courier New"/>
          <w:color w:val="008080"/>
          <w:kern w:val="0"/>
          <w:sz w:val="20"/>
          <w:szCs w:val="20"/>
        </w:rPr>
        <w:t>&gt;</w:t>
      </w:r>
      <w:r>
        <w:rPr>
          <w:rFonts w:ascii="Courier New" w:hAnsi="Courier New" w:cs="Courier New"/>
          <w:color w:val="000000"/>
          <w:kern w:val="0"/>
          <w:sz w:val="20"/>
          <w:szCs w:val="20"/>
        </w:rPr>
        <w:t>密码</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"loginSubmit"</w:t>
      </w:r>
      <w:r>
        <w:rPr>
          <w:rFonts w:ascii="Courier New" w:hAnsi="Courier New" w:cs="Courier New"/>
          <w:color w:val="008080"/>
          <w:kern w:val="0"/>
          <w:sz w:val="20"/>
          <w:szCs w:val="20"/>
        </w:rPr>
        <w:t>&gt;</w:t>
      </w:r>
      <w:r>
        <w:rPr>
          <w:rFonts w:ascii="Courier New" w:hAnsi="Courier New" w:cs="Courier New"/>
          <w:color w:val="000000"/>
          <w:kern w:val="0"/>
          <w:sz w:val="20"/>
          <w:szCs w:val="20"/>
        </w:rPr>
        <w:t>登陆</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"loginRegister"</w:t>
      </w:r>
      <w:r>
        <w:rPr>
          <w:rFonts w:ascii="Courier New" w:hAnsi="Courier New" w:cs="Courier New"/>
          <w:color w:val="008080"/>
          <w:kern w:val="0"/>
          <w:sz w:val="20"/>
          <w:szCs w:val="20"/>
        </w:rPr>
        <w:t>&gt;</w:t>
      </w:r>
      <w:r>
        <w:rPr>
          <w:rFonts w:ascii="Courier New" w:hAnsi="Courier New" w:cs="Courier New"/>
          <w:color w:val="000000"/>
          <w:kern w:val="0"/>
          <w:sz w:val="20"/>
          <w:szCs w:val="20"/>
        </w:rPr>
        <w:t>注册</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"loginTitle"</w:t>
      </w:r>
      <w:r>
        <w:rPr>
          <w:rFonts w:ascii="Courier New" w:hAnsi="Courier New" w:cs="Courier New"/>
          <w:color w:val="008080"/>
          <w:kern w:val="0"/>
          <w:sz w:val="20"/>
          <w:szCs w:val="20"/>
        </w:rPr>
        <w:t>&gt;</w:t>
      </w:r>
      <w:r>
        <w:rPr>
          <w:rFonts w:ascii="Courier New" w:hAnsi="Courier New" w:cs="Courier New"/>
          <w:color w:val="000000"/>
          <w:kern w:val="0"/>
          <w:sz w:val="20"/>
          <w:szCs w:val="20"/>
        </w:rPr>
        <w:t>登陆</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"loginRememberMe"</w:t>
      </w:r>
      <w:r>
        <w:rPr>
          <w:rFonts w:ascii="Courier New" w:hAnsi="Courier New" w:cs="Courier New"/>
          <w:color w:val="008080"/>
          <w:kern w:val="0"/>
          <w:sz w:val="20"/>
          <w:szCs w:val="20"/>
        </w:rPr>
        <w:t>&gt;</w:t>
      </w:r>
      <w:r>
        <w:rPr>
          <w:rFonts w:ascii="Courier New" w:hAnsi="Courier New" w:cs="Courier New"/>
          <w:color w:val="000000"/>
          <w:kern w:val="0"/>
          <w:sz w:val="20"/>
          <w:szCs w:val="20"/>
        </w:rPr>
        <w:t>记住我的账号和密码</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"MENU_EXIT"</w:t>
      </w:r>
      <w:r>
        <w:rPr>
          <w:rFonts w:ascii="Courier New" w:hAnsi="Courier New" w:cs="Courier New"/>
          <w:color w:val="008080"/>
          <w:kern w:val="0"/>
          <w:sz w:val="20"/>
          <w:szCs w:val="20"/>
        </w:rPr>
        <w:t>&gt;</w:t>
      </w:r>
      <w:r>
        <w:rPr>
          <w:rFonts w:ascii="Courier New" w:hAnsi="Courier New" w:cs="Courier New"/>
          <w:color w:val="000000"/>
          <w:kern w:val="0"/>
          <w:sz w:val="20"/>
          <w:szCs w:val="20"/>
        </w:rPr>
        <w:t>退出</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"MENU_ABOUT"</w:t>
      </w:r>
      <w:r>
        <w:rPr>
          <w:rFonts w:ascii="Courier New" w:hAnsi="Courier New" w:cs="Courier New"/>
          <w:color w:val="008080"/>
          <w:kern w:val="0"/>
          <w:sz w:val="20"/>
          <w:szCs w:val="20"/>
        </w:rPr>
        <w:t>&gt;</w:t>
      </w:r>
      <w:r>
        <w:rPr>
          <w:rFonts w:ascii="Courier New" w:hAnsi="Courier New" w:cs="Courier New"/>
          <w:color w:val="000000"/>
          <w:kern w:val="0"/>
          <w:sz w:val="20"/>
          <w:szCs w:val="20"/>
        </w:rPr>
        <w:t>关于</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"aboutInfo"</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制作人</w:t>
      </w:r>
      <w:r>
        <w:rPr>
          <w:rFonts w:ascii="Courier New" w:hAnsi="Courier New" w:cs="Courier New"/>
          <w:color w:val="000000"/>
          <w:kern w:val="0"/>
          <w:sz w:val="20"/>
          <w:szCs w:val="20"/>
        </w:rPr>
        <w:t>:</w:t>
      </w:r>
      <w:r>
        <w:rPr>
          <w:rFonts w:ascii="Courier New" w:hAnsi="Courier New" w:cs="Courier New"/>
          <w:color w:val="000000"/>
          <w:kern w:val="0"/>
          <w:sz w:val="20"/>
          <w:szCs w:val="20"/>
        </w:rPr>
        <w:t>张哲</w:t>
      </w:r>
      <w:r>
        <w:rPr>
          <w:rFonts w:ascii="Courier New" w:hAnsi="Courier New" w:cs="Courier New"/>
          <w:color w:val="000000"/>
          <w:kern w:val="0"/>
          <w:sz w:val="20"/>
          <w:szCs w:val="20"/>
        </w:rPr>
        <w:t xml:space="preserve"> \n</w:t>
      </w:r>
      <w:r>
        <w:rPr>
          <w:rFonts w:ascii="Courier New" w:hAnsi="Courier New" w:cs="Courier New"/>
          <w:color w:val="000000"/>
          <w:kern w:val="0"/>
          <w:sz w:val="20"/>
          <w:szCs w:val="20"/>
        </w:rPr>
        <w:t>邮</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箱</w:t>
      </w:r>
      <w:r>
        <w:rPr>
          <w:rFonts w:ascii="Courier New" w:hAnsi="Courier New" w:cs="Courier New"/>
          <w:color w:val="000000"/>
          <w:kern w:val="0"/>
          <w:sz w:val="20"/>
          <w:szCs w:val="20"/>
        </w:rPr>
        <w:t>: cupsoda@gmail.com \n</w:t>
      </w:r>
      <w:r>
        <w:rPr>
          <w:rFonts w:ascii="Courier New" w:hAnsi="Courier New" w:cs="Courier New"/>
          <w:color w:val="000000"/>
          <w:kern w:val="0"/>
          <w:sz w:val="20"/>
          <w:szCs w:val="20"/>
        </w:rPr>
        <w:t>本应用为毕业设计测试应用</w:t>
      </w:r>
      <w:r>
        <w:rPr>
          <w:rFonts w:ascii="Courier New" w:hAnsi="Courier New" w:cs="Courier New"/>
          <w:color w:val="000000"/>
          <w:kern w:val="0"/>
          <w:sz w:val="20"/>
          <w:szCs w:val="20"/>
        </w:rPr>
        <w: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"ok_label"</w:t>
      </w:r>
      <w:r>
        <w:rPr>
          <w:rFonts w:ascii="Courier New" w:hAnsi="Courier New" w:cs="Courier New"/>
          <w:color w:val="008080"/>
          <w:kern w:val="0"/>
          <w:sz w:val="20"/>
          <w:szCs w:val="20"/>
        </w:rPr>
        <w:t>&gt;</w:t>
      </w:r>
      <w:r>
        <w:rPr>
          <w:rFonts w:ascii="Courier New" w:hAnsi="Courier New" w:cs="Courier New"/>
          <w:color w:val="000000"/>
          <w:kern w:val="0"/>
          <w:sz w:val="20"/>
          <w:szCs w:val="20"/>
        </w:rPr>
        <w:t>确认</w:t>
      </w:r>
      <w:r>
        <w:rPr>
          <w:rFonts w:ascii="Courier New" w:hAnsi="Courier New" w:cs="Courier New"/>
          <w:color w:val="008080"/>
          <w:kern w:val="0"/>
          <w:sz w:val="20"/>
          <w:szCs w:val="20"/>
        </w:rPr>
        <w:t>&lt;/</w:t>
      </w:r>
      <w:r>
        <w:rPr>
          <w:rFonts w:ascii="Courier New" w:hAnsi="Courier New" w:cs="Courier New"/>
          <w:color w:val="3F7F7F"/>
          <w:kern w:val="0"/>
          <w:sz w:val="20"/>
          <w:szCs w:val="20"/>
        </w:rPr>
        <w:t>string</w:t>
      </w:r>
      <w:r>
        <w:rPr>
          <w:rFonts w:ascii="Courier New" w:hAnsi="Courier New" w:cs="Courier New"/>
          <w:color w:val="008080"/>
          <w:kern w:val="0"/>
          <w:sz w:val="20"/>
          <w:szCs w:val="20"/>
        </w:rPr>
        <w:t>&gt;</w:t>
      </w:r>
    </w:p>
    <w:p w:rsidR="00FB21FD" w:rsidRDefault="00FB21FD" w:rsidP="00FB21FD">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resources</w:t>
      </w:r>
      <w:r>
        <w:rPr>
          <w:rFonts w:ascii="Courier New" w:hAnsi="Courier New" w:cs="Courier New"/>
          <w:color w:val="008080"/>
          <w:kern w:val="0"/>
          <w:sz w:val="20"/>
          <w:szCs w:val="20"/>
        </w:rPr>
        <w:t>&gt;</w:t>
      </w:r>
    </w:p>
    <w:p w:rsidR="00FB21FD" w:rsidRPr="00FB21FD" w:rsidRDefault="00FB21FD" w:rsidP="00FB21FD"/>
    <w:p w:rsidR="00925D16" w:rsidRDefault="00A02D6A" w:rsidP="00925D16">
      <w:r>
        <w:pict>
          <v:shape id="_x0000_i1037" type="#_x0000_t75" style="width:278.4pt;height:453.1pt">
            <v:imagedata r:id="rId22" o:title=""/>
          </v:shape>
        </w:pict>
      </w:r>
    </w:p>
    <w:p w:rsidR="00FB21FD" w:rsidRPr="00925D16" w:rsidRDefault="00FB21FD" w:rsidP="00925D16"/>
    <w:p w:rsidR="009D39C6" w:rsidRDefault="009D39C6" w:rsidP="006D3478">
      <w:pPr>
        <w:pStyle w:val="2"/>
        <w:rPr>
          <w:rStyle w:val="2Char0"/>
        </w:rPr>
      </w:pPr>
      <w:bookmarkStart w:id="320" w:name="_Toc166604440"/>
      <w:bookmarkStart w:id="321" w:name="_Toc166604647"/>
      <w:bookmarkStart w:id="322" w:name="_Toc166606430"/>
      <w:bookmarkStart w:id="323" w:name="_Toc167030286"/>
      <w:bookmarkStart w:id="324" w:name="_Toc167031672"/>
      <w:bookmarkStart w:id="325" w:name="_Toc167032355"/>
      <w:bookmarkStart w:id="326" w:name="_Toc167033289"/>
      <w:bookmarkStart w:id="327" w:name="_Toc167033376"/>
      <w:bookmarkStart w:id="328" w:name="_Toc167034122"/>
      <w:bookmarkStart w:id="329" w:name="_Toc167034413"/>
      <w:bookmarkStart w:id="330" w:name="_Toc167951695"/>
      <w:bookmarkStart w:id="331" w:name="_Toc167951910"/>
      <w:bookmarkStart w:id="332" w:name="_Toc168800348"/>
      <w:r w:rsidRPr="004513AB">
        <w:rPr>
          <w:rStyle w:val="a6"/>
          <w:b w:val="0"/>
        </w:rPr>
        <w:lastRenderedPageBreak/>
        <w:t>5.</w:t>
      </w:r>
      <w:r w:rsidR="00DA60DE">
        <w:rPr>
          <w:rStyle w:val="a6"/>
          <w:rFonts w:hint="eastAsia"/>
          <w:b w:val="0"/>
        </w:rPr>
        <w:t>5</w:t>
      </w:r>
      <w:r w:rsidR="00B640EC">
        <w:rPr>
          <w:rStyle w:val="2Char0"/>
        </w:rPr>
        <w:t>系统</w:t>
      </w:r>
      <w:r w:rsidRPr="00AE0247">
        <w:rPr>
          <w:rStyle w:val="2Char0"/>
        </w:rPr>
        <w:t>主要界面效果</w:t>
      </w:r>
      <w:bookmarkEnd w:id="320"/>
      <w:bookmarkEnd w:id="321"/>
      <w:bookmarkEnd w:id="322"/>
      <w:bookmarkEnd w:id="323"/>
      <w:bookmarkEnd w:id="324"/>
      <w:bookmarkEnd w:id="325"/>
      <w:bookmarkEnd w:id="326"/>
      <w:bookmarkEnd w:id="327"/>
      <w:bookmarkEnd w:id="328"/>
      <w:bookmarkEnd w:id="329"/>
      <w:bookmarkEnd w:id="330"/>
      <w:bookmarkEnd w:id="331"/>
      <w:bookmarkEnd w:id="332"/>
    </w:p>
    <w:p w:rsidR="009A7D87" w:rsidRPr="0064452C" w:rsidRDefault="00DA60DE" w:rsidP="009A7D87">
      <w:pPr>
        <w:rPr>
          <w:b/>
        </w:rPr>
      </w:pPr>
      <w:r>
        <w:pict>
          <v:shape id="_x0000_i1038" type="#_x0000_t75" style="width:169.9pt;height:281.3pt">
            <v:imagedata r:id="rId23" o:title=""/>
          </v:shape>
        </w:pict>
      </w:r>
      <w:r>
        <w:pict>
          <v:shape id="_x0000_i1039" type="#_x0000_t75" style="width:175.7pt;height:289.9pt">
            <v:imagedata r:id="rId24" o:title=""/>
          </v:shape>
        </w:pict>
      </w:r>
      <w:r>
        <w:pict>
          <v:shape id="_x0000_i1040" type="#_x0000_t75" style="width:177.6pt;height:296.65pt">
            <v:imagedata r:id="rId25" o:title=""/>
          </v:shape>
        </w:pict>
      </w:r>
      <w:r>
        <w:rPr>
          <w:rFonts w:hint="eastAsia"/>
        </w:rPr>
        <w:t xml:space="preserve">           </w:t>
      </w:r>
      <w:r>
        <w:pict>
          <v:shape id="_x0000_i1041" type="#_x0000_t75" style="width:179.5pt;height:297.6pt">
            <v:imagedata r:id="rId26" o:title=""/>
          </v:shape>
        </w:pict>
      </w:r>
    </w:p>
    <w:p w:rsidR="009A7D87" w:rsidRPr="0064452C" w:rsidRDefault="009A7D87" w:rsidP="009A7D87"/>
    <w:p w:rsidR="009A7D87" w:rsidRDefault="009A7D87" w:rsidP="009A7D87"/>
    <w:p w:rsidR="009A7D87" w:rsidRPr="009A7D87" w:rsidRDefault="009A7D87" w:rsidP="009A7D87"/>
    <w:p w:rsidR="00B721D4" w:rsidRPr="004513AB" w:rsidRDefault="00B721D4" w:rsidP="00BD0821">
      <w:pPr>
        <w:pStyle w:val="1"/>
      </w:pPr>
      <w:bookmarkStart w:id="333" w:name="_Toc166604441"/>
      <w:bookmarkStart w:id="334" w:name="_Toc166604648"/>
      <w:bookmarkStart w:id="335" w:name="_Toc166606431"/>
      <w:bookmarkStart w:id="336" w:name="_Toc167033290"/>
      <w:bookmarkStart w:id="337" w:name="_Toc167033377"/>
      <w:bookmarkStart w:id="338" w:name="_Toc167034123"/>
      <w:bookmarkStart w:id="339" w:name="_Toc167034414"/>
      <w:bookmarkStart w:id="340" w:name="_Toc167951696"/>
      <w:bookmarkStart w:id="341" w:name="_Toc167951911"/>
      <w:bookmarkStart w:id="342" w:name="_Toc168800349"/>
      <w:r w:rsidRPr="004513AB">
        <w:lastRenderedPageBreak/>
        <w:t>第六章</w:t>
      </w:r>
      <w:r w:rsidRPr="004513AB">
        <w:t xml:space="preserve">  </w:t>
      </w:r>
      <w:r w:rsidRPr="004513AB">
        <w:t>系统测试</w:t>
      </w:r>
      <w:bookmarkEnd w:id="333"/>
      <w:bookmarkEnd w:id="334"/>
      <w:bookmarkEnd w:id="335"/>
      <w:bookmarkEnd w:id="336"/>
      <w:bookmarkEnd w:id="337"/>
      <w:bookmarkEnd w:id="338"/>
      <w:bookmarkEnd w:id="339"/>
      <w:bookmarkEnd w:id="340"/>
      <w:bookmarkEnd w:id="341"/>
      <w:bookmarkEnd w:id="342"/>
    </w:p>
    <w:p w:rsidR="00B721D4" w:rsidRPr="004513AB" w:rsidRDefault="00B721D4" w:rsidP="00B721D4">
      <w:pPr>
        <w:spacing w:line="360" w:lineRule="auto"/>
        <w:ind w:firstLine="480"/>
        <w:rPr>
          <w:sz w:val="24"/>
        </w:rPr>
      </w:pPr>
      <w:r w:rsidRPr="004513AB">
        <w:rPr>
          <w:rFonts w:hAnsi="宋体"/>
          <w:sz w:val="24"/>
        </w:rPr>
        <w:t>为了确保本游戏能够正常运行</w:t>
      </w:r>
      <w:r w:rsidR="009F53BB" w:rsidRPr="004513AB">
        <w:rPr>
          <w:rFonts w:hAnsi="宋体"/>
          <w:sz w:val="24"/>
        </w:rPr>
        <w:t>，</w:t>
      </w:r>
      <w:r w:rsidRPr="004513AB">
        <w:rPr>
          <w:rFonts w:hAnsi="宋体"/>
          <w:sz w:val="24"/>
        </w:rPr>
        <w:t>需要在发布之后做一次较全面的测试。现将具体操作及过程举例说明如下：</w:t>
      </w:r>
    </w:p>
    <w:p w:rsidR="00B721D4" w:rsidRPr="00AE0247" w:rsidRDefault="00B721D4" w:rsidP="006D3478">
      <w:pPr>
        <w:pStyle w:val="2"/>
        <w:rPr>
          <w:rStyle w:val="2Char0"/>
        </w:rPr>
      </w:pPr>
      <w:bookmarkStart w:id="343" w:name="_Toc166604442"/>
      <w:bookmarkStart w:id="344" w:name="_Toc166604649"/>
      <w:bookmarkStart w:id="345" w:name="_Toc166606432"/>
      <w:bookmarkStart w:id="346" w:name="_Toc167030287"/>
      <w:bookmarkStart w:id="347" w:name="_Toc167031673"/>
      <w:bookmarkStart w:id="348" w:name="_Toc167032356"/>
      <w:bookmarkStart w:id="349" w:name="_Toc167033291"/>
      <w:bookmarkStart w:id="350" w:name="_Toc167033378"/>
      <w:bookmarkStart w:id="351" w:name="_Toc167034124"/>
      <w:bookmarkStart w:id="352" w:name="_Toc167034415"/>
      <w:bookmarkStart w:id="353" w:name="_Toc167951697"/>
      <w:bookmarkStart w:id="354" w:name="_Toc167951912"/>
      <w:bookmarkStart w:id="355" w:name="_Toc168800350"/>
      <w:r w:rsidRPr="00AE0247">
        <w:rPr>
          <w:rStyle w:val="2Char0"/>
        </w:rPr>
        <w:t>6.1</w:t>
      </w:r>
      <w:r w:rsidRPr="00BD0821">
        <w:t>测试举例</w:t>
      </w:r>
      <w:bookmarkEnd w:id="343"/>
      <w:bookmarkEnd w:id="344"/>
      <w:bookmarkEnd w:id="345"/>
      <w:bookmarkEnd w:id="346"/>
      <w:bookmarkEnd w:id="347"/>
      <w:bookmarkEnd w:id="348"/>
      <w:bookmarkEnd w:id="349"/>
      <w:bookmarkEnd w:id="350"/>
      <w:bookmarkEnd w:id="351"/>
      <w:bookmarkEnd w:id="352"/>
      <w:bookmarkEnd w:id="353"/>
      <w:bookmarkEnd w:id="354"/>
      <w:bookmarkEnd w:id="355"/>
    </w:p>
    <w:p w:rsidR="00B721D4" w:rsidRPr="004513AB" w:rsidRDefault="00B721D4" w:rsidP="00A55703">
      <w:pPr>
        <w:pStyle w:val="3"/>
        <w:rPr>
          <w:b/>
        </w:rPr>
      </w:pPr>
      <w:bookmarkStart w:id="356" w:name="_Toc166606433"/>
      <w:bookmarkStart w:id="357" w:name="_Toc167030288"/>
      <w:bookmarkStart w:id="358" w:name="_Toc167031674"/>
      <w:bookmarkStart w:id="359" w:name="_Toc167032357"/>
      <w:bookmarkStart w:id="360" w:name="_Toc167033292"/>
      <w:bookmarkStart w:id="361" w:name="_Toc167033379"/>
      <w:bookmarkStart w:id="362" w:name="_Toc167034125"/>
      <w:bookmarkStart w:id="363" w:name="_Toc167034416"/>
      <w:bookmarkStart w:id="364" w:name="_Toc167951698"/>
      <w:bookmarkStart w:id="365" w:name="_Toc167951913"/>
      <w:bookmarkStart w:id="366" w:name="_Toc168800351"/>
      <w:r w:rsidRPr="00BD0821">
        <w:t>6.1.1</w:t>
      </w:r>
      <w:r w:rsidRPr="004513AB">
        <w:rPr>
          <w:rStyle w:val="a6"/>
          <w:b w:val="0"/>
        </w:rPr>
        <w:t>测试程序登录页面</w:t>
      </w:r>
      <w:bookmarkEnd w:id="356"/>
      <w:bookmarkEnd w:id="357"/>
      <w:bookmarkEnd w:id="358"/>
      <w:bookmarkEnd w:id="359"/>
      <w:bookmarkEnd w:id="360"/>
      <w:bookmarkEnd w:id="361"/>
      <w:bookmarkEnd w:id="362"/>
      <w:bookmarkEnd w:id="363"/>
      <w:bookmarkEnd w:id="364"/>
      <w:bookmarkEnd w:id="365"/>
      <w:bookmarkEnd w:id="366"/>
    </w:p>
    <w:p w:rsidR="00B721D4" w:rsidRPr="004513AB" w:rsidRDefault="00B721D4" w:rsidP="00B721D4">
      <w:pPr>
        <w:spacing w:line="360" w:lineRule="auto"/>
        <w:rPr>
          <w:sz w:val="24"/>
        </w:rPr>
      </w:pPr>
      <w:r w:rsidRPr="004513AB">
        <w:rPr>
          <w:sz w:val="24"/>
        </w:rPr>
        <w:t xml:space="preserve">    </w:t>
      </w:r>
      <w:r w:rsidR="00EA4BBC">
        <w:rPr>
          <w:rFonts w:hAnsi="宋体"/>
          <w:sz w:val="24"/>
        </w:rPr>
        <w:t>打开</w:t>
      </w:r>
      <w:r w:rsidR="00EA4BBC">
        <w:rPr>
          <w:rFonts w:hAnsi="宋体" w:hint="eastAsia"/>
          <w:sz w:val="24"/>
        </w:rPr>
        <w:t>程序</w:t>
      </w:r>
      <w:r w:rsidRPr="004513AB">
        <w:rPr>
          <w:rFonts w:hAnsi="宋体"/>
          <w:sz w:val="24"/>
        </w:rPr>
        <w:t>后</w:t>
      </w:r>
      <w:r w:rsidR="009F53BB" w:rsidRPr="004513AB">
        <w:rPr>
          <w:rFonts w:hAnsi="宋体"/>
          <w:sz w:val="24"/>
        </w:rPr>
        <w:t>，</w:t>
      </w:r>
      <w:r w:rsidRPr="004513AB">
        <w:rPr>
          <w:rFonts w:hAnsi="宋体"/>
          <w:sz w:val="24"/>
        </w:rPr>
        <w:t>首先出现的是登录页面</w:t>
      </w:r>
      <w:r w:rsidR="009F53BB" w:rsidRPr="004513AB">
        <w:rPr>
          <w:rFonts w:hAnsi="宋体"/>
          <w:sz w:val="24"/>
        </w:rPr>
        <w:t>，</w:t>
      </w:r>
      <w:r w:rsidRPr="004513AB">
        <w:rPr>
          <w:rFonts w:hAnsi="宋体"/>
          <w:sz w:val="24"/>
        </w:rPr>
        <w:t>如果</w:t>
      </w:r>
      <w:r w:rsidR="00EA4BBC">
        <w:rPr>
          <w:rFonts w:hAnsi="宋体" w:hint="eastAsia"/>
          <w:sz w:val="24"/>
        </w:rPr>
        <w:t>没有提示说网络连接失败或者其他异常情况，证明登录界面成功</w:t>
      </w:r>
    </w:p>
    <w:p w:rsidR="00B721D4" w:rsidRPr="00BD0821" w:rsidRDefault="00B721D4" w:rsidP="00A55703">
      <w:pPr>
        <w:pStyle w:val="3"/>
      </w:pPr>
      <w:bookmarkStart w:id="367" w:name="_Toc166606434"/>
      <w:bookmarkStart w:id="368" w:name="_Toc167030289"/>
      <w:bookmarkStart w:id="369" w:name="_Toc167031675"/>
      <w:bookmarkStart w:id="370" w:name="_Toc167032358"/>
      <w:bookmarkStart w:id="371" w:name="_Toc167033293"/>
      <w:bookmarkStart w:id="372" w:name="_Toc167033380"/>
      <w:bookmarkStart w:id="373" w:name="_Toc167034126"/>
      <w:bookmarkStart w:id="374" w:name="_Toc167034417"/>
      <w:bookmarkStart w:id="375" w:name="_Toc167951699"/>
      <w:bookmarkStart w:id="376" w:name="_Toc167951914"/>
      <w:bookmarkStart w:id="377" w:name="_Toc168800352"/>
      <w:r w:rsidRPr="00BD0821">
        <w:t>6.1.2</w:t>
      </w:r>
      <w:r w:rsidRPr="004513AB">
        <w:rPr>
          <w:rStyle w:val="a6"/>
          <w:b w:val="0"/>
        </w:rPr>
        <w:t>测试程序主页面</w:t>
      </w:r>
      <w:bookmarkEnd w:id="367"/>
      <w:bookmarkEnd w:id="368"/>
      <w:bookmarkEnd w:id="369"/>
      <w:bookmarkEnd w:id="370"/>
      <w:bookmarkEnd w:id="371"/>
      <w:bookmarkEnd w:id="372"/>
      <w:bookmarkEnd w:id="373"/>
      <w:bookmarkEnd w:id="374"/>
      <w:bookmarkEnd w:id="375"/>
      <w:bookmarkEnd w:id="376"/>
      <w:bookmarkEnd w:id="377"/>
    </w:p>
    <w:p w:rsidR="00B721D4" w:rsidRPr="004513AB" w:rsidRDefault="00EA4BBC" w:rsidP="004513AB">
      <w:pPr>
        <w:spacing w:line="360" w:lineRule="auto"/>
        <w:ind w:firstLineChars="200" w:firstLine="480"/>
        <w:rPr>
          <w:sz w:val="24"/>
        </w:rPr>
      </w:pPr>
      <w:r>
        <w:rPr>
          <w:rFonts w:hAnsi="宋体" w:hint="eastAsia"/>
          <w:sz w:val="24"/>
        </w:rPr>
        <w:t>登录成功后进入公告界面，点击跳过按钮，会</w:t>
      </w:r>
      <w:r w:rsidR="00B721D4" w:rsidRPr="004513AB">
        <w:rPr>
          <w:rFonts w:hAnsi="宋体"/>
          <w:sz w:val="24"/>
        </w:rPr>
        <w:t>进入主页面</w:t>
      </w:r>
      <w:r w:rsidR="009F53BB" w:rsidRPr="004513AB">
        <w:rPr>
          <w:rFonts w:hAnsi="宋体"/>
          <w:sz w:val="24"/>
        </w:rPr>
        <w:t>，</w:t>
      </w:r>
      <w:r w:rsidR="00B721D4" w:rsidRPr="004513AB">
        <w:rPr>
          <w:rFonts w:hAnsi="宋体"/>
          <w:sz w:val="24"/>
        </w:rPr>
        <w:t>主页面会显示</w:t>
      </w:r>
      <w:r>
        <w:rPr>
          <w:rFonts w:hAnsi="宋体" w:hint="eastAsia"/>
          <w:sz w:val="24"/>
        </w:rPr>
        <w:t>系统的功能列表，包括流程管理、日程管理、邮件系统、通讯录、即时通讯、信息发布、统计报表</w:t>
      </w:r>
      <w:r w:rsidR="00B721D4" w:rsidRPr="004513AB">
        <w:rPr>
          <w:rFonts w:hAnsi="宋体"/>
          <w:sz w:val="24"/>
        </w:rPr>
        <w:t>。当点击</w:t>
      </w:r>
      <w:r>
        <w:rPr>
          <w:rFonts w:hAnsi="宋体" w:hint="eastAsia"/>
          <w:sz w:val="24"/>
        </w:rPr>
        <w:t>某一个功能选项之后，这个界面就会切换到相应功能的界面，应用程序撤销功能列表页面并平滑过度到下一个页面，等待用户进行详细的操作。在操作过程中会有需要用户进行确认的动作，如果用户在操作过程中点击了后退按钮且有为保存的数据，则会跳出提示用户是否保存当前未完成的数据，如果用户点击了保存，则当用户下一次使用此功能时，应用程序会自动为用户填充上次的未填写完成的数据。</w:t>
      </w:r>
    </w:p>
    <w:p w:rsidR="00B721D4" w:rsidRPr="00BD0821" w:rsidRDefault="00B721D4" w:rsidP="00A55703">
      <w:pPr>
        <w:pStyle w:val="3"/>
      </w:pPr>
      <w:bookmarkStart w:id="378" w:name="_Toc166606435"/>
      <w:bookmarkStart w:id="379" w:name="_Toc167030290"/>
      <w:bookmarkStart w:id="380" w:name="_Toc167031676"/>
      <w:bookmarkStart w:id="381" w:name="_Toc167032359"/>
      <w:bookmarkStart w:id="382" w:name="_Toc167033294"/>
      <w:bookmarkStart w:id="383" w:name="_Toc167033381"/>
      <w:bookmarkStart w:id="384" w:name="_Toc167034127"/>
      <w:bookmarkStart w:id="385" w:name="_Toc167034418"/>
      <w:bookmarkStart w:id="386" w:name="_Toc167951700"/>
      <w:bookmarkStart w:id="387" w:name="_Toc167951915"/>
      <w:bookmarkStart w:id="388" w:name="_Toc168800353"/>
      <w:r w:rsidRPr="00BD0821">
        <w:t>6.1.3</w:t>
      </w:r>
      <w:r w:rsidRPr="004513AB">
        <w:rPr>
          <w:rStyle w:val="a6"/>
          <w:b w:val="0"/>
        </w:rPr>
        <w:t>测试程序退出页面</w:t>
      </w:r>
      <w:bookmarkEnd w:id="378"/>
      <w:bookmarkEnd w:id="379"/>
      <w:bookmarkEnd w:id="380"/>
      <w:bookmarkEnd w:id="381"/>
      <w:bookmarkEnd w:id="382"/>
      <w:bookmarkEnd w:id="383"/>
      <w:bookmarkEnd w:id="384"/>
      <w:bookmarkEnd w:id="385"/>
      <w:bookmarkEnd w:id="386"/>
      <w:bookmarkEnd w:id="387"/>
      <w:bookmarkEnd w:id="388"/>
    </w:p>
    <w:p w:rsidR="00B721D4" w:rsidRDefault="00EA4BBC" w:rsidP="004513AB">
      <w:pPr>
        <w:spacing w:line="360" w:lineRule="auto"/>
        <w:ind w:firstLineChars="200" w:firstLine="480"/>
        <w:rPr>
          <w:rFonts w:hAnsi="宋体"/>
          <w:sz w:val="24"/>
        </w:rPr>
      </w:pPr>
      <w:r>
        <w:rPr>
          <w:rFonts w:hAnsi="宋体" w:hint="eastAsia"/>
          <w:sz w:val="24"/>
        </w:rPr>
        <w:t>当用户结束某一项功能之后，则此项功能完成，系统会再次跳入功能列表的界面，用户可以继续点击其他的功能来继续使用本应用程序。</w:t>
      </w:r>
    </w:p>
    <w:p w:rsidR="00EA4BBC" w:rsidRPr="004513AB" w:rsidRDefault="00EA4BBC" w:rsidP="004513AB">
      <w:pPr>
        <w:spacing w:line="360" w:lineRule="auto"/>
        <w:ind w:firstLineChars="200" w:firstLine="480"/>
        <w:rPr>
          <w:sz w:val="24"/>
        </w:rPr>
      </w:pPr>
      <w:r>
        <w:rPr>
          <w:rFonts w:hAnsi="宋体" w:hint="eastAsia"/>
          <w:sz w:val="24"/>
        </w:rPr>
        <w:t>如果用户再次点击后退按钮，那么会提示用户是否退出本应用程序。点击确定则退出应用，否则继续停留在本界面。</w:t>
      </w:r>
    </w:p>
    <w:p w:rsidR="00B721D4" w:rsidRPr="004513AB" w:rsidRDefault="00B721D4" w:rsidP="00B721D4">
      <w:pPr>
        <w:spacing w:line="360" w:lineRule="auto"/>
        <w:ind w:firstLine="480"/>
        <w:rPr>
          <w:sz w:val="24"/>
        </w:rPr>
      </w:pPr>
      <w:r w:rsidRPr="004513AB">
        <w:rPr>
          <w:rFonts w:hAnsi="宋体"/>
          <w:sz w:val="24"/>
        </w:rPr>
        <w:t>经过以上各项的测试</w:t>
      </w:r>
      <w:r w:rsidR="009F53BB" w:rsidRPr="004513AB">
        <w:rPr>
          <w:rFonts w:hAnsi="宋体"/>
          <w:sz w:val="24"/>
        </w:rPr>
        <w:t>，</w:t>
      </w:r>
      <w:r w:rsidRPr="004513AB">
        <w:rPr>
          <w:rFonts w:hAnsi="宋体"/>
          <w:sz w:val="24"/>
        </w:rPr>
        <w:t>证明本系统完全可以正常运行</w:t>
      </w:r>
      <w:r w:rsidR="009F53BB" w:rsidRPr="004513AB">
        <w:rPr>
          <w:rFonts w:hAnsi="宋体"/>
          <w:sz w:val="24"/>
        </w:rPr>
        <w:t>，</w:t>
      </w:r>
      <w:r w:rsidRPr="004513AB">
        <w:rPr>
          <w:rFonts w:hAnsi="宋体"/>
          <w:sz w:val="24"/>
        </w:rPr>
        <w:t>至此测试成功！</w:t>
      </w:r>
    </w:p>
    <w:p w:rsidR="00B721D4" w:rsidRPr="00AE0247" w:rsidRDefault="00B721D4" w:rsidP="006D3478">
      <w:pPr>
        <w:pStyle w:val="2"/>
        <w:rPr>
          <w:rStyle w:val="2Char0"/>
        </w:rPr>
      </w:pPr>
      <w:bookmarkStart w:id="389" w:name="_Toc166604443"/>
      <w:bookmarkStart w:id="390" w:name="_Toc166604650"/>
      <w:bookmarkStart w:id="391" w:name="_Toc166606436"/>
      <w:bookmarkStart w:id="392" w:name="_Toc167030291"/>
      <w:bookmarkStart w:id="393" w:name="_Toc167031677"/>
      <w:bookmarkStart w:id="394" w:name="_Toc167032360"/>
      <w:bookmarkStart w:id="395" w:name="_Toc167033295"/>
      <w:bookmarkStart w:id="396" w:name="_Toc167033382"/>
      <w:bookmarkStart w:id="397" w:name="_Toc167034128"/>
      <w:bookmarkStart w:id="398" w:name="_Toc167034419"/>
      <w:bookmarkStart w:id="399" w:name="_Toc167951701"/>
      <w:bookmarkStart w:id="400" w:name="_Toc167951916"/>
      <w:bookmarkStart w:id="401" w:name="_Toc168800354"/>
      <w:r w:rsidRPr="00AE0247">
        <w:rPr>
          <w:rStyle w:val="2Char0"/>
        </w:rPr>
        <w:lastRenderedPageBreak/>
        <w:t>6.2</w:t>
      </w:r>
      <w:r w:rsidRPr="00BD0821">
        <w:t>测试项目</w:t>
      </w:r>
      <w:bookmarkEnd w:id="389"/>
      <w:bookmarkEnd w:id="390"/>
      <w:bookmarkEnd w:id="391"/>
      <w:bookmarkEnd w:id="392"/>
      <w:bookmarkEnd w:id="393"/>
      <w:bookmarkEnd w:id="394"/>
      <w:bookmarkEnd w:id="395"/>
      <w:bookmarkEnd w:id="396"/>
      <w:bookmarkEnd w:id="397"/>
      <w:bookmarkEnd w:id="398"/>
      <w:bookmarkEnd w:id="399"/>
      <w:bookmarkEnd w:id="400"/>
      <w:bookmarkEnd w:id="401"/>
    </w:p>
    <w:p w:rsidR="00B721D4" w:rsidRPr="004513AB" w:rsidRDefault="00B721D4" w:rsidP="00B721D4">
      <w:pPr>
        <w:spacing w:line="360" w:lineRule="auto"/>
        <w:ind w:firstLine="420"/>
        <w:rPr>
          <w:sz w:val="24"/>
        </w:rPr>
      </w:pPr>
      <w:r w:rsidRPr="004513AB">
        <w:rPr>
          <w:rFonts w:hAnsi="宋体"/>
          <w:sz w:val="24"/>
        </w:rPr>
        <w:t>由于实际开发过程中还是不可避免地会产生差错</w:t>
      </w:r>
      <w:r w:rsidR="009F53BB" w:rsidRPr="004513AB">
        <w:rPr>
          <w:rFonts w:hAnsi="宋体"/>
          <w:sz w:val="24"/>
        </w:rPr>
        <w:t>，</w:t>
      </w:r>
      <w:r w:rsidR="00A2112C" w:rsidRPr="004513AB">
        <w:rPr>
          <w:rFonts w:hAnsi="宋体"/>
          <w:sz w:val="24"/>
        </w:rPr>
        <w:t>游戏</w:t>
      </w:r>
      <w:r w:rsidRPr="004513AB">
        <w:rPr>
          <w:rFonts w:hAnsi="宋体"/>
          <w:sz w:val="24"/>
        </w:rPr>
        <w:t>中通常可能隐藏着错误和缺陷</w:t>
      </w:r>
      <w:r w:rsidR="009F53BB" w:rsidRPr="004513AB">
        <w:rPr>
          <w:rFonts w:hAnsi="宋体"/>
          <w:sz w:val="24"/>
        </w:rPr>
        <w:t>，</w:t>
      </w:r>
      <w:r w:rsidRPr="004513AB">
        <w:rPr>
          <w:rFonts w:hAnsi="宋体"/>
          <w:sz w:val="24"/>
        </w:rPr>
        <w:t>不经周密测试的系统投入运行</w:t>
      </w:r>
      <w:r w:rsidR="009F53BB" w:rsidRPr="004513AB">
        <w:rPr>
          <w:rFonts w:hAnsi="宋体"/>
          <w:sz w:val="24"/>
        </w:rPr>
        <w:t>，</w:t>
      </w:r>
      <w:r w:rsidRPr="004513AB">
        <w:rPr>
          <w:rFonts w:hAnsi="宋体"/>
          <w:sz w:val="24"/>
        </w:rPr>
        <w:t>将会造成难以想象的后果</w:t>
      </w:r>
      <w:r w:rsidR="009F53BB" w:rsidRPr="004513AB">
        <w:rPr>
          <w:rFonts w:hAnsi="宋体"/>
          <w:sz w:val="24"/>
        </w:rPr>
        <w:t>，</w:t>
      </w:r>
      <w:r w:rsidRPr="004513AB">
        <w:rPr>
          <w:rFonts w:hAnsi="宋体"/>
          <w:sz w:val="24"/>
        </w:rPr>
        <w:t>因此系统测试是软件开发过程中为保证软件质量必须进行的工作。</w:t>
      </w:r>
    </w:p>
    <w:p w:rsidR="00B721D4" w:rsidRPr="004513AB" w:rsidRDefault="00B721D4" w:rsidP="00B721D4">
      <w:pPr>
        <w:spacing w:line="360" w:lineRule="auto"/>
        <w:ind w:firstLine="420"/>
        <w:rPr>
          <w:sz w:val="24"/>
        </w:rPr>
      </w:pPr>
      <w:r w:rsidRPr="004513AB">
        <w:rPr>
          <w:rFonts w:hAnsi="宋体"/>
          <w:sz w:val="24"/>
        </w:rPr>
        <w:t>从测试本身看</w:t>
      </w:r>
      <w:r w:rsidR="009F53BB" w:rsidRPr="004513AB">
        <w:rPr>
          <w:rFonts w:hAnsi="宋体"/>
          <w:sz w:val="24"/>
        </w:rPr>
        <w:t>，</w:t>
      </w:r>
      <w:r w:rsidRPr="004513AB">
        <w:rPr>
          <w:rFonts w:hAnsi="宋体"/>
          <w:sz w:val="24"/>
        </w:rPr>
        <w:t>分为单元测试</w:t>
      </w:r>
      <w:r w:rsidR="009F53BB" w:rsidRPr="004513AB">
        <w:rPr>
          <w:rFonts w:hAnsi="宋体"/>
          <w:sz w:val="24"/>
        </w:rPr>
        <w:t>，</w:t>
      </w:r>
      <w:r w:rsidRPr="004513AB">
        <w:rPr>
          <w:rFonts w:hAnsi="宋体"/>
          <w:sz w:val="24"/>
        </w:rPr>
        <w:t>组合测试</w:t>
      </w:r>
      <w:r w:rsidR="009F53BB" w:rsidRPr="004513AB">
        <w:rPr>
          <w:rFonts w:hAnsi="宋体"/>
          <w:sz w:val="24"/>
        </w:rPr>
        <w:t>，</w:t>
      </w:r>
      <w:r w:rsidRPr="004513AB">
        <w:rPr>
          <w:rFonts w:hAnsi="宋体"/>
          <w:sz w:val="24"/>
        </w:rPr>
        <w:t>确认测试等。测试对象是随不同阶段而异的</w:t>
      </w:r>
      <w:r w:rsidR="009F53BB" w:rsidRPr="004513AB">
        <w:rPr>
          <w:rFonts w:hAnsi="宋体"/>
          <w:sz w:val="24"/>
        </w:rPr>
        <w:t>，</w:t>
      </w:r>
      <w:r w:rsidRPr="004513AB">
        <w:rPr>
          <w:rFonts w:hAnsi="宋体"/>
          <w:sz w:val="24"/>
        </w:rPr>
        <w:t>最基本、最初的测试是单元测试</w:t>
      </w:r>
      <w:r w:rsidR="009F53BB" w:rsidRPr="004513AB">
        <w:rPr>
          <w:rFonts w:hAnsi="宋体"/>
          <w:sz w:val="24"/>
        </w:rPr>
        <w:t>，</w:t>
      </w:r>
      <w:r w:rsidRPr="004513AB">
        <w:rPr>
          <w:rFonts w:hAnsi="宋体"/>
          <w:sz w:val="24"/>
        </w:rPr>
        <w:t>后面的组合测试、确认测试都是以被测过的模块作为测试对象的。</w:t>
      </w:r>
    </w:p>
    <w:p w:rsidR="00B721D4" w:rsidRPr="00BD0821" w:rsidRDefault="00B721D4" w:rsidP="00A55703">
      <w:pPr>
        <w:pStyle w:val="3"/>
      </w:pPr>
      <w:bookmarkStart w:id="402" w:name="_Toc166604444"/>
      <w:bookmarkStart w:id="403" w:name="_Toc166604651"/>
      <w:bookmarkStart w:id="404" w:name="_Toc166606437"/>
      <w:bookmarkStart w:id="405" w:name="_Toc167030292"/>
      <w:bookmarkStart w:id="406" w:name="_Toc167031678"/>
      <w:bookmarkStart w:id="407" w:name="_Toc167032361"/>
      <w:bookmarkStart w:id="408" w:name="_Toc167033296"/>
      <w:bookmarkStart w:id="409" w:name="_Toc167033383"/>
      <w:bookmarkStart w:id="410" w:name="_Toc167034129"/>
      <w:bookmarkStart w:id="411" w:name="_Toc167034420"/>
      <w:bookmarkStart w:id="412" w:name="_Toc167951702"/>
      <w:bookmarkStart w:id="413" w:name="_Toc167951917"/>
      <w:bookmarkStart w:id="414" w:name="_Toc168800355"/>
      <w:r w:rsidRPr="00BD0821">
        <w:t>6.2.1单元测试</w:t>
      </w:r>
      <w:bookmarkEnd w:id="402"/>
      <w:bookmarkEnd w:id="403"/>
      <w:bookmarkEnd w:id="404"/>
      <w:bookmarkEnd w:id="405"/>
      <w:bookmarkEnd w:id="406"/>
      <w:bookmarkEnd w:id="407"/>
      <w:bookmarkEnd w:id="408"/>
      <w:bookmarkEnd w:id="409"/>
      <w:bookmarkEnd w:id="410"/>
      <w:bookmarkEnd w:id="411"/>
      <w:bookmarkEnd w:id="412"/>
      <w:bookmarkEnd w:id="413"/>
      <w:bookmarkEnd w:id="414"/>
    </w:p>
    <w:p w:rsidR="00B721D4" w:rsidRPr="004513AB" w:rsidRDefault="00B721D4" w:rsidP="004513AB">
      <w:pPr>
        <w:spacing w:line="360" w:lineRule="auto"/>
        <w:ind w:firstLineChars="200" w:firstLine="480"/>
        <w:rPr>
          <w:sz w:val="24"/>
        </w:rPr>
      </w:pPr>
      <w:r w:rsidRPr="004513AB">
        <w:rPr>
          <w:rFonts w:hAnsi="宋体"/>
          <w:sz w:val="24"/>
        </w:rPr>
        <w:t>单元测试也称模块测试或程序测试</w:t>
      </w:r>
      <w:r w:rsidR="009F53BB" w:rsidRPr="004513AB">
        <w:rPr>
          <w:rFonts w:hAnsi="宋体"/>
          <w:sz w:val="24"/>
        </w:rPr>
        <w:t>，</w:t>
      </w:r>
      <w:r w:rsidRPr="004513AB">
        <w:rPr>
          <w:rFonts w:hAnsi="宋体"/>
          <w:sz w:val="24"/>
        </w:rPr>
        <w:t>单元测试是对每个模块单独进行的</w:t>
      </w:r>
      <w:r w:rsidR="009F53BB" w:rsidRPr="004513AB">
        <w:rPr>
          <w:rFonts w:hAnsi="宋体"/>
          <w:sz w:val="24"/>
        </w:rPr>
        <w:t>，</w:t>
      </w:r>
      <w:r w:rsidRPr="004513AB">
        <w:rPr>
          <w:rFonts w:hAnsi="宋体"/>
          <w:sz w:val="24"/>
        </w:rPr>
        <w:t>验证模块接口与设计说明书是否一致</w:t>
      </w:r>
      <w:r w:rsidR="009F53BB" w:rsidRPr="004513AB">
        <w:rPr>
          <w:rFonts w:hAnsi="宋体"/>
          <w:sz w:val="24"/>
        </w:rPr>
        <w:t>，</w:t>
      </w:r>
      <w:r w:rsidRPr="004513AB">
        <w:rPr>
          <w:rFonts w:hAnsi="宋体"/>
          <w:sz w:val="24"/>
        </w:rPr>
        <w:t>对模块的所有主要处理路径进行测试且与预期的结构进行对照</w:t>
      </w:r>
      <w:r w:rsidR="009F53BB" w:rsidRPr="004513AB">
        <w:rPr>
          <w:rFonts w:hAnsi="宋体"/>
          <w:sz w:val="24"/>
        </w:rPr>
        <w:t>，</w:t>
      </w:r>
      <w:r w:rsidRPr="004513AB">
        <w:rPr>
          <w:rFonts w:hAnsi="宋体"/>
          <w:sz w:val="24"/>
        </w:rPr>
        <w:t>还要对所有错误处理路径进行测试。对源码进行审查</w:t>
      </w:r>
      <w:r w:rsidR="009F53BB" w:rsidRPr="004513AB">
        <w:rPr>
          <w:rFonts w:hAnsi="宋体"/>
          <w:sz w:val="24"/>
        </w:rPr>
        <w:t>，</w:t>
      </w:r>
      <w:r w:rsidRPr="004513AB">
        <w:rPr>
          <w:rFonts w:hAnsi="宋体"/>
          <w:sz w:val="24"/>
        </w:rPr>
        <w:t>对照设计说明书</w:t>
      </w:r>
      <w:r w:rsidR="009F53BB" w:rsidRPr="004513AB">
        <w:rPr>
          <w:rFonts w:hAnsi="宋体"/>
          <w:sz w:val="24"/>
        </w:rPr>
        <w:t>，</w:t>
      </w:r>
      <w:r w:rsidRPr="004513AB">
        <w:rPr>
          <w:rFonts w:hAnsi="宋体"/>
          <w:sz w:val="24"/>
        </w:rPr>
        <w:t>表态地检查源程序是否符合功能的逻辑要求</w:t>
      </w:r>
      <w:r w:rsidR="009F53BB" w:rsidRPr="004513AB">
        <w:rPr>
          <w:rFonts w:hAnsi="宋体"/>
          <w:sz w:val="24"/>
        </w:rPr>
        <w:t>，</w:t>
      </w:r>
      <w:r w:rsidRPr="004513AB">
        <w:rPr>
          <w:rFonts w:hAnsi="宋体"/>
          <w:sz w:val="24"/>
        </w:rPr>
        <w:t>是进行单元测试前的重要工作工。单元测试一般是由程序员完成</w:t>
      </w:r>
      <w:r w:rsidR="009F53BB" w:rsidRPr="004513AB">
        <w:rPr>
          <w:rFonts w:hAnsi="宋体"/>
          <w:sz w:val="24"/>
        </w:rPr>
        <w:t>，</w:t>
      </w:r>
      <w:r w:rsidRPr="004513AB">
        <w:rPr>
          <w:rFonts w:hAnsi="宋体"/>
          <w:sz w:val="24"/>
        </w:rPr>
        <w:t>也称程序调试。</w:t>
      </w:r>
    </w:p>
    <w:p w:rsidR="00B721D4" w:rsidRPr="00BD0821" w:rsidRDefault="00B721D4" w:rsidP="00A55703">
      <w:pPr>
        <w:pStyle w:val="3"/>
      </w:pPr>
      <w:bookmarkStart w:id="415" w:name="_Toc166604445"/>
      <w:bookmarkStart w:id="416" w:name="_Toc166604652"/>
      <w:bookmarkStart w:id="417" w:name="_Toc166606438"/>
      <w:bookmarkStart w:id="418" w:name="_Toc167030293"/>
      <w:bookmarkStart w:id="419" w:name="_Toc167031679"/>
      <w:bookmarkStart w:id="420" w:name="_Toc167032362"/>
      <w:bookmarkStart w:id="421" w:name="_Toc167033297"/>
      <w:bookmarkStart w:id="422" w:name="_Toc167033384"/>
      <w:bookmarkStart w:id="423" w:name="_Toc167034130"/>
      <w:bookmarkStart w:id="424" w:name="_Toc167034421"/>
      <w:bookmarkStart w:id="425" w:name="_Toc167951703"/>
      <w:bookmarkStart w:id="426" w:name="_Toc167951918"/>
      <w:bookmarkStart w:id="427" w:name="_Toc168800356"/>
      <w:r w:rsidRPr="00BD0821">
        <w:t>6.2.2组合测试</w:t>
      </w:r>
      <w:bookmarkEnd w:id="415"/>
      <w:bookmarkEnd w:id="416"/>
      <w:bookmarkEnd w:id="417"/>
      <w:bookmarkEnd w:id="418"/>
      <w:bookmarkEnd w:id="419"/>
      <w:bookmarkEnd w:id="420"/>
      <w:bookmarkEnd w:id="421"/>
      <w:bookmarkEnd w:id="422"/>
      <w:bookmarkEnd w:id="423"/>
      <w:bookmarkEnd w:id="424"/>
      <w:bookmarkEnd w:id="425"/>
      <w:bookmarkEnd w:id="426"/>
      <w:bookmarkEnd w:id="427"/>
    </w:p>
    <w:p w:rsidR="00B721D4" w:rsidRPr="004513AB" w:rsidRDefault="00B721D4" w:rsidP="004513AB">
      <w:pPr>
        <w:spacing w:line="360" w:lineRule="auto"/>
        <w:ind w:firstLineChars="200" w:firstLine="480"/>
        <w:rPr>
          <w:sz w:val="24"/>
        </w:rPr>
      </w:pPr>
      <w:r w:rsidRPr="004513AB">
        <w:rPr>
          <w:rFonts w:hAnsi="宋体"/>
          <w:sz w:val="24"/>
        </w:rPr>
        <w:t>组合测试也称集成测试或子系统测试</w:t>
      </w:r>
      <w:r w:rsidR="009F53BB" w:rsidRPr="004513AB">
        <w:rPr>
          <w:rFonts w:hAnsi="宋体"/>
          <w:sz w:val="24"/>
        </w:rPr>
        <w:t>，</w:t>
      </w:r>
      <w:r w:rsidRPr="004513AB">
        <w:rPr>
          <w:rFonts w:hAnsi="宋体"/>
          <w:sz w:val="24"/>
        </w:rPr>
        <w:t>通常采用自顶向下测试和自底向上测试两种测试方法。组合测试的对象是指已经通过单元测试的模块</w:t>
      </w:r>
      <w:r w:rsidR="009F53BB" w:rsidRPr="004513AB">
        <w:rPr>
          <w:rFonts w:hAnsi="宋体"/>
          <w:sz w:val="24"/>
        </w:rPr>
        <w:t>，</w:t>
      </w:r>
      <w:r w:rsidRPr="004513AB">
        <w:rPr>
          <w:rFonts w:hAnsi="宋体"/>
          <w:sz w:val="24"/>
        </w:rPr>
        <w:t>不是对零散模块进行单个测试</w:t>
      </w:r>
      <w:r w:rsidR="009F53BB" w:rsidRPr="004513AB">
        <w:rPr>
          <w:rFonts w:hAnsi="宋体"/>
          <w:sz w:val="24"/>
        </w:rPr>
        <w:t>，</w:t>
      </w:r>
      <w:r w:rsidRPr="004513AB">
        <w:rPr>
          <w:rFonts w:hAnsi="宋体"/>
          <w:sz w:val="24"/>
        </w:rPr>
        <w:t>而是用系统化的方法装配和测试软件系统</w:t>
      </w:r>
      <w:r w:rsidR="009F53BB" w:rsidRPr="004513AB">
        <w:rPr>
          <w:rFonts w:hAnsi="宋体"/>
          <w:sz w:val="24"/>
        </w:rPr>
        <w:t>，</w:t>
      </w:r>
      <w:r w:rsidRPr="004513AB">
        <w:rPr>
          <w:rFonts w:hAnsi="宋体"/>
          <w:sz w:val="24"/>
        </w:rPr>
        <w:t>是一个严格的过程</w:t>
      </w:r>
      <w:r w:rsidR="009F53BB" w:rsidRPr="004513AB">
        <w:rPr>
          <w:rFonts w:hAnsi="宋体"/>
          <w:sz w:val="24"/>
        </w:rPr>
        <w:t>，</w:t>
      </w:r>
      <w:r w:rsidRPr="004513AB">
        <w:rPr>
          <w:rFonts w:hAnsi="宋体"/>
          <w:sz w:val="24"/>
        </w:rPr>
        <w:t>必须认真地进行</w:t>
      </w:r>
      <w:r w:rsidR="009F53BB" w:rsidRPr="004513AB">
        <w:rPr>
          <w:rFonts w:hAnsi="宋体"/>
          <w:sz w:val="24"/>
        </w:rPr>
        <w:t>，</w:t>
      </w:r>
      <w:r w:rsidRPr="004513AB">
        <w:rPr>
          <w:rFonts w:hAnsi="宋体"/>
          <w:sz w:val="24"/>
        </w:rPr>
        <w:t>其计划的产生和单元模块测试的完成日期要协调起来</w:t>
      </w:r>
      <w:r w:rsidR="009F53BB" w:rsidRPr="004513AB">
        <w:rPr>
          <w:rFonts w:hAnsi="宋体"/>
          <w:sz w:val="24"/>
        </w:rPr>
        <w:t>，</w:t>
      </w:r>
      <w:r w:rsidRPr="004513AB">
        <w:rPr>
          <w:rFonts w:hAnsi="宋体"/>
          <w:sz w:val="24"/>
        </w:rPr>
        <w:t>这种测试应在系统目标机上进行</w:t>
      </w:r>
      <w:r w:rsidR="009F53BB" w:rsidRPr="004513AB">
        <w:rPr>
          <w:rFonts w:hAnsi="宋体"/>
          <w:sz w:val="24"/>
        </w:rPr>
        <w:t>，</w:t>
      </w:r>
      <w:r w:rsidRPr="004513AB">
        <w:rPr>
          <w:rFonts w:hAnsi="宋体"/>
          <w:sz w:val="24"/>
        </w:rPr>
        <w:t>造成系统应用的环境条件</w:t>
      </w:r>
      <w:r w:rsidR="009F53BB" w:rsidRPr="004513AB">
        <w:rPr>
          <w:rFonts w:hAnsi="宋体"/>
          <w:sz w:val="24"/>
        </w:rPr>
        <w:t>，</w:t>
      </w:r>
      <w:r w:rsidRPr="004513AB">
        <w:rPr>
          <w:rFonts w:hAnsi="宋体"/>
          <w:sz w:val="24"/>
        </w:rPr>
        <w:t>除了开发部分项目负责人参加以外</w:t>
      </w:r>
      <w:r w:rsidR="009F53BB" w:rsidRPr="004513AB">
        <w:rPr>
          <w:rFonts w:hAnsi="宋体"/>
          <w:sz w:val="24"/>
        </w:rPr>
        <w:t>，</w:t>
      </w:r>
      <w:r w:rsidRPr="004513AB">
        <w:rPr>
          <w:rFonts w:hAnsi="宋体"/>
          <w:sz w:val="24"/>
        </w:rPr>
        <w:t>还应该有相应系统的用户参加</w:t>
      </w:r>
      <w:r w:rsidR="009F53BB" w:rsidRPr="004513AB">
        <w:rPr>
          <w:rFonts w:hAnsi="宋体"/>
          <w:sz w:val="24"/>
        </w:rPr>
        <w:t>，</w:t>
      </w:r>
      <w:r w:rsidRPr="004513AB">
        <w:rPr>
          <w:rFonts w:hAnsi="宋体"/>
          <w:sz w:val="24"/>
        </w:rPr>
        <w:t>给评审员进行演示。</w:t>
      </w:r>
    </w:p>
    <w:p w:rsidR="00B721D4" w:rsidRPr="00BD0821" w:rsidRDefault="00B721D4" w:rsidP="00A55703">
      <w:pPr>
        <w:pStyle w:val="3"/>
      </w:pPr>
      <w:bookmarkStart w:id="428" w:name="_Toc166604446"/>
      <w:bookmarkStart w:id="429" w:name="_Toc166604653"/>
      <w:bookmarkStart w:id="430" w:name="_Toc166606439"/>
      <w:bookmarkStart w:id="431" w:name="_Toc167030294"/>
      <w:bookmarkStart w:id="432" w:name="_Toc167031680"/>
      <w:bookmarkStart w:id="433" w:name="_Toc167032363"/>
      <w:bookmarkStart w:id="434" w:name="_Toc167033298"/>
      <w:bookmarkStart w:id="435" w:name="_Toc167033385"/>
      <w:bookmarkStart w:id="436" w:name="_Toc167034131"/>
      <w:bookmarkStart w:id="437" w:name="_Toc167034422"/>
      <w:bookmarkStart w:id="438" w:name="_Toc167951704"/>
      <w:bookmarkStart w:id="439" w:name="_Toc167951919"/>
      <w:bookmarkStart w:id="440" w:name="_Toc168800357"/>
      <w:r w:rsidRPr="00BD0821">
        <w:t>6.2.3确认测试</w:t>
      </w:r>
      <w:bookmarkEnd w:id="428"/>
      <w:bookmarkEnd w:id="429"/>
      <w:bookmarkEnd w:id="430"/>
      <w:bookmarkEnd w:id="431"/>
      <w:bookmarkEnd w:id="432"/>
      <w:bookmarkEnd w:id="433"/>
      <w:bookmarkEnd w:id="434"/>
      <w:bookmarkEnd w:id="435"/>
      <w:bookmarkEnd w:id="436"/>
      <w:bookmarkEnd w:id="437"/>
      <w:bookmarkEnd w:id="438"/>
      <w:bookmarkEnd w:id="439"/>
      <w:bookmarkEnd w:id="440"/>
    </w:p>
    <w:p w:rsidR="00B721D4" w:rsidRPr="004513AB" w:rsidRDefault="00B721D4" w:rsidP="004513AB">
      <w:pPr>
        <w:spacing w:line="360" w:lineRule="auto"/>
        <w:ind w:firstLineChars="200" w:firstLine="480"/>
        <w:rPr>
          <w:sz w:val="24"/>
        </w:rPr>
      </w:pPr>
      <w:r w:rsidRPr="004513AB">
        <w:rPr>
          <w:rFonts w:hAnsi="宋体"/>
          <w:sz w:val="24"/>
        </w:rPr>
        <w:t>确认测试是对通过组合测试的软件进行的</w:t>
      </w:r>
      <w:r w:rsidR="009F53BB" w:rsidRPr="004513AB">
        <w:rPr>
          <w:rFonts w:hAnsi="宋体"/>
          <w:sz w:val="24"/>
        </w:rPr>
        <w:t>，</w:t>
      </w:r>
      <w:r w:rsidRPr="004513AB">
        <w:rPr>
          <w:rFonts w:hAnsi="宋体"/>
          <w:sz w:val="24"/>
        </w:rPr>
        <w:t>这些软件已经存于系统目标设备的介质上</w:t>
      </w:r>
      <w:r w:rsidR="009F53BB" w:rsidRPr="004513AB">
        <w:rPr>
          <w:rFonts w:hAnsi="宋体"/>
          <w:sz w:val="24"/>
        </w:rPr>
        <w:t>，</w:t>
      </w:r>
      <w:r w:rsidRPr="004513AB">
        <w:rPr>
          <w:rFonts w:hAnsi="宋体"/>
          <w:sz w:val="24"/>
        </w:rPr>
        <w:t>确认测试的目的是表明软件是可以工作的</w:t>
      </w:r>
      <w:r w:rsidR="009F53BB" w:rsidRPr="004513AB">
        <w:rPr>
          <w:rFonts w:hAnsi="宋体"/>
          <w:sz w:val="24"/>
        </w:rPr>
        <w:t>，</w:t>
      </w:r>
      <w:r w:rsidRPr="004513AB">
        <w:rPr>
          <w:rFonts w:hAnsi="宋体"/>
          <w:sz w:val="24"/>
        </w:rPr>
        <w:t>并且符合</w:t>
      </w:r>
      <w:r w:rsidRPr="004513AB">
        <w:rPr>
          <w:sz w:val="24"/>
        </w:rPr>
        <w:t>“</w:t>
      </w:r>
      <w:r w:rsidRPr="004513AB">
        <w:rPr>
          <w:rFonts w:hAnsi="宋体"/>
          <w:sz w:val="24"/>
        </w:rPr>
        <w:t>软件需求说明书</w:t>
      </w:r>
      <w:r w:rsidRPr="004513AB">
        <w:rPr>
          <w:sz w:val="24"/>
        </w:rPr>
        <w:t>”</w:t>
      </w:r>
      <w:r w:rsidRPr="004513AB">
        <w:rPr>
          <w:rFonts w:hAnsi="宋体"/>
          <w:sz w:val="24"/>
        </w:rPr>
        <w:t>中规定的全部功能和性能要求。确认测试是按照这些要求定出的</w:t>
      </w:r>
      <w:r w:rsidRPr="004513AB">
        <w:rPr>
          <w:sz w:val="24"/>
        </w:rPr>
        <w:t>“</w:t>
      </w:r>
      <w:r w:rsidRPr="004513AB">
        <w:rPr>
          <w:rFonts w:hAnsi="宋体"/>
          <w:sz w:val="24"/>
        </w:rPr>
        <w:t>确认测试计划</w:t>
      </w:r>
      <w:r w:rsidRPr="004513AB">
        <w:rPr>
          <w:sz w:val="24"/>
        </w:rPr>
        <w:t>”</w:t>
      </w:r>
      <w:r w:rsidRPr="004513AB">
        <w:rPr>
          <w:rFonts w:hAnsi="宋体"/>
          <w:sz w:val="24"/>
        </w:rPr>
        <w:t>进行的。测试工作是由一个独立的组织进行</w:t>
      </w:r>
      <w:r w:rsidR="009F53BB" w:rsidRPr="004513AB">
        <w:rPr>
          <w:rFonts w:hAnsi="宋体"/>
          <w:sz w:val="24"/>
        </w:rPr>
        <w:t>，</w:t>
      </w:r>
      <w:r w:rsidRPr="004513AB">
        <w:rPr>
          <w:rFonts w:hAnsi="宋体"/>
          <w:sz w:val="24"/>
        </w:rPr>
        <w:t>而且测试要从用户的角度出发。</w:t>
      </w:r>
    </w:p>
    <w:p w:rsidR="00B721D4" w:rsidRPr="00BD0821" w:rsidRDefault="00B721D4" w:rsidP="00A55703">
      <w:pPr>
        <w:pStyle w:val="3"/>
      </w:pPr>
      <w:bookmarkStart w:id="441" w:name="_Toc166604447"/>
      <w:bookmarkStart w:id="442" w:name="_Toc166604654"/>
      <w:bookmarkStart w:id="443" w:name="_Toc166606440"/>
      <w:bookmarkStart w:id="444" w:name="_Toc167030295"/>
      <w:bookmarkStart w:id="445" w:name="_Toc167031681"/>
      <w:bookmarkStart w:id="446" w:name="_Toc167032364"/>
      <w:bookmarkStart w:id="447" w:name="_Toc167033299"/>
      <w:bookmarkStart w:id="448" w:name="_Toc167033386"/>
      <w:bookmarkStart w:id="449" w:name="_Toc167034132"/>
      <w:bookmarkStart w:id="450" w:name="_Toc167034423"/>
      <w:bookmarkStart w:id="451" w:name="_Toc167951705"/>
      <w:bookmarkStart w:id="452" w:name="_Toc167951920"/>
      <w:bookmarkStart w:id="453" w:name="_Toc168800358"/>
      <w:r w:rsidRPr="00BD0821">
        <w:lastRenderedPageBreak/>
        <w:t>6.2.4系统测试</w:t>
      </w:r>
      <w:bookmarkEnd w:id="441"/>
      <w:bookmarkEnd w:id="442"/>
      <w:bookmarkEnd w:id="443"/>
      <w:bookmarkEnd w:id="444"/>
      <w:bookmarkEnd w:id="445"/>
      <w:bookmarkEnd w:id="446"/>
      <w:bookmarkEnd w:id="447"/>
      <w:bookmarkEnd w:id="448"/>
      <w:bookmarkEnd w:id="449"/>
      <w:bookmarkEnd w:id="450"/>
      <w:bookmarkEnd w:id="451"/>
      <w:bookmarkEnd w:id="452"/>
      <w:bookmarkEnd w:id="453"/>
    </w:p>
    <w:p w:rsidR="00B721D4" w:rsidRPr="004513AB" w:rsidRDefault="00B721D4" w:rsidP="004513AB">
      <w:pPr>
        <w:spacing w:line="360" w:lineRule="auto"/>
        <w:ind w:firstLineChars="200" w:firstLine="480"/>
        <w:rPr>
          <w:sz w:val="24"/>
        </w:rPr>
      </w:pPr>
      <w:r w:rsidRPr="004513AB">
        <w:rPr>
          <w:rFonts w:hAnsi="宋体"/>
          <w:sz w:val="24"/>
        </w:rPr>
        <w:t>系统测试是对整体性能的测试</w:t>
      </w:r>
      <w:r w:rsidR="009F53BB" w:rsidRPr="004513AB">
        <w:rPr>
          <w:rFonts w:hAnsi="宋体"/>
          <w:sz w:val="24"/>
        </w:rPr>
        <w:t>，</w:t>
      </w:r>
      <w:r w:rsidRPr="004513AB">
        <w:rPr>
          <w:rFonts w:hAnsi="宋体"/>
          <w:sz w:val="24"/>
        </w:rPr>
        <w:t>主要解决各子系统之间的数据通信和数据共享问题以及检测系统是否达到用户的实际要求</w:t>
      </w:r>
      <w:r w:rsidR="009F53BB" w:rsidRPr="004513AB">
        <w:rPr>
          <w:rFonts w:hAnsi="宋体"/>
          <w:sz w:val="24"/>
        </w:rPr>
        <w:t>，</w:t>
      </w:r>
      <w:r w:rsidRPr="004513AB">
        <w:rPr>
          <w:rFonts w:hAnsi="宋体"/>
          <w:sz w:val="24"/>
        </w:rPr>
        <w:t>系统测试的依据是系统分析报告。系统测试应在系统的整个范围内进行</w:t>
      </w:r>
      <w:r w:rsidR="009F53BB" w:rsidRPr="004513AB">
        <w:rPr>
          <w:rFonts w:hAnsi="宋体"/>
          <w:sz w:val="24"/>
        </w:rPr>
        <w:t>，</w:t>
      </w:r>
      <w:r w:rsidRPr="004513AB">
        <w:rPr>
          <w:rFonts w:hAnsi="宋体"/>
          <w:sz w:val="24"/>
        </w:rPr>
        <w:t>这种测试不只对软件进行</w:t>
      </w:r>
      <w:r w:rsidR="009F53BB" w:rsidRPr="004513AB">
        <w:rPr>
          <w:rFonts w:hAnsi="宋体"/>
          <w:sz w:val="24"/>
        </w:rPr>
        <w:t>，</w:t>
      </w:r>
      <w:r w:rsidRPr="004513AB">
        <w:rPr>
          <w:rFonts w:hAnsi="宋体"/>
          <w:sz w:val="24"/>
        </w:rPr>
        <w:t>而是对构成系统的硬、软件一起进行。系统测试与建构同时进行或略慢。系统测试需要确认从头到尾的功能正常才算完成</w:t>
      </w:r>
      <w:r w:rsidR="009F53BB" w:rsidRPr="004513AB">
        <w:rPr>
          <w:rFonts w:hAnsi="宋体"/>
          <w:sz w:val="24"/>
        </w:rPr>
        <w:t>，</w:t>
      </w:r>
      <w:r w:rsidRPr="004513AB">
        <w:rPr>
          <w:rFonts w:hAnsi="宋体"/>
          <w:sz w:val="24"/>
        </w:rPr>
        <w:t>应当尽量避免系统测试延到项目末尾进行。</w:t>
      </w:r>
    </w:p>
    <w:p w:rsidR="00B721D4" w:rsidRPr="00BD0821" w:rsidRDefault="00B721D4" w:rsidP="00A55703">
      <w:pPr>
        <w:pStyle w:val="3"/>
      </w:pPr>
      <w:bookmarkStart w:id="454" w:name="_Toc166604448"/>
      <w:bookmarkStart w:id="455" w:name="_Toc166604655"/>
      <w:bookmarkStart w:id="456" w:name="_Toc166606441"/>
      <w:bookmarkStart w:id="457" w:name="_Toc167030296"/>
      <w:bookmarkStart w:id="458" w:name="_Toc167031682"/>
      <w:bookmarkStart w:id="459" w:name="_Toc167032365"/>
      <w:bookmarkStart w:id="460" w:name="_Toc167033300"/>
      <w:bookmarkStart w:id="461" w:name="_Toc167033387"/>
      <w:bookmarkStart w:id="462" w:name="_Toc167034133"/>
      <w:bookmarkStart w:id="463" w:name="_Toc167034424"/>
      <w:bookmarkStart w:id="464" w:name="_Toc167951706"/>
      <w:bookmarkStart w:id="465" w:name="_Toc167951921"/>
      <w:bookmarkStart w:id="466" w:name="_Toc168800359"/>
      <w:r w:rsidRPr="00BD0821">
        <w:t>6.2.5用户验收测试</w:t>
      </w:r>
      <w:bookmarkEnd w:id="454"/>
      <w:bookmarkEnd w:id="455"/>
      <w:bookmarkEnd w:id="456"/>
      <w:bookmarkEnd w:id="457"/>
      <w:bookmarkEnd w:id="458"/>
      <w:bookmarkEnd w:id="459"/>
      <w:bookmarkEnd w:id="460"/>
      <w:bookmarkEnd w:id="461"/>
      <w:bookmarkEnd w:id="462"/>
      <w:bookmarkEnd w:id="463"/>
      <w:bookmarkEnd w:id="464"/>
      <w:bookmarkEnd w:id="465"/>
      <w:bookmarkEnd w:id="466"/>
    </w:p>
    <w:p w:rsidR="00B721D4" w:rsidRPr="004513AB" w:rsidRDefault="00B721D4" w:rsidP="004513AB">
      <w:pPr>
        <w:spacing w:line="360" w:lineRule="auto"/>
        <w:ind w:firstLineChars="200" w:firstLine="480"/>
        <w:rPr>
          <w:sz w:val="24"/>
        </w:rPr>
      </w:pPr>
      <w:r w:rsidRPr="004513AB">
        <w:rPr>
          <w:rFonts w:hAnsi="宋体"/>
          <w:sz w:val="24"/>
        </w:rPr>
        <w:t>在系统测试完成后</w:t>
      </w:r>
      <w:r w:rsidR="009F53BB" w:rsidRPr="004513AB">
        <w:rPr>
          <w:rFonts w:hAnsi="宋体"/>
          <w:sz w:val="24"/>
        </w:rPr>
        <w:t>，</w:t>
      </w:r>
      <w:r w:rsidRPr="004513AB">
        <w:rPr>
          <w:rFonts w:hAnsi="宋体"/>
          <w:sz w:val="24"/>
        </w:rPr>
        <w:t>进行用户的验收测试</w:t>
      </w:r>
      <w:r w:rsidR="009F53BB" w:rsidRPr="004513AB">
        <w:rPr>
          <w:rFonts w:hAnsi="宋体"/>
          <w:sz w:val="24"/>
        </w:rPr>
        <w:t>，</w:t>
      </w:r>
      <w:r w:rsidRPr="004513AB">
        <w:rPr>
          <w:rFonts w:hAnsi="宋体"/>
          <w:sz w:val="24"/>
        </w:rPr>
        <w:t>它是用户在实际应用环境中所进行的真实数据测试。</w:t>
      </w:r>
    </w:p>
    <w:p w:rsidR="00B721D4" w:rsidRPr="00AE0247" w:rsidRDefault="00B721D4" w:rsidP="006D3478">
      <w:pPr>
        <w:pStyle w:val="2"/>
        <w:rPr>
          <w:rStyle w:val="2Char0"/>
        </w:rPr>
      </w:pPr>
      <w:bookmarkStart w:id="467" w:name="_Toc166604449"/>
      <w:bookmarkStart w:id="468" w:name="_Toc166604656"/>
      <w:bookmarkStart w:id="469" w:name="_Toc166606442"/>
      <w:bookmarkStart w:id="470" w:name="_Toc167030297"/>
      <w:bookmarkStart w:id="471" w:name="_Toc167031683"/>
      <w:bookmarkStart w:id="472" w:name="_Toc167032366"/>
      <w:bookmarkStart w:id="473" w:name="_Toc167033301"/>
      <w:bookmarkStart w:id="474" w:name="_Toc167033388"/>
      <w:bookmarkStart w:id="475" w:name="_Toc167034134"/>
      <w:bookmarkStart w:id="476" w:name="_Toc167034425"/>
      <w:bookmarkStart w:id="477" w:name="_Toc167951707"/>
      <w:bookmarkStart w:id="478" w:name="_Toc167951922"/>
      <w:bookmarkStart w:id="479" w:name="_Toc168800360"/>
      <w:r w:rsidRPr="00AE0247">
        <w:rPr>
          <w:rStyle w:val="2Char0"/>
        </w:rPr>
        <w:t>6.3</w:t>
      </w:r>
      <w:r w:rsidRPr="00BD0821">
        <w:t>测试方法</w:t>
      </w:r>
      <w:bookmarkEnd w:id="467"/>
      <w:bookmarkEnd w:id="468"/>
      <w:bookmarkEnd w:id="469"/>
      <w:bookmarkEnd w:id="470"/>
      <w:bookmarkEnd w:id="471"/>
      <w:bookmarkEnd w:id="472"/>
      <w:bookmarkEnd w:id="473"/>
      <w:bookmarkEnd w:id="474"/>
      <w:bookmarkEnd w:id="475"/>
      <w:bookmarkEnd w:id="476"/>
      <w:bookmarkEnd w:id="477"/>
      <w:bookmarkEnd w:id="478"/>
      <w:bookmarkEnd w:id="479"/>
    </w:p>
    <w:p w:rsidR="00B721D4" w:rsidRPr="004513AB" w:rsidRDefault="00B721D4" w:rsidP="004513AB">
      <w:pPr>
        <w:spacing w:line="360" w:lineRule="auto"/>
        <w:ind w:firstLineChars="200" w:firstLine="480"/>
        <w:rPr>
          <w:sz w:val="24"/>
        </w:rPr>
      </w:pPr>
      <w:r w:rsidRPr="004513AB">
        <w:rPr>
          <w:rFonts w:hAnsi="宋体"/>
          <w:sz w:val="24"/>
        </w:rPr>
        <w:t>一般来说</w:t>
      </w:r>
      <w:r w:rsidR="009F53BB" w:rsidRPr="004513AB">
        <w:rPr>
          <w:rFonts w:hAnsi="宋体"/>
          <w:sz w:val="24"/>
        </w:rPr>
        <w:t>，</w:t>
      </w:r>
      <w:r w:rsidRPr="004513AB">
        <w:rPr>
          <w:rFonts w:hAnsi="宋体"/>
          <w:sz w:val="24"/>
        </w:rPr>
        <w:t>对程序测试有两种测试方法：如果已经知道了软件系统应具有的功能</w:t>
      </w:r>
      <w:r w:rsidR="009F53BB" w:rsidRPr="004513AB">
        <w:rPr>
          <w:rFonts w:hAnsi="宋体"/>
          <w:sz w:val="24"/>
        </w:rPr>
        <w:t>，</w:t>
      </w:r>
      <w:r w:rsidRPr="004513AB">
        <w:rPr>
          <w:rFonts w:hAnsi="宋体"/>
          <w:sz w:val="24"/>
        </w:rPr>
        <w:t>可通过测试来对每个功能是否都能正常使用；如果知道程序的内部工作过程</w:t>
      </w:r>
      <w:r w:rsidR="009F53BB" w:rsidRPr="004513AB">
        <w:rPr>
          <w:rFonts w:hAnsi="宋体"/>
          <w:sz w:val="24"/>
        </w:rPr>
        <w:t>，</w:t>
      </w:r>
      <w:r w:rsidRPr="004513AB">
        <w:rPr>
          <w:rFonts w:hAnsi="宋体"/>
          <w:sz w:val="24"/>
        </w:rPr>
        <w:t>可以通过测试来检测程序内部是否按照规格说明书的规定正常进行。前一种方法称为黑盒测试</w:t>
      </w:r>
      <w:r w:rsidR="009F53BB" w:rsidRPr="004513AB">
        <w:rPr>
          <w:rFonts w:hAnsi="宋体"/>
          <w:sz w:val="24"/>
        </w:rPr>
        <w:t>，</w:t>
      </w:r>
      <w:r w:rsidRPr="004513AB">
        <w:rPr>
          <w:rFonts w:hAnsi="宋体"/>
          <w:sz w:val="24"/>
        </w:rPr>
        <w:t>后一种方法称为白盒子测试。黑盒测试又称为功能测试</w:t>
      </w:r>
      <w:r w:rsidR="009F53BB" w:rsidRPr="004513AB">
        <w:rPr>
          <w:rFonts w:hAnsi="宋体"/>
          <w:sz w:val="24"/>
        </w:rPr>
        <w:t>，</w:t>
      </w:r>
      <w:r w:rsidRPr="004513AB">
        <w:rPr>
          <w:rFonts w:hAnsi="宋体"/>
          <w:sz w:val="24"/>
        </w:rPr>
        <w:t>白盒子测试又称为结构测试。</w:t>
      </w:r>
    </w:p>
    <w:p w:rsidR="00EB2664" w:rsidRDefault="00AE5B72" w:rsidP="004513AB">
      <w:pPr>
        <w:spacing w:line="360" w:lineRule="auto"/>
        <w:ind w:firstLineChars="200" w:firstLine="480"/>
        <w:rPr>
          <w:rFonts w:hAnsi="宋体"/>
          <w:sz w:val="24"/>
        </w:rPr>
        <w:sectPr w:rsidR="00EB2664">
          <w:pgSz w:w="11906" w:h="16838"/>
          <w:pgMar w:top="1440" w:right="1800" w:bottom="1440" w:left="1800" w:header="851" w:footer="992" w:gutter="0"/>
          <w:cols w:space="425"/>
          <w:docGrid w:type="lines" w:linePitch="312"/>
        </w:sectPr>
      </w:pPr>
      <w:r w:rsidRPr="004513AB">
        <w:rPr>
          <w:rFonts w:hAnsi="宋体"/>
          <w:sz w:val="24"/>
        </w:rPr>
        <w:t>这次毕业设计并不是一个具有实际意义的大系统</w:t>
      </w:r>
      <w:r w:rsidR="009F53BB" w:rsidRPr="004513AB">
        <w:rPr>
          <w:rFonts w:hAnsi="宋体"/>
          <w:sz w:val="24"/>
        </w:rPr>
        <w:t>，</w:t>
      </w:r>
      <w:r w:rsidRPr="004513AB">
        <w:rPr>
          <w:rFonts w:hAnsi="宋体"/>
          <w:sz w:val="24"/>
        </w:rPr>
        <w:t>所以</w:t>
      </w:r>
      <w:r w:rsidR="00B721D4" w:rsidRPr="004513AB">
        <w:rPr>
          <w:rFonts w:hAnsi="宋体"/>
          <w:sz w:val="24"/>
        </w:rPr>
        <w:t>没有完全按照上述的测试方法进行系统的测试</w:t>
      </w:r>
      <w:r w:rsidR="009F53BB" w:rsidRPr="004513AB">
        <w:rPr>
          <w:rFonts w:hAnsi="宋体"/>
          <w:sz w:val="24"/>
        </w:rPr>
        <w:t>，</w:t>
      </w:r>
      <w:r w:rsidR="00B721D4" w:rsidRPr="004513AB">
        <w:rPr>
          <w:rFonts w:hAnsi="宋体"/>
          <w:sz w:val="24"/>
        </w:rPr>
        <w:t>但经过一些简单的步骤的测试</w:t>
      </w:r>
      <w:r w:rsidR="009F53BB" w:rsidRPr="004513AB">
        <w:rPr>
          <w:rFonts w:hAnsi="宋体"/>
          <w:sz w:val="24"/>
        </w:rPr>
        <w:t>，</w:t>
      </w:r>
      <w:r w:rsidR="00B721D4" w:rsidRPr="004513AB">
        <w:rPr>
          <w:rFonts w:hAnsi="宋体"/>
          <w:sz w:val="24"/>
        </w:rPr>
        <w:t>证明本</w:t>
      </w:r>
      <w:r w:rsidRPr="004513AB">
        <w:rPr>
          <w:rFonts w:hAnsi="宋体"/>
          <w:sz w:val="24"/>
        </w:rPr>
        <w:t>游戏</w:t>
      </w:r>
      <w:r w:rsidR="00B721D4" w:rsidRPr="004513AB">
        <w:rPr>
          <w:rFonts w:hAnsi="宋体"/>
          <w:sz w:val="24"/>
        </w:rPr>
        <w:t>具有</w:t>
      </w:r>
      <w:r w:rsidRPr="004513AB">
        <w:rPr>
          <w:rFonts w:hAnsi="宋体"/>
          <w:sz w:val="24"/>
        </w:rPr>
        <w:t>一定</w:t>
      </w:r>
      <w:r w:rsidR="00B721D4" w:rsidRPr="004513AB">
        <w:rPr>
          <w:rFonts w:hAnsi="宋体"/>
          <w:sz w:val="24"/>
        </w:rPr>
        <w:t>的稳定性。</w:t>
      </w:r>
    </w:p>
    <w:p w:rsidR="00B721D4" w:rsidRPr="004513AB" w:rsidRDefault="00B721D4" w:rsidP="00BD0821">
      <w:pPr>
        <w:pStyle w:val="1"/>
      </w:pPr>
      <w:bookmarkStart w:id="480" w:name="_Toc166604453"/>
      <w:bookmarkStart w:id="481" w:name="_Toc166604660"/>
      <w:bookmarkStart w:id="482" w:name="_Toc166606446"/>
      <w:bookmarkStart w:id="483" w:name="_Toc167033305"/>
      <w:bookmarkStart w:id="484" w:name="_Toc167033392"/>
      <w:bookmarkStart w:id="485" w:name="_Toc167034138"/>
      <w:bookmarkStart w:id="486" w:name="_Toc167034429"/>
      <w:bookmarkStart w:id="487" w:name="_Toc167951711"/>
      <w:bookmarkStart w:id="488" w:name="_Toc167951926"/>
      <w:bookmarkStart w:id="489" w:name="_Toc168800364"/>
      <w:r w:rsidRPr="004513AB">
        <w:lastRenderedPageBreak/>
        <w:t>第</w:t>
      </w:r>
      <w:r w:rsidR="00EB2664">
        <w:rPr>
          <w:rFonts w:hint="eastAsia"/>
        </w:rPr>
        <w:t>七</w:t>
      </w:r>
      <w:r w:rsidRPr="004513AB">
        <w:t>章</w:t>
      </w:r>
      <w:r w:rsidRPr="004513AB">
        <w:t xml:space="preserve"> </w:t>
      </w:r>
      <w:r w:rsidRPr="004513AB">
        <w:t>总</w:t>
      </w:r>
      <w:r w:rsidRPr="004513AB">
        <w:t xml:space="preserve"> </w:t>
      </w:r>
      <w:r w:rsidRPr="004513AB">
        <w:t>结</w:t>
      </w:r>
      <w:bookmarkEnd w:id="480"/>
      <w:bookmarkEnd w:id="481"/>
      <w:bookmarkEnd w:id="482"/>
      <w:bookmarkEnd w:id="483"/>
      <w:bookmarkEnd w:id="484"/>
      <w:bookmarkEnd w:id="485"/>
      <w:bookmarkEnd w:id="486"/>
      <w:bookmarkEnd w:id="487"/>
      <w:bookmarkEnd w:id="488"/>
      <w:bookmarkEnd w:id="489"/>
    </w:p>
    <w:p w:rsidR="00B640EC" w:rsidRDefault="00B640EC" w:rsidP="004513AB">
      <w:pPr>
        <w:spacing w:line="360" w:lineRule="auto"/>
        <w:ind w:firstLineChars="198" w:firstLine="475"/>
        <w:rPr>
          <w:rFonts w:hAnsi="宋体"/>
          <w:color w:val="000000"/>
          <w:sz w:val="24"/>
        </w:rPr>
      </w:pPr>
      <w:r>
        <w:rPr>
          <w:rFonts w:hAnsi="宋体" w:hint="eastAsia"/>
          <w:color w:val="000000"/>
          <w:sz w:val="24"/>
        </w:rPr>
        <w:t>首先，我选择了本课题是因为这是一个我没有接触过的领域，在我们的毕业设计可选题目中，多数是图书管理系统，酒店管理系统之类的课题，而这些多多少少在之前的校内实习和大作业中使用过，而对于</w:t>
      </w:r>
      <w:r>
        <w:rPr>
          <w:rFonts w:hAnsi="宋体" w:hint="eastAsia"/>
          <w:color w:val="000000"/>
          <w:sz w:val="24"/>
        </w:rPr>
        <w:t>OA</w:t>
      </w:r>
      <w:r>
        <w:rPr>
          <w:rFonts w:hAnsi="宋体" w:hint="eastAsia"/>
          <w:color w:val="000000"/>
          <w:sz w:val="24"/>
        </w:rPr>
        <w:t>系统的设计从来都没有接触过。而我又想能通过毕业设计增长更多的对软件技术的了解，抱着对</w:t>
      </w:r>
      <w:r>
        <w:rPr>
          <w:rFonts w:hAnsi="宋体" w:hint="eastAsia"/>
          <w:color w:val="000000"/>
          <w:sz w:val="24"/>
        </w:rPr>
        <w:t>OA</w:t>
      </w:r>
      <w:r>
        <w:rPr>
          <w:rFonts w:hAnsi="宋体" w:hint="eastAsia"/>
          <w:color w:val="000000"/>
          <w:sz w:val="24"/>
        </w:rPr>
        <w:t>系统设计的好奇心，所以选择了</w:t>
      </w:r>
      <w:r>
        <w:rPr>
          <w:rFonts w:hAnsi="宋体" w:hint="eastAsia"/>
          <w:color w:val="000000"/>
          <w:sz w:val="24"/>
        </w:rPr>
        <w:t>OA</w:t>
      </w:r>
      <w:r>
        <w:rPr>
          <w:rFonts w:hAnsi="宋体" w:hint="eastAsia"/>
          <w:color w:val="000000"/>
          <w:sz w:val="24"/>
        </w:rPr>
        <w:t>系统的设计作为我毕业论文的课题。</w:t>
      </w:r>
    </w:p>
    <w:p w:rsidR="00017DCE" w:rsidRDefault="00B640EC" w:rsidP="00017DCE">
      <w:pPr>
        <w:spacing w:line="360" w:lineRule="auto"/>
        <w:ind w:firstLineChars="198" w:firstLine="475"/>
        <w:rPr>
          <w:rFonts w:ascii="宋体" w:hAnsi="宋体" w:cs="宋体"/>
          <w:color w:val="000000"/>
          <w:sz w:val="24"/>
        </w:rPr>
      </w:pPr>
      <w:r>
        <w:rPr>
          <w:rFonts w:hAnsi="宋体" w:hint="eastAsia"/>
          <w:color w:val="000000"/>
          <w:sz w:val="24"/>
        </w:rPr>
        <w:t>在设计过程中，我并没有采用</w:t>
      </w:r>
      <w:r>
        <w:rPr>
          <w:rFonts w:hAnsi="宋体" w:hint="eastAsia"/>
          <w:color w:val="000000"/>
          <w:sz w:val="24"/>
        </w:rPr>
        <w:t>J2EE</w:t>
      </w:r>
      <w:r>
        <w:rPr>
          <w:rFonts w:hAnsi="宋体" w:hint="eastAsia"/>
          <w:color w:val="000000"/>
          <w:sz w:val="24"/>
        </w:rPr>
        <w:t>或者</w:t>
      </w:r>
      <w:r>
        <w:rPr>
          <w:rFonts w:hAnsi="宋体" w:hint="eastAsia"/>
          <w:color w:val="000000"/>
          <w:sz w:val="24"/>
        </w:rPr>
        <w:t>ASP.NET</w:t>
      </w:r>
      <w:r>
        <w:rPr>
          <w:rFonts w:hAnsi="宋体" w:hint="eastAsia"/>
          <w:color w:val="000000"/>
          <w:sz w:val="24"/>
        </w:rPr>
        <w:t>等企业级</w:t>
      </w:r>
      <w:r>
        <w:rPr>
          <w:rFonts w:hAnsi="宋体" w:hint="eastAsia"/>
          <w:color w:val="000000"/>
          <w:sz w:val="24"/>
        </w:rPr>
        <w:t>WEB</w:t>
      </w:r>
      <w:r>
        <w:rPr>
          <w:rFonts w:hAnsi="宋体" w:hint="eastAsia"/>
          <w:color w:val="000000"/>
          <w:sz w:val="24"/>
        </w:rPr>
        <w:t>开发框架作为主要实现方式。在最近一些年来，随着</w:t>
      </w:r>
      <w:r>
        <w:rPr>
          <w:rFonts w:hAnsi="宋体" w:hint="eastAsia"/>
          <w:color w:val="000000"/>
          <w:sz w:val="24"/>
        </w:rPr>
        <w:t>iPhone</w:t>
      </w:r>
      <w:r>
        <w:rPr>
          <w:rFonts w:hAnsi="宋体" w:hint="eastAsia"/>
          <w:color w:val="000000"/>
          <w:sz w:val="24"/>
        </w:rPr>
        <w:t>手机、</w:t>
      </w:r>
      <w:r>
        <w:rPr>
          <w:rFonts w:hAnsi="宋体" w:hint="eastAsia"/>
          <w:color w:val="000000"/>
          <w:sz w:val="24"/>
        </w:rPr>
        <w:t>Android</w:t>
      </w:r>
      <w:r w:rsidR="00017DCE">
        <w:rPr>
          <w:rFonts w:hAnsi="宋体" w:hint="eastAsia"/>
          <w:color w:val="000000"/>
          <w:sz w:val="24"/>
        </w:rPr>
        <w:t>手机的兴起，人们对移动互联网的需求</w:t>
      </w:r>
      <w:r>
        <w:rPr>
          <w:rFonts w:hAnsi="宋体" w:hint="eastAsia"/>
          <w:color w:val="000000"/>
          <w:sz w:val="24"/>
        </w:rPr>
        <w:t>也越来越大</w:t>
      </w:r>
      <w:r w:rsidR="00017DCE">
        <w:rPr>
          <w:rFonts w:hAnsi="宋体" w:hint="eastAsia"/>
          <w:color w:val="000000"/>
          <w:sz w:val="24"/>
        </w:rPr>
        <w:t>，认识也越来越广泛</w:t>
      </w:r>
      <w:r>
        <w:rPr>
          <w:rFonts w:hAnsi="宋体" w:hint="eastAsia"/>
          <w:color w:val="000000"/>
          <w:sz w:val="24"/>
        </w:rPr>
        <w:t>，而近些年来的手机硬件的发展更是日新月异。</w:t>
      </w:r>
      <w:r w:rsidR="00017DCE">
        <w:rPr>
          <w:rFonts w:ascii="宋体" w:hAnsi="宋体" w:cs="宋体" w:hint="eastAsia"/>
          <w:color w:val="000000"/>
          <w:sz w:val="24"/>
        </w:rPr>
        <w:t>而这些原因加在一起，就形成了一股企业级应用移动平台话的趋势。</w:t>
      </w:r>
    </w:p>
    <w:p w:rsidR="00017DCE" w:rsidRPr="00017DCE" w:rsidRDefault="00017DCE" w:rsidP="00017DCE">
      <w:pPr>
        <w:spacing w:line="360" w:lineRule="auto"/>
        <w:ind w:firstLineChars="198" w:firstLine="475"/>
        <w:rPr>
          <w:rFonts w:ascii="宋体" w:hAnsi="宋体" w:cs="宋体"/>
          <w:color w:val="000000"/>
          <w:sz w:val="24"/>
        </w:rPr>
      </w:pPr>
      <w:r>
        <w:rPr>
          <w:rFonts w:ascii="宋体" w:hAnsi="宋体" w:cs="宋体" w:hint="eastAsia"/>
          <w:color w:val="000000"/>
          <w:sz w:val="24"/>
        </w:rPr>
        <w:t>在这股趋势中，iOS平台与Android平台上的开发则是中流砥柱般的推进力量。相对与iOS平台较高的开发门槛（只能使用Mac OS X平台作为研发操作系统，需要购买应用程序开发包的使用权限等)，Android</w:t>
      </w:r>
      <w:r w:rsidR="00A921E9">
        <w:rPr>
          <w:rFonts w:ascii="宋体" w:hAnsi="宋体" w:cs="宋体" w:hint="eastAsia"/>
          <w:color w:val="000000"/>
          <w:sz w:val="24"/>
        </w:rPr>
        <w:t>平台则更加大众化，较便宜的价格，较易配置的开发环境，这些都</w:t>
      </w:r>
      <w:r>
        <w:rPr>
          <w:rFonts w:ascii="宋体" w:hAnsi="宋体" w:cs="宋体" w:hint="eastAsia"/>
          <w:color w:val="000000"/>
          <w:sz w:val="24"/>
        </w:rPr>
        <w:t>是我选择Android平台进行本应用开发的重要原因。</w:t>
      </w:r>
    </w:p>
    <w:p w:rsidR="00A921E9" w:rsidRDefault="00A921E9" w:rsidP="004513AB">
      <w:pPr>
        <w:spacing w:line="360" w:lineRule="auto"/>
        <w:ind w:firstLineChars="198" w:firstLine="475"/>
        <w:rPr>
          <w:rFonts w:ascii="宋体" w:hAnsi="宋体" w:cs="宋体"/>
          <w:color w:val="000000"/>
          <w:sz w:val="24"/>
        </w:rPr>
      </w:pPr>
      <w:r>
        <w:rPr>
          <w:rFonts w:ascii="宋体" w:hAnsi="宋体" w:cs="宋体" w:hint="eastAsia"/>
          <w:color w:val="000000"/>
          <w:sz w:val="24"/>
        </w:rPr>
        <w:t>除了上面这些原因之外，作为Android平台主要的开发语言，Java这门语言也是我所掌握的编程语言，之前在大作业中，例如中间件课程的Java 远程方法调用 （RMC），还有JavaWeb编程课程中的J2EE项目设计，都使用过Java</w:t>
      </w:r>
      <w:r w:rsidR="0031682C">
        <w:rPr>
          <w:rFonts w:ascii="宋体" w:hAnsi="宋体" w:cs="宋体" w:hint="eastAsia"/>
          <w:color w:val="000000"/>
          <w:sz w:val="24"/>
        </w:rPr>
        <w:t>这门语言的一些方面。Java</w:t>
      </w:r>
      <w:r w:rsidR="001971DA">
        <w:rPr>
          <w:rFonts w:ascii="宋体" w:hAnsi="宋体" w:cs="宋体" w:hint="eastAsia"/>
          <w:color w:val="000000"/>
          <w:sz w:val="24"/>
        </w:rPr>
        <w:t>是一门应用广泛</w:t>
      </w:r>
      <w:r w:rsidR="0031682C">
        <w:rPr>
          <w:rFonts w:ascii="宋体" w:hAnsi="宋体" w:cs="宋体" w:hint="eastAsia"/>
          <w:color w:val="000000"/>
          <w:sz w:val="24"/>
        </w:rPr>
        <w:t>的语言，在不同的领域有不同的应用，</w:t>
      </w:r>
    </w:p>
    <w:p w:rsidR="0031682C" w:rsidRPr="00A921E9" w:rsidRDefault="0031682C" w:rsidP="0031682C">
      <w:pPr>
        <w:spacing w:line="360" w:lineRule="auto"/>
        <w:rPr>
          <w:rFonts w:ascii="宋体" w:hAnsi="宋体" w:cs="宋体"/>
          <w:color w:val="000000"/>
          <w:sz w:val="24"/>
        </w:rPr>
      </w:pPr>
      <w:r>
        <w:rPr>
          <w:rFonts w:ascii="宋体" w:hAnsi="宋体" w:cs="宋体" w:hint="eastAsia"/>
          <w:color w:val="000000"/>
          <w:sz w:val="24"/>
        </w:rPr>
        <w:t>不论是服务器，客户端，WebApplet，还是分布式计算，都有他的身影。但是万变不离其宗，Java的基本语法和一些基本的数据结构是不会变的，再者像Android SDK 这种</w:t>
      </w:r>
      <w:r w:rsidR="001971DA">
        <w:rPr>
          <w:rFonts w:ascii="宋体" w:hAnsi="宋体" w:cs="宋体" w:hint="eastAsia"/>
          <w:color w:val="000000"/>
          <w:sz w:val="24"/>
        </w:rPr>
        <w:t>Google</w:t>
      </w:r>
      <w:r>
        <w:rPr>
          <w:rFonts w:ascii="宋体" w:hAnsi="宋体" w:cs="宋体" w:hint="eastAsia"/>
          <w:color w:val="000000"/>
          <w:sz w:val="24"/>
        </w:rPr>
        <w:t>为开发者封装的开发包，都会有非常详细的文档来说明各个函数以及对象、模块的使用方法以及继承关系</w:t>
      </w:r>
      <w:r w:rsidR="001971DA">
        <w:rPr>
          <w:rFonts w:ascii="宋体" w:hAnsi="宋体" w:cs="宋体" w:hint="eastAsia"/>
          <w:color w:val="000000"/>
          <w:sz w:val="24"/>
        </w:rPr>
        <w:t>。综上，了解JavaSE的基本构造，再加上对Android开发者文档的仔细阅读，就拥有了Android开发的基础。</w:t>
      </w:r>
    </w:p>
    <w:p w:rsidR="001971DA" w:rsidRDefault="001971DA" w:rsidP="004513AB">
      <w:pPr>
        <w:spacing w:line="360" w:lineRule="auto"/>
        <w:ind w:firstLineChars="198" w:firstLine="475"/>
        <w:rPr>
          <w:rFonts w:ascii="宋体" w:hAnsi="宋体" w:cs="宋体"/>
          <w:color w:val="000000"/>
          <w:sz w:val="24"/>
        </w:rPr>
      </w:pPr>
      <w:r>
        <w:rPr>
          <w:rFonts w:hAnsi="宋体" w:hint="eastAsia"/>
          <w:color w:val="000000"/>
          <w:sz w:val="24"/>
        </w:rPr>
        <w:t>在之前的程序设计或者大作业中，</w:t>
      </w:r>
      <w:r>
        <w:rPr>
          <w:rFonts w:ascii="宋体" w:hAnsi="宋体" w:cs="宋体" w:hint="eastAsia"/>
          <w:color w:val="000000"/>
          <w:sz w:val="24"/>
        </w:rPr>
        <w:t>大多时候都是设计一个程序的一个小模</w:t>
      </w:r>
      <w:r>
        <w:rPr>
          <w:rFonts w:ascii="宋体" w:hAnsi="宋体" w:cs="宋体" w:hint="eastAsia"/>
          <w:color w:val="000000"/>
          <w:sz w:val="24"/>
        </w:rPr>
        <w:lastRenderedPageBreak/>
        <w:t>块，或者通过团队的合作来完成一个小项目的建立。但是作为毕业设计，是一个</w:t>
      </w:r>
      <w:r w:rsidR="006F0010">
        <w:rPr>
          <w:rFonts w:ascii="宋体" w:hAnsi="宋体" w:cs="宋体" w:hint="eastAsia"/>
          <w:color w:val="000000"/>
          <w:sz w:val="24"/>
        </w:rPr>
        <w:t>单人进行开发的过程，而代码量相对与以往的项目来讲有了很大的增长。而在开发的时候，如果面对问题，也是只能通过互联网和开发者文档来寻找答案，虽然对于学习速度来说，是一个比较慢的学习过程，但是参考文档来学习一门编程语言或者是技术无疑是最好的</w:t>
      </w:r>
      <w:r w:rsidR="00B004F0">
        <w:rPr>
          <w:rFonts w:ascii="宋体" w:hAnsi="宋体" w:cs="宋体" w:hint="eastAsia"/>
          <w:color w:val="000000"/>
          <w:sz w:val="24"/>
        </w:rPr>
        <w:t>，也是最扎实的。</w:t>
      </w:r>
    </w:p>
    <w:p w:rsidR="00B721D4" w:rsidRPr="004513AB" w:rsidRDefault="00B721D4" w:rsidP="004513AB">
      <w:pPr>
        <w:spacing w:line="360" w:lineRule="auto"/>
        <w:ind w:firstLineChars="198" w:firstLine="475"/>
        <w:rPr>
          <w:color w:val="000000"/>
          <w:sz w:val="24"/>
        </w:rPr>
      </w:pPr>
      <w:r w:rsidRPr="004513AB">
        <w:rPr>
          <w:rFonts w:hAnsi="宋体"/>
          <w:color w:val="000000"/>
          <w:sz w:val="24"/>
        </w:rPr>
        <w:t>通过这次的设计</w:t>
      </w:r>
      <w:r w:rsidR="009F53BB" w:rsidRPr="004513AB">
        <w:rPr>
          <w:rFonts w:hAnsi="宋体"/>
          <w:color w:val="000000"/>
          <w:sz w:val="24"/>
        </w:rPr>
        <w:t>，</w:t>
      </w:r>
      <w:r w:rsidR="00B004F0">
        <w:rPr>
          <w:rFonts w:hAnsi="宋体"/>
          <w:color w:val="000000"/>
          <w:sz w:val="24"/>
        </w:rPr>
        <w:t>我对</w:t>
      </w:r>
      <w:r w:rsidR="00B004F0">
        <w:rPr>
          <w:rFonts w:ascii="宋体" w:hAnsi="宋体" w:cs="宋体" w:hint="eastAsia"/>
          <w:color w:val="000000"/>
          <w:sz w:val="24"/>
        </w:rPr>
        <w:t>Android</w:t>
      </w:r>
      <w:r w:rsidRPr="004513AB">
        <w:rPr>
          <w:rFonts w:hAnsi="宋体"/>
          <w:color w:val="000000"/>
          <w:sz w:val="24"/>
        </w:rPr>
        <w:t>的设计有了更大的兴趣</w:t>
      </w:r>
      <w:r w:rsidR="009F53BB" w:rsidRPr="004513AB">
        <w:rPr>
          <w:rFonts w:hAnsi="宋体"/>
          <w:color w:val="000000"/>
          <w:sz w:val="24"/>
        </w:rPr>
        <w:t>，</w:t>
      </w:r>
      <w:r w:rsidRPr="004513AB">
        <w:rPr>
          <w:rFonts w:hAnsi="宋体"/>
          <w:color w:val="000000"/>
          <w:sz w:val="24"/>
        </w:rPr>
        <w:t>我已经初步尝试了</w:t>
      </w:r>
      <w:r w:rsidR="00B004F0">
        <w:rPr>
          <w:rFonts w:hAnsi="宋体" w:hint="eastAsia"/>
          <w:color w:val="000000"/>
          <w:sz w:val="24"/>
        </w:rPr>
        <w:t>一些简单的开发，使用了一些</w:t>
      </w:r>
      <w:r w:rsidR="00B004F0">
        <w:rPr>
          <w:rFonts w:hAnsi="宋体" w:hint="eastAsia"/>
          <w:color w:val="000000"/>
          <w:sz w:val="24"/>
        </w:rPr>
        <w:t>Android</w:t>
      </w:r>
      <w:r w:rsidR="00B004F0">
        <w:rPr>
          <w:rFonts w:hAnsi="宋体" w:hint="eastAsia"/>
          <w:color w:val="000000"/>
          <w:sz w:val="24"/>
        </w:rPr>
        <w:t>基础的模块，例如</w:t>
      </w:r>
      <w:r w:rsidR="00B004F0">
        <w:rPr>
          <w:rFonts w:hAnsi="宋体"/>
          <w:color w:val="000000"/>
          <w:sz w:val="24"/>
        </w:rPr>
        <w:t>Activity</w:t>
      </w:r>
      <w:r w:rsidR="00B004F0">
        <w:rPr>
          <w:rFonts w:ascii="宋体" w:hAnsi="宋体" w:cs="宋体" w:hint="eastAsia"/>
          <w:color w:val="000000"/>
          <w:sz w:val="24"/>
        </w:rPr>
        <w:t>、Service、Provider、Broadcast Receiver、Content Provider，也对Java进行了部分的深入探索，例如使用了JNI(Java Native Interface)来加快程序的执行速度，用多线程来保证应用程序界面的流畅以及对用户操作的响应速度。</w:t>
      </w:r>
      <w:r w:rsidR="00B004F0" w:rsidRPr="004513AB">
        <w:rPr>
          <w:color w:val="000000"/>
          <w:sz w:val="24"/>
        </w:rPr>
        <w:t xml:space="preserve"> </w:t>
      </w:r>
    </w:p>
    <w:p w:rsidR="00EB2664" w:rsidRDefault="00B721D4" w:rsidP="004513AB">
      <w:pPr>
        <w:spacing w:line="360" w:lineRule="auto"/>
        <w:ind w:firstLineChars="200" w:firstLine="480"/>
        <w:rPr>
          <w:rFonts w:hAnsi="宋体"/>
          <w:color w:val="000000"/>
          <w:sz w:val="24"/>
        </w:rPr>
        <w:sectPr w:rsidR="00EB2664">
          <w:pgSz w:w="11906" w:h="16838"/>
          <w:pgMar w:top="1440" w:right="1800" w:bottom="1440" w:left="1800" w:header="851" w:footer="992" w:gutter="0"/>
          <w:cols w:space="425"/>
          <w:docGrid w:type="lines" w:linePitch="312"/>
        </w:sectPr>
      </w:pPr>
      <w:r w:rsidRPr="004513AB">
        <w:rPr>
          <w:rFonts w:hAnsi="宋体"/>
          <w:color w:val="000000"/>
          <w:sz w:val="24"/>
        </w:rPr>
        <w:t>总之</w:t>
      </w:r>
      <w:r w:rsidR="009F53BB" w:rsidRPr="004513AB">
        <w:rPr>
          <w:rFonts w:hAnsi="宋体"/>
          <w:color w:val="000000"/>
          <w:sz w:val="24"/>
        </w:rPr>
        <w:t>，</w:t>
      </w:r>
      <w:r w:rsidRPr="004513AB">
        <w:rPr>
          <w:rFonts w:hAnsi="宋体"/>
          <w:color w:val="000000"/>
          <w:sz w:val="24"/>
        </w:rPr>
        <w:t>我在本次毕业设计中学到了很多的东西</w:t>
      </w:r>
      <w:r w:rsidR="009F53BB" w:rsidRPr="004513AB">
        <w:rPr>
          <w:rFonts w:hAnsi="宋体"/>
          <w:color w:val="000000"/>
          <w:sz w:val="24"/>
        </w:rPr>
        <w:t>，</w:t>
      </w:r>
      <w:r w:rsidRPr="004513AB">
        <w:rPr>
          <w:rFonts w:hAnsi="宋体"/>
          <w:color w:val="000000"/>
          <w:sz w:val="24"/>
        </w:rPr>
        <w:t>它使我更加熟悉了一门有用的编程语言</w:t>
      </w:r>
      <w:r w:rsidR="009F53BB" w:rsidRPr="004513AB">
        <w:rPr>
          <w:rFonts w:hAnsi="宋体"/>
          <w:color w:val="000000"/>
          <w:sz w:val="24"/>
        </w:rPr>
        <w:t>，</w:t>
      </w:r>
      <w:r w:rsidRPr="004513AB">
        <w:rPr>
          <w:rFonts w:hAnsi="宋体"/>
          <w:color w:val="000000"/>
          <w:sz w:val="24"/>
        </w:rPr>
        <w:t>也使我了解了开发的主要步骤和流程</w:t>
      </w:r>
      <w:r w:rsidR="009F53BB" w:rsidRPr="004513AB">
        <w:rPr>
          <w:rFonts w:hAnsi="宋体"/>
          <w:color w:val="000000"/>
          <w:sz w:val="24"/>
        </w:rPr>
        <w:t>，</w:t>
      </w:r>
      <w:r w:rsidRPr="004513AB">
        <w:rPr>
          <w:rFonts w:hAnsi="宋体"/>
          <w:color w:val="000000"/>
          <w:sz w:val="24"/>
        </w:rPr>
        <w:t>了解怎样去分析问题、解决问题</w:t>
      </w:r>
      <w:r w:rsidR="009F53BB" w:rsidRPr="004513AB">
        <w:rPr>
          <w:rFonts w:hAnsi="宋体"/>
          <w:color w:val="000000"/>
          <w:sz w:val="24"/>
        </w:rPr>
        <w:t>，</w:t>
      </w:r>
      <w:r w:rsidRPr="004513AB">
        <w:rPr>
          <w:rFonts w:hAnsi="宋体"/>
          <w:color w:val="000000"/>
          <w:sz w:val="24"/>
        </w:rPr>
        <w:t>这对我将来的工作和生活都</w:t>
      </w:r>
      <w:r w:rsidR="00151B8E">
        <w:rPr>
          <w:rFonts w:hAnsi="宋体"/>
          <w:color w:val="000000"/>
          <w:sz w:val="24"/>
        </w:rPr>
        <w:t>有很大帮助</w:t>
      </w:r>
      <w:r w:rsidRPr="004513AB">
        <w:rPr>
          <w:rFonts w:hAnsi="宋体"/>
          <w:color w:val="000000"/>
          <w:sz w:val="24"/>
        </w:rPr>
        <w:t>！</w:t>
      </w:r>
    </w:p>
    <w:p w:rsidR="00EC172F" w:rsidRPr="007A5EA9" w:rsidRDefault="00EC172F" w:rsidP="00D15776">
      <w:pPr>
        <w:pStyle w:val="1"/>
        <w:jc w:val="both"/>
        <w:rPr>
          <w:rFonts w:ascii="宋体" w:hAnsi="宋体" w:cs="宋体"/>
        </w:rPr>
      </w:pPr>
      <w:bookmarkStart w:id="490" w:name="_Toc166604455"/>
      <w:bookmarkStart w:id="491" w:name="_Toc166604662"/>
      <w:bookmarkStart w:id="492" w:name="_Toc166606448"/>
      <w:bookmarkStart w:id="493" w:name="_Toc167030300"/>
      <w:bookmarkStart w:id="494" w:name="_Toc167031686"/>
      <w:bookmarkStart w:id="495" w:name="_Toc167032369"/>
      <w:bookmarkStart w:id="496" w:name="_Toc167033306"/>
      <w:bookmarkStart w:id="497" w:name="_Toc167033393"/>
      <w:bookmarkStart w:id="498" w:name="_Toc167034139"/>
      <w:bookmarkStart w:id="499" w:name="_Toc167034430"/>
      <w:bookmarkStart w:id="500" w:name="_Toc167951712"/>
      <w:bookmarkStart w:id="501" w:name="_Toc167951927"/>
      <w:bookmarkStart w:id="502" w:name="_Toc168800365"/>
      <w:r w:rsidRPr="004E50CE">
        <w:lastRenderedPageBreak/>
        <w:t>参考文献（</w:t>
      </w:r>
      <w:r w:rsidRPr="004E50CE">
        <w:t>References</w:t>
      </w:r>
      <w:r w:rsidRPr="004E50CE">
        <w:t>）</w:t>
      </w:r>
      <w:bookmarkEnd w:id="490"/>
      <w:bookmarkEnd w:id="491"/>
      <w:bookmarkEnd w:id="492"/>
      <w:bookmarkEnd w:id="493"/>
      <w:bookmarkEnd w:id="494"/>
      <w:bookmarkEnd w:id="495"/>
      <w:bookmarkEnd w:id="496"/>
      <w:bookmarkEnd w:id="497"/>
      <w:bookmarkEnd w:id="498"/>
      <w:bookmarkEnd w:id="499"/>
      <w:bookmarkEnd w:id="500"/>
      <w:bookmarkEnd w:id="501"/>
      <w:bookmarkEnd w:id="502"/>
      <w:r w:rsidR="007A5EA9">
        <w:t>//</w:t>
      </w:r>
      <w:r w:rsidR="007A5EA9">
        <w:rPr>
          <w:rFonts w:ascii="宋体" w:hAnsi="宋体" w:cs="宋体" w:hint="eastAsia"/>
        </w:rPr>
        <w:t>还没改</w:t>
      </w:r>
      <w:r w:rsidR="00444FCF">
        <w:rPr>
          <w:rFonts w:ascii="宋体" w:hAnsi="宋体" w:cs="宋体" w:hint="eastAsia"/>
        </w:rPr>
        <w:t xml:space="preserve"> //记得声明目录</w:t>
      </w:r>
    </w:p>
    <w:p w:rsidR="00EC172F" w:rsidRPr="00373ED7" w:rsidRDefault="00EC172F" w:rsidP="00333862">
      <w:pPr>
        <w:spacing w:line="400" w:lineRule="exact"/>
        <w:ind w:left="420" w:hanging="420"/>
        <w:jc w:val="left"/>
        <w:rPr>
          <w:sz w:val="24"/>
        </w:rPr>
      </w:pPr>
      <w:r w:rsidRPr="00373ED7">
        <w:rPr>
          <w:sz w:val="24"/>
        </w:rPr>
        <w:t xml:space="preserve">[1] </w:t>
      </w:r>
      <w:r w:rsidRPr="00373ED7">
        <w:rPr>
          <w:sz w:val="24"/>
        </w:rPr>
        <w:tab/>
      </w:r>
      <w:r w:rsidR="00333862">
        <w:rPr>
          <w:rFonts w:ascii="宋体" w:hAnsi="宋体" w:cs="宋体" w:hint="eastAsia"/>
          <w:sz w:val="24"/>
        </w:rPr>
        <w:t>杜春华 《什么是OA系统》 价值中国</w:t>
      </w:r>
      <w:r w:rsidR="00265570">
        <w:rPr>
          <w:rFonts w:ascii="宋体" w:hAnsi="宋体" w:cs="宋体" w:hint="eastAsia"/>
          <w:sz w:val="24"/>
        </w:rPr>
        <w:t xml:space="preserve">  (</w:t>
      </w:r>
      <w:r w:rsidR="00333862" w:rsidRPr="00333862">
        <w:rPr>
          <w:rFonts w:ascii="宋体" w:hAnsi="宋体" w:cs="宋体"/>
          <w:sz w:val="24"/>
        </w:rPr>
        <w:t>http://www.chinavalue.net/Biz/Article/2009-3-2/162334.html</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[2] </w:t>
      </w:r>
      <w:r w:rsidRPr="00373ED7">
        <w:rPr>
          <w:sz w:val="24"/>
        </w:rPr>
        <w:tab/>
      </w:r>
      <w:r w:rsidR="00333862">
        <w:rPr>
          <w:rFonts w:ascii="宋体" w:hAnsi="宋体" w:cs="宋体" w:hint="eastAsia"/>
          <w:sz w:val="24"/>
        </w:rPr>
        <w:t>童虎科技 《OA</w:t>
      </w:r>
      <w:r w:rsidR="00265570">
        <w:rPr>
          <w:rFonts w:ascii="宋体" w:hAnsi="宋体" w:cs="宋体" w:hint="eastAsia"/>
          <w:sz w:val="24"/>
        </w:rPr>
        <w:t>系统的发展方向》</w:t>
      </w:r>
      <w:r w:rsidR="00333862">
        <w:rPr>
          <w:rFonts w:ascii="宋体" w:hAnsi="宋体" w:cs="宋体" w:hint="eastAsia"/>
          <w:sz w:val="24"/>
        </w:rPr>
        <w:t xml:space="preserve"> （</w:t>
      </w:r>
      <w:r w:rsidR="00333862" w:rsidRPr="00333862">
        <w:rPr>
          <w:rFonts w:ascii="宋体" w:hAnsi="宋体" w:cs="宋体"/>
          <w:sz w:val="24"/>
        </w:rPr>
        <w:t>http://www.toohuu.com/release/article1317.htm</w:t>
      </w:r>
      <w:r w:rsidR="00333862">
        <w:rPr>
          <w:rFonts w:ascii="宋体" w:hAnsi="宋体" w:cs="宋体" w:hint="eastAsia"/>
          <w:sz w:val="24"/>
        </w:rPr>
        <w:t>）</w:t>
      </w:r>
    </w:p>
    <w:p w:rsidR="00EC172F" w:rsidRPr="00373ED7" w:rsidRDefault="00EC172F" w:rsidP="00333862">
      <w:pPr>
        <w:spacing w:line="400" w:lineRule="exact"/>
        <w:ind w:left="416" w:hanging="416"/>
        <w:jc w:val="left"/>
        <w:rPr>
          <w:sz w:val="24"/>
        </w:rPr>
      </w:pPr>
      <w:r w:rsidRPr="00373ED7">
        <w:rPr>
          <w:sz w:val="24"/>
        </w:rPr>
        <w:t xml:space="preserve">[3] </w:t>
      </w:r>
      <w:r w:rsidRPr="00373ED7">
        <w:rPr>
          <w:sz w:val="24"/>
        </w:rPr>
        <w:tab/>
      </w:r>
      <w:r w:rsidRPr="00373ED7">
        <w:rPr>
          <w:rFonts w:hAnsi="宋体"/>
          <w:sz w:val="24"/>
        </w:rPr>
        <w:t>陈立伟等</w:t>
      </w:r>
      <w:r w:rsidRPr="00373ED7">
        <w:rPr>
          <w:sz w:val="24"/>
        </w:rPr>
        <w:t xml:space="preserve">. </w:t>
      </w:r>
      <w:r w:rsidRPr="00373ED7">
        <w:rPr>
          <w:rFonts w:hAnsi="宋体"/>
          <w:sz w:val="24"/>
        </w:rPr>
        <w:t>精通</w:t>
      </w:r>
      <w:r w:rsidRPr="00373ED7">
        <w:rPr>
          <w:sz w:val="24"/>
        </w:rPr>
        <w:t>Java</w:t>
      </w:r>
      <w:r w:rsidRPr="00373ED7">
        <w:rPr>
          <w:rFonts w:hAnsi="宋体"/>
          <w:sz w:val="24"/>
        </w:rPr>
        <w:t>手机游戏与应用程序设计</w:t>
      </w:r>
      <w:r w:rsidRPr="00373ED7">
        <w:rPr>
          <w:sz w:val="24"/>
        </w:rPr>
        <w:t xml:space="preserve">[M]. </w:t>
      </w:r>
      <w:r w:rsidRPr="00373ED7">
        <w:rPr>
          <w:rFonts w:hAnsi="宋体"/>
          <w:sz w:val="24"/>
        </w:rPr>
        <w:t>北京：中国青年电子出版社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[4] </w:t>
      </w:r>
      <w:r w:rsidRPr="00373ED7">
        <w:rPr>
          <w:sz w:val="24"/>
        </w:rPr>
        <w:tab/>
      </w:r>
      <w:r w:rsidRPr="00373ED7">
        <w:rPr>
          <w:rFonts w:hAnsi="宋体"/>
          <w:sz w:val="24"/>
        </w:rPr>
        <w:t>米川英树</w:t>
      </w:r>
      <w:r w:rsidRPr="00373ED7">
        <w:rPr>
          <w:sz w:val="24"/>
        </w:rPr>
        <w:t>. J2ME MIDP</w:t>
      </w:r>
      <w:r w:rsidRPr="00373ED7">
        <w:rPr>
          <w:rFonts w:hAnsi="宋体"/>
          <w:sz w:val="24"/>
        </w:rPr>
        <w:t>手机游戏程序设计</w:t>
      </w:r>
      <w:r w:rsidRPr="00373ED7">
        <w:rPr>
          <w:sz w:val="24"/>
        </w:rPr>
        <w:t xml:space="preserve">[M]. </w:t>
      </w:r>
      <w:r w:rsidRPr="00373ED7">
        <w:rPr>
          <w:rFonts w:hAnsi="宋体"/>
          <w:sz w:val="24"/>
        </w:rPr>
        <w:t>北京：中国铁道出版社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[5] </w:t>
      </w:r>
      <w:r w:rsidRPr="00373ED7">
        <w:rPr>
          <w:sz w:val="24"/>
        </w:rPr>
        <w:tab/>
        <w:t>Martin J. Wells(</w:t>
      </w:r>
      <w:r w:rsidRPr="00373ED7">
        <w:rPr>
          <w:rFonts w:hAnsi="宋体"/>
          <w:sz w:val="24"/>
        </w:rPr>
        <w:t>美</w:t>
      </w:r>
      <w:r w:rsidRPr="00373ED7">
        <w:rPr>
          <w:sz w:val="24"/>
        </w:rPr>
        <w:t>). J2ME</w:t>
      </w:r>
      <w:r w:rsidRPr="00373ED7">
        <w:rPr>
          <w:rFonts w:hAnsi="宋体"/>
          <w:sz w:val="24"/>
        </w:rPr>
        <w:t>游戏编程</w:t>
      </w:r>
      <w:r w:rsidRPr="00373ED7">
        <w:rPr>
          <w:sz w:val="24"/>
        </w:rPr>
        <w:t xml:space="preserve">[M]. </w:t>
      </w:r>
      <w:r w:rsidRPr="00373ED7">
        <w:rPr>
          <w:rFonts w:hAnsi="宋体"/>
          <w:sz w:val="24"/>
        </w:rPr>
        <w:t>北京：清华大学出版社</w:t>
      </w:r>
      <w:r w:rsidR="009F53BB" w:rsidRPr="00373ED7">
        <w:rPr>
          <w:rFonts w:hAnsi="宋体"/>
          <w:sz w:val="24"/>
        </w:rPr>
        <w:t>，</w:t>
      </w:r>
      <w:r w:rsidRPr="00373ED7">
        <w:rPr>
          <w:sz w:val="24"/>
        </w:rPr>
        <w:t>2005</w:t>
      </w:r>
    </w:p>
    <w:p w:rsidR="00EC172F" w:rsidRPr="00373ED7" w:rsidRDefault="00EC172F" w:rsidP="00333862">
      <w:pPr>
        <w:spacing w:line="400" w:lineRule="exact"/>
        <w:jc w:val="left"/>
        <w:rPr>
          <w:sz w:val="24"/>
        </w:rPr>
      </w:pPr>
      <w:r w:rsidRPr="00373ED7">
        <w:rPr>
          <w:sz w:val="24"/>
        </w:rPr>
        <w:t xml:space="preserve">[6] </w:t>
      </w:r>
      <w:r w:rsidRPr="00373ED7">
        <w:rPr>
          <w:sz w:val="24"/>
        </w:rPr>
        <w:tab/>
      </w:r>
      <w:r w:rsidRPr="00373ED7">
        <w:rPr>
          <w:rFonts w:hAnsi="宋体"/>
          <w:sz w:val="24"/>
        </w:rPr>
        <w:t>李振鹏等</w:t>
      </w:r>
      <w:r w:rsidRPr="00373ED7">
        <w:rPr>
          <w:sz w:val="24"/>
        </w:rPr>
        <w:t>. J2ME</w:t>
      </w:r>
      <w:r w:rsidRPr="00373ED7">
        <w:rPr>
          <w:rFonts w:hAnsi="宋体"/>
          <w:sz w:val="24"/>
        </w:rPr>
        <w:t>手机游戏开发技术详解</w:t>
      </w:r>
      <w:r w:rsidRPr="00373ED7">
        <w:rPr>
          <w:sz w:val="24"/>
        </w:rPr>
        <w:t xml:space="preserve"> [M]. </w:t>
      </w:r>
      <w:r w:rsidRPr="00373ED7">
        <w:rPr>
          <w:rFonts w:hAnsi="宋体"/>
          <w:sz w:val="24"/>
        </w:rPr>
        <w:t>北京：清华大学出版社</w:t>
      </w:r>
      <w:r w:rsidR="009F53BB" w:rsidRPr="00373ED7">
        <w:rPr>
          <w:rFonts w:hAnsi="宋体"/>
          <w:sz w:val="24"/>
        </w:rPr>
        <w:t>，</w:t>
      </w:r>
      <w:r w:rsidRPr="00373ED7">
        <w:rPr>
          <w:sz w:val="24"/>
        </w:rPr>
        <w:t>2006</w:t>
      </w:r>
    </w:p>
    <w:p w:rsidR="00EB2664" w:rsidRDefault="00EC172F" w:rsidP="00333862">
      <w:pPr>
        <w:ind w:left="420" w:hanging="420"/>
        <w:jc w:val="left"/>
        <w:rPr>
          <w:sz w:val="24"/>
        </w:rPr>
        <w:sectPr w:rsidR="00EB2664">
          <w:pgSz w:w="11906" w:h="16838"/>
          <w:pgMar w:top="1440" w:right="1800" w:bottom="1440" w:left="1800" w:header="851" w:footer="992" w:gutter="0"/>
          <w:cols w:space="425"/>
          <w:docGrid w:type="lines" w:linePitch="312"/>
        </w:sectPr>
      </w:pPr>
      <w:r w:rsidRPr="00373ED7">
        <w:rPr>
          <w:sz w:val="24"/>
        </w:rPr>
        <w:t xml:space="preserve">[7] </w:t>
      </w:r>
      <w:r w:rsidRPr="00373ED7">
        <w:rPr>
          <w:sz w:val="24"/>
        </w:rPr>
        <w:tab/>
      </w:r>
      <w:r w:rsidRPr="00373ED7">
        <w:rPr>
          <w:rFonts w:hAnsi="宋体"/>
          <w:sz w:val="24"/>
        </w:rPr>
        <w:t>黄聪明</w:t>
      </w:r>
      <w:r w:rsidRPr="00373ED7">
        <w:rPr>
          <w:sz w:val="24"/>
        </w:rPr>
        <w:t>. Java</w:t>
      </w:r>
      <w:r w:rsidRPr="00373ED7">
        <w:rPr>
          <w:rFonts w:hAnsi="宋体"/>
          <w:sz w:val="24"/>
        </w:rPr>
        <w:t>移动通信程序设计</w:t>
      </w:r>
      <w:r w:rsidRPr="00373ED7">
        <w:rPr>
          <w:sz w:val="24"/>
        </w:rPr>
        <w:t xml:space="preserve">--J2ME MIDP[M]. </w:t>
      </w:r>
      <w:r w:rsidRPr="00373ED7">
        <w:rPr>
          <w:rFonts w:hAnsi="宋体"/>
          <w:sz w:val="24"/>
        </w:rPr>
        <w:t>北京：清华大学出版社</w:t>
      </w:r>
      <w:r w:rsidR="009F53BB" w:rsidRPr="00373ED7">
        <w:rPr>
          <w:rFonts w:hAnsi="宋体"/>
          <w:sz w:val="24"/>
        </w:rPr>
        <w:t>，</w:t>
      </w:r>
      <w:r w:rsidRPr="00373ED7">
        <w:rPr>
          <w:sz w:val="24"/>
        </w:rPr>
        <w:t>2002</w:t>
      </w:r>
    </w:p>
    <w:p w:rsidR="00EC172F" w:rsidRPr="00866308" w:rsidRDefault="00EC172F" w:rsidP="00BD0821">
      <w:pPr>
        <w:pStyle w:val="1"/>
      </w:pPr>
      <w:bookmarkStart w:id="503" w:name="_Toc166604456"/>
      <w:bookmarkStart w:id="504" w:name="_Toc166604663"/>
      <w:bookmarkStart w:id="505" w:name="_Toc166606449"/>
      <w:bookmarkStart w:id="506" w:name="_Toc167030301"/>
      <w:bookmarkStart w:id="507" w:name="_Toc167031687"/>
      <w:bookmarkStart w:id="508" w:name="_Toc167032370"/>
      <w:bookmarkStart w:id="509" w:name="_Toc167033307"/>
      <w:bookmarkStart w:id="510" w:name="_Toc167033394"/>
      <w:bookmarkStart w:id="511" w:name="_Toc167034140"/>
      <w:bookmarkStart w:id="512" w:name="_Toc167034431"/>
      <w:bookmarkStart w:id="513" w:name="_Toc167951713"/>
      <w:bookmarkStart w:id="514" w:name="_Toc167951928"/>
      <w:bookmarkStart w:id="515" w:name="_Toc168800366"/>
      <w:r w:rsidRPr="00866308">
        <w:lastRenderedPageBreak/>
        <w:t>致</w:t>
      </w:r>
      <w:r w:rsidRPr="00866308">
        <w:t xml:space="preserve">  </w:t>
      </w:r>
      <w:r w:rsidRPr="00866308">
        <w:t>谢</w:t>
      </w:r>
      <w:bookmarkEnd w:id="503"/>
      <w:bookmarkEnd w:id="504"/>
      <w:bookmarkEnd w:id="505"/>
      <w:bookmarkEnd w:id="506"/>
      <w:bookmarkEnd w:id="507"/>
      <w:bookmarkEnd w:id="508"/>
      <w:bookmarkEnd w:id="509"/>
      <w:bookmarkEnd w:id="510"/>
      <w:bookmarkEnd w:id="511"/>
      <w:bookmarkEnd w:id="512"/>
      <w:bookmarkEnd w:id="513"/>
      <w:bookmarkEnd w:id="514"/>
      <w:bookmarkEnd w:id="515"/>
    </w:p>
    <w:p w:rsidR="00EC172F" w:rsidRPr="00373ED7" w:rsidRDefault="00EC172F" w:rsidP="00373ED7">
      <w:pPr>
        <w:spacing w:line="360" w:lineRule="auto"/>
        <w:ind w:firstLineChars="200" w:firstLine="480"/>
        <w:rPr>
          <w:color w:val="000000"/>
          <w:sz w:val="24"/>
        </w:rPr>
      </w:pPr>
      <w:r w:rsidRPr="00373ED7">
        <w:rPr>
          <w:rFonts w:hAnsi="宋体"/>
          <w:color w:val="000000"/>
          <w:sz w:val="24"/>
        </w:rPr>
        <w:t>这几个月我收获颇多</w:t>
      </w:r>
      <w:r w:rsidR="009F53BB" w:rsidRPr="00373ED7">
        <w:rPr>
          <w:rFonts w:hAnsi="宋体"/>
          <w:color w:val="000000"/>
          <w:sz w:val="24"/>
        </w:rPr>
        <w:t>，</w:t>
      </w:r>
      <w:r w:rsidRPr="00373ED7">
        <w:rPr>
          <w:rFonts w:hAnsi="宋体"/>
          <w:color w:val="000000"/>
          <w:sz w:val="24"/>
        </w:rPr>
        <w:t>但也有不少教训。计算机科学是一门比较宽广的学科</w:t>
      </w:r>
      <w:r w:rsidR="009F53BB" w:rsidRPr="00373ED7">
        <w:rPr>
          <w:rFonts w:hAnsi="宋体"/>
          <w:color w:val="000000"/>
          <w:sz w:val="24"/>
        </w:rPr>
        <w:t>，</w:t>
      </w:r>
      <w:r w:rsidRPr="00373ED7">
        <w:rPr>
          <w:rFonts w:hAnsi="宋体"/>
          <w:color w:val="000000"/>
          <w:sz w:val="24"/>
        </w:rPr>
        <w:t>涉及许多领域</w:t>
      </w:r>
      <w:r w:rsidR="009F53BB" w:rsidRPr="00373ED7">
        <w:rPr>
          <w:rFonts w:hAnsi="宋体"/>
          <w:color w:val="000000"/>
          <w:sz w:val="24"/>
        </w:rPr>
        <w:t>，</w:t>
      </w:r>
      <w:r w:rsidRPr="00373ED7">
        <w:rPr>
          <w:rFonts w:hAnsi="宋体"/>
          <w:color w:val="000000"/>
          <w:sz w:val="24"/>
        </w:rPr>
        <w:t>应该大量翻阅书籍资料</w:t>
      </w:r>
      <w:r w:rsidR="009F53BB" w:rsidRPr="00373ED7">
        <w:rPr>
          <w:rFonts w:hAnsi="宋体"/>
          <w:color w:val="000000"/>
          <w:sz w:val="24"/>
        </w:rPr>
        <w:t>，</w:t>
      </w:r>
      <w:r w:rsidRPr="00373ED7">
        <w:rPr>
          <w:rFonts w:hAnsi="宋体"/>
          <w:color w:val="000000"/>
          <w:sz w:val="24"/>
        </w:rPr>
        <w:t>借鉴别人的心得体会做到事半功倍。程序的开发要养成良好的习惯</w:t>
      </w:r>
      <w:r w:rsidR="009F53BB" w:rsidRPr="00373ED7">
        <w:rPr>
          <w:rFonts w:hAnsi="宋体"/>
          <w:color w:val="000000"/>
          <w:sz w:val="24"/>
        </w:rPr>
        <w:t>，</w:t>
      </w:r>
      <w:r w:rsidRPr="00373ED7">
        <w:rPr>
          <w:rFonts w:hAnsi="宋体"/>
          <w:color w:val="000000"/>
          <w:sz w:val="24"/>
        </w:rPr>
        <w:t>将工程分为几个功能明确的模块</w:t>
      </w:r>
      <w:r w:rsidR="009F53BB" w:rsidRPr="00373ED7">
        <w:rPr>
          <w:rFonts w:hAnsi="宋体"/>
          <w:color w:val="000000"/>
          <w:sz w:val="24"/>
        </w:rPr>
        <w:t>，</w:t>
      </w:r>
      <w:r w:rsidRPr="00373ED7">
        <w:rPr>
          <w:rFonts w:hAnsi="宋体"/>
          <w:color w:val="000000"/>
          <w:sz w:val="24"/>
        </w:rPr>
        <w:t>逐层分解。遇到难题要虚心请教</w:t>
      </w:r>
      <w:r w:rsidR="009F53BB" w:rsidRPr="00373ED7">
        <w:rPr>
          <w:rFonts w:hAnsi="宋体"/>
          <w:color w:val="000000"/>
          <w:sz w:val="24"/>
        </w:rPr>
        <w:t>，</w:t>
      </w:r>
      <w:r w:rsidRPr="00373ED7">
        <w:rPr>
          <w:rFonts w:hAnsi="宋体"/>
          <w:color w:val="000000"/>
          <w:sz w:val="24"/>
        </w:rPr>
        <w:t>做到取长补短</w:t>
      </w:r>
      <w:r w:rsidR="009F53BB" w:rsidRPr="00373ED7">
        <w:rPr>
          <w:rFonts w:hAnsi="宋体"/>
          <w:color w:val="000000"/>
          <w:sz w:val="24"/>
        </w:rPr>
        <w:t>，</w:t>
      </w:r>
      <w:r w:rsidRPr="00373ED7">
        <w:rPr>
          <w:rFonts w:hAnsi="宋体"/>
          <w:color w:val="000000"/>
          <w:sz w:val="24"/>
        </w:rPr>
        <w:t>避免钻牛角尖</w:t>
      </w:r>
      <w:r w:rsidR="00B721D4" w:rsidRPr="00373ED7">
        <w:rPr>
          <w:rFonts w:hAnsi="宋体"/>
          <w:color w:val="000000"/>
          <w:sz w:val="24"/>
        </w:rPr>
        <w:t>。</w:t>
      </w:r>
    </w:p>
    <w:p w:rsidR="00EC172F" w:rsidRPr="00373ED7" w:rsidRDefault="00EC172F" w:rsidP="00373ED7">
      <w:pPr>
        <w:spacing w:line="360" w:lineRule="auto"/>
        <w:ind w:firstLineChars="200" w:firstLine="480"/>
        <w:rPr>
          <w:rStyle w:val="a6"/>
          <w:sz w:val="24"/>
        </w:rPr>
      </w:pPr>
      <w:r w:rsidRPr="00373ED7">
        <w:rPr>
          <w:rFonts w:hAnsi="宋体"/>
          <w:color w:val="000000"/>
          <w:sz w:val="24"/>
        </w:rPr>
        <w:t>毕业设计是对我们四年所学知识的一次全面的检查</w:t>
      </w:r>
      <w:r w:rsidR="009F53BB" w:rsidRPr="00373ED7">
        <w:rPr>
          <w:rFonts w:hAnsi="宋体"/>
          <w:color w:val="000000"/>
          <w:sz w:val="24"/>
        </w:rPr>
        <w:t>，</w:t>
      </w:r>
      <w:r w:rsidRPr="00373ED7">
        <w:rPr>
          <w:rFonts w:hAnsi="宋体"/>
          <w:color w:val="000000"/>
          <w:sz w:val="24"/>
        </w:rPr>
        <w:t>经过这段时间的设计</w:t>
      </w:r>
      <w:r w:rsidR="009F53BB" w:rsidRPr="00373ED7">
        <w:rPr>
          <w:rFonts w:hAnsi="宋体"/>
          <w:color w:val="000000"/>
          <w:sz w:val="24"/>
        </w:rPr>
        <w:t>，</w:t>
      </w:r>
      <w:r w:rsidRPr="00373ED7">
        <w:rPr>
          <w:rFonts w:hAnsi="宋体"/>
          <w:color w:val="000000"/>
          <w:sz w:val="24"/>
        </w:rPr>
        <w:t>是我们对以前所学的知识的巩固和理解</w:t>
      </w:r>
      <w:r w:rsidR="009F53BB" w:rsidRPr="00373ED7">
        <w:rPr>
          <w:rFonts w:hAnsi="宋体"/>
          <w:color w:val="000000"/>
          <w:sz w:val="24"/>
        </w:rPr>
        <w:t>，</w:t>
      </w:r>
      <w:r w:rsidRPr="00373ED7">
        <w:rPr>
          <w:rFonts w:hAnsi="宋体"/>
          <w:color w:val="000000"/>
          <w:sz w:val="24"/>
        </w:rPr>
        <w:t>让我学会怎样把理论联系到实践中去</w:t>
      </w:r>
      <w:r w:rsidR="009F53BB" w:rsidRPr="00373ED7">
        <w:rPr>
          <w:rFonts w:hAnsi="宋体"/>
          <w:color w:val="000000"/>
          <w:sz w:val="24"/>
        </w:rPr>
        <w:t>，</w:t>
      </w:r>
      <w:r w:rsidRPr="00373ED7">
        <w:rPr>
          <w:rFonts w:hAnsi="宋体"/>
          <w:color w:val="000000"/>
          <w:sz w:val="24"/>
        </w:rPr>
        <w:t>更使我明白了一个道理</w:t>
      </w:r>
      <w:r w:rsidR="009F53BB" w:rsidRPr="00373ED7">
        <w:rPr>
          <w:rFonts w:hAnsi="宋体"/>
          <w:color w:val="000000"/>
          <w:sz w:val="24"/>
        </w:rPr>
        <w:t>，</w:t>
      </w:r>
      <w:r w:rsidRPr="00373ED7">
        <w:rPr>
          <w:rFonts w:hAnsi="宋体"/>
          <w:color w:val="000000"/>
          <w:sz w:val="24"/>
        </w:rPr>
        <w:t>做项目要多看、多想、多做</w:t>
      </w:r>
      <w:r w:rsidR="009F53BB" w:rsidRPr="00373ED7">
        <w:rPr>
          <w:rFonts w:hAnsi="宋体"/>
          <w:color w:val="000000"/>
          <w:sz w:val="24"/>
        </w:rPr>
        <w:t>，</w:t>
      </w:r>
      <w:r w:rsidRPr="00373ED7">
        <w:rPr>
          <w:rFonts w:hAnsi="宋体"/>
          <w:color w:val="000000"/>
          <w:sz w:val="24"/>
        </w:rPr>
        <w:t>使自己能把所学的知识灵活运用到计算机中去</w:t>
      </w:r>
      <w:r w:rsidR="009F53BB" w:rsidRPr="00373ED7">
        <w:rPr>
          <w:rFonts w:hAnsi="宋体"/>
          <w:color w:val="000000"/>
          <w:sz w:val="24"/>
        </w:rPr>
        <w:t>，</w:t>
      </w:r>
      <w:r w:rsidRPr="00373ED7">
        <w:rPr>
          <w:rFonts w:hAnsi="宋体"/>
          <w:color w:val="000000"/>
          <w:sz w:val="24"/>
        </w:rPr>
        <w:t>更好的完成工作。</w:t>
      </w:r>
    </w:p>
    <w:p w:rsidR="00EB2664" w:rsidRDefault="00EC172F" w:rsidP="00EC172F">
      <w:pPr>
        <w:spacing w:line="360" w:lineRule="auto"/>
        <w:ind w:firstLine="420"/>
        <w:rPr>
          <w:rFonts w:hAnsi="宋体"/>
          <w:color w:val="000000"/>
          <w:sz w:val="24"/>
        </w:rPr>
        <w:sectPr w:rsidR="00EB2664">
          <w:pgSz w:w="11906" w:h="16838"/>
          <w:pgMar w:top="1440" w:right="1800" w:bottom="1440" w:left="1800" w:header="851" w:footer="992" w:gutter="0"/>
          <w:cols w:space="425"/>
          <w:docGrid w:type="lines" w:linePitch="312"/>
        </w:sectPr>
      </w:pPr>
      <w:r w:rsidRPr="00373ED7">
        <w:rPr>
          <w:rFonts w:hAnsi="宋体"/>
          <w:sz w:val="24"/>
        </w:rPr>
        <w:t>我要衷心感谢</w:t>
      </w:r>
      <w:r w:rsidR="00420C8D">
        <w:rPr>
          <w:rFonts w:hAnsi="宋体" w:hint="eastAsia"/>
          <w:sz w:val="24"/>
        </w:rPr>
        <w:t>学校</w:t>
      </w:r>
      <w:r w:rsidR="007A5EA9">
        <w:rPr>
          <w:rFonts w:ascii="宋体" w:hAnsi="宋体" w:cs="宋体" w:hint="eastAsia"/>
          <w:sz w:val="24"/>
        </w:rPr>
        <w:t>吴金辉</w:t>
      </w:r>
      <w:bookmarkStart w:id="516" w:name="_GoBack"/>
      <w:bookmarkEnd w:id="516"/>
      <w:r w:rsidRPr="00373ED7">
        <w:rPr>
          <w:rFonts w:hAnsi="宋体"/>
          <w:sz w:val="24"/>
        </w:rPr>
        <w:t>导师在我的设计过程中给予我的极大帮助</w:t>
      </w:r>
      <w:r w:rsidR="009F53BB" w:rsidRPr="00373ED7">
        <w:rPr>
          <w:rFonts w:hAnsi="宋体"/>
          <w:sz w:val="24"/>
        </w:rPr>
        <w:t>，</w:t>
      </w:r>
      <w:r w:rsidRPr="00373ED7">
        <w:rPr>
          <w:rFonts w:hAnsi="宋体"/>
          <w:sz w:val="24"/>
        </w:rPr>
        <w:t>使我能够及时、顺利地完成此次的毕业设计；</w:t>
      </w:r>
      <w:r w:rsidRPr="00373ED7">
        <w:rPr>
          <w:rFonts w:hAnsi="宋体"/>
          <w:bCs/>
          <w:sz w:val="24"/>
        </w:rPr>
        <w:t>他认真负责的工作态度</w:t>
      </w:r>
      <w:r w:rsidR="009F53BB" w:rsidRPr="00373ED7">
        <w:rPr>
          <w:rFonts w:hAnsi="宋体"/>
          <w:bCs/>
          <w:sz w:val="24"/>
        </w:rPr>
        <w:t>，</w:t>
      </w:r>
      <w:r w:rsidRPr="00373ED7">
        <w:rPr>
          <w:rFonts w:hAnsi="宋体"/>
          <w:bCs/>
          <w:sz w:val="24"/>
        </w:rPr>
        <w:t>一直激励着我的学习和生活。</w:t>
      </w:r>
      <w:r w:rsidRPr="00373ED7">
        <w:rPr>
          <w:rFonts w:hAnsi="宋体"/>
          <w:sz w:val="24"/>
        </w:rPr>
        <w:t>同时</w:t>
      </w:r>
      <w:r w:rsidR="009F53BB" w:rsidRPr="00373ED7">
        <w:rPr>
          <w:rFonts w:hAnsi="宋体"/>
          <w:sz w:val="24"/>
        </w:rPr>
        <w:t>，</w:t>
      </w:r>
      <w:r w:rsidRPr="00373ED7">
        <w:rPr>
          <w:rFonts w:hAnsi="宋体"/>
          <w:sz w:val="24"/>
        </w:rPr>
        <w:t>也</w:t>
      </w:r>
      <w:r w:rsidRPr="00373ED7">
        <w:rPr>
          <w:rFonts w:hAnsi="宋体"/>
          <w:color w:val="000000"/>
          <w:sz w:val="24"/>
        </w:rPr>
        <w:t>感谢所有在学校帮助过我的老师和同学；</w:t>
      </w:r>
      <w:r w:rsidR="00765C95">
        <w:rPr>
          <w:rFonts w:hAnsi="宋体" w:hint="eastAsia"/>
          <w:color w:val="000000"/>
          <w:sz w:val="24"/>
        </w:rPr>
        <w:t>感谢父母对我求学的支持；</w:t>
      </w:r>
      <w:r w:rsidRPr="00373ED7">
        <w:rPr>
          <w:rFonts w:hAnsi="宋体"/>
          <w:color w:val="000000"/>
          <w:sz w:val="24"/>
        </w:rPr>
        <w:t>最后感谢各位专家导师对本论文的审阅！</w:t>
      </w:r>
    </w:p>
    <w:p w:rsidR="00373ED7" w:rsidRPr="00373ED7" w:rsidRDefault="00373ED7" w:rsidP="00BD0821">
      <w:pPr>
        <w:pStyle w:val="11"/>
      </w:pPr>
      <w:bookmarkStart w:id="517" w:name="_Toc166604454"/>
      <w:bookmarkStart w:id="518" w:name="_Toc166604661"/>
      <w:bookmarkStart w:id="519" w:name="_Toc166606447"/>
      <w:bookmarkStart w:id="520" w:name="_Toc167030302"/>
      <w:bookmarkStart w:id="521" w:name="_Toc167031688"/>
      <w:bookmarkStart w:id="522" w:name="_Toc167032371"/>
      <w:bookmarkStart w:id="523" w:name="_Toc167033308"/>
      <w:bookmarkStart w:id="524" w:name="_Toc167033395"/>
      <w:bookmarkStart w:id="525" w:name="_Toc167034141"/>
      <w:bookmarkStart w:id="526" w:name="_Toc167034432"/>
      <w:bookmarkStart w:id="527" w:name="_Toc167951714"/>
      <w:bookmarkStart w:id="528" w:name="_Toc167951929"/>
      <w:bookmarkStart w:id="529" w:name="_Toc168800367"/>
      <w:r w:rsidRPr="00373ED7">
        <w:lastRenderedPageBreak/>
        <w:t>附件：源代码</w:t>
      </w:r>
      <w:bookmarkEnd w:id="517"/>
      <w:bookmarkEnd w:id="518"/>
      <w:bookmarkEnd w:id="519"/>
      <w:bookmarkEnd w:id="520"/>
      <w:bookmarkEnd w:id="521"/>
      <w:bookmarkEnd w:id="522"/>
      <w:bookmarkEnd w:id="523"/>
      <w:bookmarkEnd w:id="524"/>
      <w:bookmarkEnd w:id="525"/>
      <w:bookmarkEnd w:id="526"/>
      <w:bookmarkEnd w:id="527"/>
      <w:bookmarkEnd w:id="528"/>
      <w:bookmarkEnd w:id="529"/>
    </w:p>
    <w:p w:rsidR="00C22634" w:rsidRPr="00C22634" w:rsidRDefault="00C22634" w:rsidP="007104A8">
      <w:pPr>
        <w:rPr>
          <w:sz w:val="24"/>
        </w:rPr>
      </w:pPr>
    </w:p>
    <w:sectPr w:rsidR="00C22634" w:rsidRPr="00C22634" w:rsidSect="005A5E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469" w:rsidRDefault="006C4469">
      <w:r>
        <w:separator/>
      </w:r>
    </w:p>
  </w:endnote>
  <w:endnote w:type="continuationSeparator" w:id="1">
    <w:p w:rsidR="006C4469" w:rsidRDefault="006C44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ヒラギノ明朝 ProN W3">
    <w:altName w:val="MS Mincho"/>
    <w:charset w:val="80"/>
    <w:family w:val="auto"/>
    <w:pitch w:val="variable"/>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FCF" w:rsidRDefault="00BB4DAC" w:rsidP="000253C7">
    <w:pPr>
      <w:pStyle w:val="a7"/>
      <w:framePr w:wrap="around" w:vAnchor="text" w:hAnchor="margin" w:xAlign="right" w:y="1"/>
      <w:rPr>
        <w:rStyle w:val="a8"/>
      </w:rPr>
    </w:pPr>
    <w:r>
      <w:rPr>
        <w:rStyle w:val="a8"/>
      </w:rPr>
      <w:fldChar w:fldCharType="begin"/>
    </w:r>
    <w:r w:rsidR="00444FCF">
      <w:rPr>
        <w:rStyle w:val="a8"/>
      </w:rPr>
      <w:instrText xml:space="preserve">PAGE  </w:instrText>
    </w:r>
    <w:r>
      <w:rPr>
        <w:rStyle w:val="a8"/>
      </w:rPr>
      <w:fldChar w:fldCharType="end"/>
    </w:r>
  </w:p>
  <w:p w:rsidR="00444FCF" w:rsidRDefault="00444FCF" w:rsidP="00240EA1">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FCF" w:rsidRDefault="00BB4DAC" w:rsidP="000253C7">
    <w:pPr>
      <w:pStyle w:val="a7"/>
      <w:framePr w:wrap="around" w:vAnchor="text" w:hAnchor="margin" w:xAlign="right" w:y="1"/>
      <w:rPr>
        <w:rStyle w:val="a8"/>
      </w:rPr>
    </w:pPr>
    <w:r>
      <w:rPr>
        <w:rStyle w:val="a8"/>
      </w:rPr>
      <w:fldChar w:fldCharType="begin"/>
    </w:r>
    <w:r w:rsidR="00444FCF">
      <w:rPr>
        <w:rStyle w:val="a8"/>
      </w:rPr>
      <w:instrText xml:space="preserve">PAGE  </w:instrText>
    </w:r>
    <w:r>
      <w:rPr>
        <w:rStyle w:val="a8"/>
      </w:rPr>
      <w:fldChar w:fldCharType="separate"/>
    </w:r>
    <w:r w:rsidR="00DA60DE">
      <w:rPr>
        <w:rStyle w:val="a8"/>
        <w:noProof/>
      </w:rPr>
      <w:t>61</w:t>
    </w:r>
    <w:r>
      <w:rPr>
        <w:rStyle w:val="a8"/>
      </w:rPr>
      <w:fldChar w:fldCharType="end"/>
    </w:r>
  </w:p>
  <w:p w:rsidR="00444FCF" w:rsidRDefault="00444FCF" w:rsidP="00240EA1">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469" w:rsidRDefault="006C4469">
      <w:r>
        <w:separator/>
      </w:r>
    </w:p>
  </w:footnote>
  <w:footnote w:type="continuationSeparator" w:id="1">
    <w:p w:rsidR="006C4469" w:rsidRDefault="006C44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9D8B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3F07D"/>
    <w:multiLevelType w:val="hybridMultilevel"/>
    <w:tmpl w:val="B1EC3136"/>
    <w:lvl w:ilvl="0" w:tplc="4148B69C">
      <w:start w:val="1"/>
      <w:numFmt w:val="decimal"/>
      <w:lvlText w:val="(%1)"/>
      <w:lvlJc w:val="left"/>
      <w:pPr>
        <w:tabs>
          <w:tab w:val="num" w:pos="840"/>
        </w:tabs>
        <w:ind w:left="840" w:hanging="420"/>
      </w:pPr>
      <w:rPr>
        <w:rFonts w:ascii="Times New Roman" w:eastAsia="宋体" w:hAnsi="Times New Roman" w:cs="Times New Roman"/>
        <w:b/>
        <w:color w:val="0000FF"/>
      </w:rPr>
    </w:lvl>
    <w:lvl w:ilvl="1" w:tplc="FFFFFFFF">
      <w:start w:val="1"/>
      <w:numFmt w:val="lowerLetter"/>
      <w:lvlText w:val="%2)"/>
      <w:lvlJc w:val="left"/>
      <w:pPr>
        <w:tabs>
          <w:tab w:val="num" w:pos="840"/>
        </w:tabs>
        <w:ind w:left="840" w:hanging="420"/>
      </w:pPr>
      <w:rPr>
        <w:rFonts w:ascii="Times New Roman" w:eastAsia="宋体" w:hAnsi="Times New Roman" w:cs="Times New Roman"/>
      </w:rPr>
    </w:lvl>
    <w:lvl w:ilvl="2" w:tplc="FFFFFFFF">
      <w:start w:val="1"/>
      <w:numFmt w:val="lowerRoman"/>
      <w:lvlText w:val="%3."/>
      <w:lvlJc w:val="right"/>
      <w:pPr>
        <w:tabs>
          <w:tab w:val="num" w:pos="1260"/>
        </w:tabs>
        <w:ind w:left="1260" w:hanging="420"/>
      </w:pPr>
      <w:rPr>
        <w:rFonts w:ascii="Times New Roman" w:eastAsia="宋体" w:hAnsi="Times New Roman" w:cs="Times New Roman"/>
      </w:rPr>
    </w:lvl>
    <w:lvl w:ilvl="3" w:tplc="FFFFFFFF">
      <w:start w:val="1"/>
      <w:numFmt w:val="decimal"/>
      <w:lvlText w:val="%4."/>
      <w:lvlJc w:val="left"/>
      <w:pPr>
        <w:tabs>
          <w:tab w:val="num" w:pos="1680"/>
        </w:tabs>
        <w:ind w:left="1680" w:hanging="420"/>
      </w:pPr>
      <w:rPr>
        <w:rFonts w:ascii="Times New Roman" w:eastAsia="宋体" w:hAnsi="Times New Roman" w:cs="Times New Roman"/>
      </w:rPr>
    </w:lvl>
    <w:lvl w:ilvl="4" w:tplc="FFFFFFFF">
      <w:start w:val="1"/>
      <w:numFmt w:val="lowerLetter"/>
      <w:lvlText w:val="%5)"/>
      <w:lvlJc w:val="left"/>
      <w:pPr>
        <w:tabs>
          <w:tab w:val="num" w:pos="2100"/>
        </w:tabs>
        <w:ind w:left="2100" w:hanging="420"/>
      </w:pPr>
      <w:rPr>
        <w:rFonts w:ascii="Times New Roman" w:eastAsia="宋体" w:hAnsi="Times New Roman" w:cs="Times New Roman"/>
      </w:rPr>
    </w:lvl>
    <w:lvl w:ilvl="5" w:tplc="FFFFFFFF">
      <w:start w:val="1"/>
      <w:numFmt w:val="lowerRoman"/>
      <w:lvlText w:val="%6."/>
      <w:lvlJc w:val="right"/>
      <w:pPr>
        <w:tabs>
          <w:tab w:val="num" w:pos="2520"/>
        </w:tabs>
        <w:ind w:left="2520" w:hanging="420"/>
      </w:pPr>
      <w:rPr>
        <w:rFonts w:ascii="Times New Roman" w:eastAsia="宋体" w:hAnsi="Times New Roman" w:cs="Times New Roman"/>
      </w:rPr>
    </w:lvl>
    <w:lvl w:ilvl="6" w:tplc="FFFFFFFF">
      <w:start w:val="1"/>
      <w:numFmt w:val="decimal"/>
      <w:lvlText w:val="%7."/>
      <w:lvlJc w:val="left"/>
      <w:pPr>
        <w:tabs>
          <w:tab w:val="num" w:pos="2940"/>
        </w:tabs>
        <w:ind w:left="2940" w:hanging="420"/>
      </w:pPr>
      <w:rPr>
        <w:rFonts w:ascii="Times New Roman" w:eastAsia="宋体" w:hAnsi="Times New Roman" w:cs="Times New Roman"/>
      </w:rPr>
    </w:lvl>
    <w:lvl w:ilvl="7" w:tplc="FFFFFFFF">
      <w:start w:val="1"/>
      <w:numFmt w:val="lowerLetter"/>
      <w:lvlText w:val="%8)"/>
      <w:lvlJc w:val="left"/>
      <w:pPr>
        <w:tabs>
          <w:tab w:val="num" w:pos="3360"/>
        </w:tabs>
        <w:ind w:left="3360" w:hanging="420"/>
      </w:pPr>
      <w:rPr>
        <w:rFonts w:ascii="Times New Roman" w:eastAsia="宋体" w:hAnsi="Times New Roman" w:cs="Times New Roman"/>
      </w:rPr>
    </w:lvl>
    <w:lvl w:ilvl="8" w:tplc="FFFFFFFF">
      <w:start w:val="1"/>
      <w:numFmt w:val="lowerRoman"/>
      <w:lvlText w:val="%9."/>
      <w:lvlJc w:val="right"/>
      <w:pPr>
        <w:tabs>
          <w:tab w:val="num" w:pos="3780"/>
        </w:tabs>
        <w:ind w:left="3780" w:hanging="420"/>
      </w:pPr>
      <w:rPr>
        <w:rFonts w:ascii="Times New Roman" w:eastAsia="宋体" w:hAnsi="Times New Roman" w:cs="Times New Roman"/>
      </w:rPr>
    </w:lvl>
  </w:abstractNum>
  <w:abstractNum w:abstractNumId="2">
    <w:nsid w:val="0CCD3868"/>
    <w:multiLevelType w:val="hybridMultilevel"/>
    <w:tmpl w:val="440AA85A"/>
    <w:lvl w:ilvl="0" w:tplc="FFFFFFFF">
      <w:start w:val="1"/>
      <w:numFmt w:val="decimal"/>
      <w:lvlText w:val="(%1)"/>
      <w:lvlJc w:val="left"/>
      <w:pPr>
        <w:tabs>
          <w:tab w:val="num" w:pos="840"/>
        </w:tabs>
        <w:ind w:left="840" w:hanging="420"/>
      </w:pPr>
      <w:rPr>
        <w:rFonts w:ascii="Times New Roman" w:eastAsia="宋体" w:hAnsi="Times New Roman" w:cs="Times New Roman"/>
        <w:color w:val="0000FF"/>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612637A"/>
    <w:multiLevelType w:val="multilevel"/>
    <w:tmpl w:val="312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D7CD0"/>
    <w:multiLevelType w:val="multilevel"/>
    <w:tmpl w:val="216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61F21"/>
    <w:multiLevelType w:val="multilevel"/>
    <w:tmpl w:val="C81E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A61C6"/>
    <w:multiLevelType w:val="multilevel"/>
    <w:tmpl w:val="59B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337910"/>
    <w:multiLevelType w:val="hybridMultilevel"/>
    <w:tmpl w:val="D79AE3DE"/>
    <w:lvl w:ilvl="0" w:tplc="99888DCE">
      <w:start w:val="3"/>
      <w:numFmt w:val="japaneseCounting"/>
      <w:lvlText w:val="第%1章"/>
      <w:lvlJc w:val="left"/>
      <w:pPr>
        <w:tabs>
          <w:tab w:val="num" w:pos="3450"/>
        </w:tabs>
        <w:ind w:left="3450" w:hanging="1440"/>
      </w:pPr>
      <w:rPr>
        <w:rFonts w:ascii="Times New Roman" w:hint="default"/>
      </w:rPr>
    </w:lvl>
    <w:lvl w:ilvl="1" w:tplc="6F044FA8">
      <w:start w:val="1"/>
      <w:numFmt w:val="decimalEnclosedCircle"/>
      <w:lvlText w:val="%2"/>
      <w:lvlJc w:val="left"/>
      <w:pPr>
        <w:tabs>
          <w:tab w:val="num" w:pos="2790"/>
        </w:tabs>
        <w:ind w:left="2790" w:hanging="360"/>
      </w:pPr>
      <w:rPr>
        <w:rFonts w:ascii="宋体" w:hAnsi="宋体" w:hint="default"/>
        <w:b/>
      </w:rPr>
    </w:lvl>
    <w:lvl w:ilvl="2" w:tplc="0409001B" w:tentative="1">
      <w:start w:val="1"/>
      <w:numFmt w:val="lowerRoman"/>
      <w:lvlText w:val="%3."/>
      <w:lvlJc w:val="right"/>
      <w:pPr>
        <w:tabs>
          <w:tab w:val="num" w:pos="3270"/>
        </w:tabs>
        <w:ind w:left="3270" w:hanging="420"/>
      </w:pPr>
    </w:lvl>
    <w:lvl w:ilvl="3" w:tplc="0409000F" w:tentative="1">
      <w:start w:val="1"/>
      <w:numFmt w:val="decimal"/>
      <w:lvlText w:val="%4."/>
      <w:lvlJc w:val="left"/>
      <w:pPr>
        <w:tabs>
          <w:tab w:val="num" w:pos="3690"/>
        </w:tabs>
        <w:ind w:left="3690" w:hanging="420"/>
      </w:pPr>
    </w:lvl>
    <w:lvl w:ilvl="4" w:tplc="04090019" w:tentative="1">
      <w:start w:val="1"/>
      <w:numFmt w:val="lowerLetter"/>
      <w:lvlText w:val="%5)"/>
      <w:lvlJc w:val="left"/>
      <w:pPr>
        <w:tabs>
          <w:tab w:val="num" w:pos="4110"/>
        </w:tabs>
        <w:ind w:left="4110" w:hanging="420"/>
      </w:pPr>
    </w:lvl>
    <w:lvl w:ilvl="5" w:tplc="0409001B" w:tentative="1">
      <w:start w:val="1"/>
      <w:numFmt w:val="lowerRoman"/>
      <w:lvlText w:val="%6."/>
      <w:lvlJc w:val="right"/>
      <w:pPr>
        <w:tabs>
          <w:tab w:val="num" w:pos="4530"/>
        </w:tabs>
        <w:ind w:left="4530" w:hanging="420"/>
      </w:pPr>
    </w:lvl>
    <w:lvl w:ilvl="6" w:tplc="0409000F" w:tentative="1">
      <w:start w:val="1"/>
      <w:numFmt w:val="decimal"/>
      <w:lvlText w:val="%7."/>
      <w:lvlJc w:val="left"/>
      <w:pPr>
        <w:tabs>
          <w:tab w:val="num" w:pos="4950"/>
        </w:tabs>
        <w:ind w:left="4950" w:hanging="420"/>
      </w:pPr>
    </w:lvl>
    <w:lvl w:ilvl="7" w:tplc="04090019" w:tentative="1">
      <w:start w:val="1"/>
      <w:numFmt w:val="lowerLetter"/>
      <w:lvlText w:val="%8)"/>
      <w:lvlJc w:val="left"/>
      <w:pPr>
        <w:tabs>
          <w:tab w:val="num" w:pos="5370"/>
        </w:tabs>
        <w:ind w:left="5370" w:hanging="420"/>
      </w:pPr>
    </w:lvl>
    <w:lvl w:ilvl="8" w:tplc="0409001B" w:tentative="1">
      <w:start w:val="1"/>
      <w:numFmt w:val="lowerRoman"/>
      <w:lvlText w:val="%9."/>
      <w:lvlJc w:val="right"/>
      <w:pPr>
        <w:tabs>
          <w:tab w:val="num" w:pos="5790"/>
        </w:tabs>
        <w:ind w:left="5790" w:hanging="420"/>
      </w:pPr>
    </w:lvl>
  </w:abstractNum>
  <w:abstractNum w:abstractNumId="8">
    <w:nsid w:val="23FB09D8"/>
    <w:multiLevelType w:val="multilevel"/>
    <w:tmpl w:val="A32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70DE9"/>
    <w:multiLevelType w:val="hybridMultilevel"/>
    <w:tmpl w:val="BA7E0B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8F0347C"/>
    <w:multiLevelType w:val="multilevel"/>
    <w:tmpl w:val="6162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B93461"/>
    <w:multiLevelType w:val="hybridMultilevel"/>
    <w:tmpl w:val="8840928E"/>
    <w:lvl w:ilvl="0" w:tplc="D258FEEC">
      <w:start w:val="1"/>
      <w:numFmt w:val="decimal"/>
      <w:lvlText w:val="(%1)"/>
      <w:lvlJc w:val="left"/>
      <w:pPr>
        <w:tabs>
          <w:tab w:val="num" w:pos="840"/>
        </w:tabs>
        <w:ind w:left="840" w:hanging="420"/>
      </w:pPr>
      <w:rPr>
        <w:rFonts w:hint="eastAsia"/>
        <w:color w:val="0000FF"/>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3A75EF"/>
    <w:multiLevelType w:val="multilevel"/>
    <w:tmpl w:val="241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B1BEC"/>
    <w:multiLevelType w:val="hybridMultilevel"/>
    <w:tmpl w:val="C6CC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B52CA2"/>
    <w:multiLevelType w:val="hybridMultilevel"/>
    <w:tmpl w:val="0B3A22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684C78"/>
    <w:multiLevelType w:val="hybridMultilevel"/>
    <w:tmpl w:val="B52A880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561F31B9"/>
    <w:multiLevelType w:val="hybridMultilevel"/>
    <w:tmpl w:val="7B725B0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7">
    <w:nsid w:val="58BA0F04"/>
    <w:multiLevelType w:val="multilevel"/>
    <w:tmpl w:val="6C9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251B8"/>
    <w:multiLevelType w:val="multilevel"/>
    <w:tmpl w:val="B002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AE76CF"/>
    <w:multiLevelType w:val="hybridMultilevel"/>
    <w:tmpl w:val="6D0E327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0">
    <w:nsid w:val="69702C9E"/>
    <w:multiLevelType w:val="hybridMultilevel"/>
    <w:tmpl w:val="E9EE112E"/>
    <w:lvl w:ilvl="0" w:tplc="6AD86A84">
      <w:start w:val="1"/>
      <w:numFmt w:val="decimal"/>
      <w:lvlText w:val="（%1）"/>
      <w:lvlJc w:val="left"/>
      <w:pPr>
        <w:tabs>
          <w:tab w:val="num" w:pos="1260"/>
        </w:tabs>
        <w:ind w:left="1260" w:hanging="720"/>
      </w:pPr>
      <w:rPr>
        <w:rFonts w:ascii="Arial" w:hAnsi="宋体" w:cs="Arial" w:hint="default"/>
        <w:color w:val="000000"/>
      </w:rPr>
    </w:lvl>
    <w:lvl w:ilvl="1" w:tplc="50B81476">
      <w:start w:val="1"/>
      <w:numFmt w:val="decimalEnclosedCircle"/>
      <w:lvlText w:val="%2"/>
      <w:lvlJc w:val="left"/>
      <w:pPr>
        <w:tabs>
          <w:tab w:val="num" w:pos="1320"/>
        </w:tabs>
        <w:ind w:left="1320" w:hanging="360"/>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7B095E6F"/>
    <w:multiLevelType w:val="multilevel"/>
    <w:tmpl w:val="393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1F75C3"/>
    <w:multiLevelType w:val="hybridMultilevel"/>
    <w:tmpl w:val="32FAF2F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7"/>
  </w:num>
  <w:num w:numId="3">
    <w:abstractNumId w:val="1"/>
  </w:num>
  <w:num w:numId="4">
    <w:abstractNumId w:val="11"/>
  </w:num>
  <w:num w:numId="5">
    <w:abstractNumId w:val="2"/>
  </w:num>
  <w:num w:numId="6">
    <w:abstractNumId w:val="15"/>
  </w:num>
  <w:num w:numId="7">
    <w:abstractNumId w:val="8"/>
  </w:num>
  <w:num w:numId="8">
    <w:abstractNumId w:val="18"/>
  </w:num>
  <w:num w:numId="9">
    <w:abstractNumId w:val="3"/>
  </w:num>
  <w:num w:numId="10">
    <w:abstractNumId w:val="4"/>
  </w:num>
  <w:num w:numId="11">
    <w:abstractNumId w:val="10"/>
  </w:num>
  <w:num w:numId="12">
    <w:abstractNumId w:val="17"/>
  </w:num>
  <w:num w:numId="13">
    <w:abstractNumId w:val="12"/>
  </w:num>
  <w:num w:numId="14">
    <w:abstractNumId w:val="5"/>
  </w:num>
  <w:num w:numId="15">
    <w:abstractNumId w:val="21"/>
  </w:num>
  <w:num w:numId="16">
    <w:abstractNumId w:val="6"/>
  </w:num>
  <w:num w:numId="17">
    <w:abstractNumId w:val="0"/>
  </w:num>
  <w:num w:numId="18">
    <w:abstractNumId w:val="13"/>
  </w:num>
  <w:num w:numId="19">
    <w:abstractNumId w:val="22"/>
  </w:num>
  <w:num w:numId="20">
    <w:abstractNumId w:val="14"/>
  </w:num>
  <w:num w:numId="21">
    <w:abstractNumId w:val="9"/>
  </w:num>
  <w:num w:numId="22">
    <w:abstractNumId w:val="16"/>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embedSystemFonts/>
  <w:bordersDoNotSurroundHeader/>
  <w:bordersDoNotSurroundFooter/>
  <w:hideSpellingErrors/>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104A8"/>
    <w:rsid w:val="000123C4"/>
    <w:rsid w:val="00017445"/>
    <w:rsid w:val="00017DCE"/>
    <w:rsid w:val="000253C7"/>
    <w:rsid w:val="00030963"/>
    <w:rsid w:val="000313C0"/>
    <w:rsid w:val="00031877"/>
    <w:rsid w:val="000479BD"/>
    <w:rsid w:val="00050078"/>
    <w:rsid w:val="00061AF2"/>
    <w:rsid w:val="00062383"/>
    <w:rsid w:val="00064D89"/>
    <w:rsid w:val="00076E23"/>
    <w:rsid w:val="00080975"/>
    <w:rsid w:val="00083AC9"/>
    <w:rsid w:val="00090654"/>
    <w:rsid w:val="000908DE"/>
    <w:rsid w:val="00093435"/>
    <w:rsid w:val="000A084E"/>
    <w:rsid w:val="000A32CB"/>
    <w:rsid w:val="000C359E"/>
    <w:rsid w:val="000C5364"/>
    <w:rsid w:val="000D58C7"/>
    <w:rsid w:val="000E5045"/>
    <w:rsid w:val="000E575D"/>
    <w:rsid w:val="000F0823"/>
    <w:rsid w:val="000F10BB"/>
    <w:rsid w:val="00101E30"/>
    <w:rsid w:val="00105A2C"/>
    <w:rsid w:val="001113C2"/>
    <w:rsid w:val="00112A22"/>
    <w:rsid w:val="00137ED6"/>
    <w:rsid w:val="001409E1"/>
    <w:rsid w:val="0014160D"/>
    <w:rsid w:val="00146AED"/>
    <w:rsid w:val="00151B8E"/>
    <w:rsid w:val="0016289E"/>
    <w:rsid w:val="00170540"/>
    <w:rsid w:val="00172292"/>
    <w:rsid w:val="001832C9"/>
    <w:rsid w:val="001901E7"/>
    <w:rsid w:val="00190EF6"/>
    <w:rsid w:val="001971DA"/>
    <w:rsid w:val="001B2F51"/>
    <w:rsid w:val="001B6F2E"/>
    <w:rsid w:val="001D79E9"/>
    <w:rsid w:val="001E5976"/>
    <w:rsid w:val="001E5A50"/>
    <w:rsid w:val="001E5D75"/>
    <w:rsid w:val="00206573"/>
    <w:rsid w:val="00207D13"/>
    <w:rsid w:val="00210594"/>
    <w:rsid w:val="00215168"/>
    <w:rsid w:val="002261E4"/>
    <w:rsid w:val="00226821"/>
    <w:rsid w:val="00227FCD"/>
    <w:rsid w:val="00240EA1"/>
    <w:rsid w:val="00243CC2"/>
    <w:rsid w:val="00250A6C"/>
    <w:rsid w:val="00253118"/>
    <w:rsid w:val="002627A7"/>
    <w:rsid w:val="00265570"/>
    <w:rsid w:val="00274430"/>
    <w:rsid w:val="00275264"/>
    <w:rsid w:val="002808B1"/>
    <w:rsid w:val="00285DD1"/>
    <w:rsid w:val="002971D7"/>
    <w:rsid w:val="002A670F"/>
    <w:rsid w:val="002B5025"/>
    <w:rsid w:val="002C1475"/>
    <w:rsid w:val="002C77D3"/>
    <w:rsid w:val="002D2E82"/>
    <w:rsid w:val="002E2248"/>
    <w:rsid w:val="002E788B"/>
    <w:rsid w:val="00300626"/>
    <w:rsid w:val="00302F24"/>
    <w:rsid w:val="00305D52"/>
    <w:rsid w:val="0030616C"/>
    <w:rsid w:val="0031682C"/>
    <w:rsid w:val="003244ED"/>
    <w:rsid w:val="003270D2"/>
    <w:rsid w:val="00333494"/>
    <w:rsid w:val="00333862"/>
    <w:rsid w:val="00335067"/>
    <w:rsid w:val="00345A4F"/>
    <w:rsid w:val="00350277"/>
    <w:rsid w:val="0036202A"/>
    <w:rsid w:val="00364285"/>
    <w:rsid w:val="00373ED7"/>
    <w:rsid w:val="00375152"/>
    <w:rsid w:val="00383E8F"/>
    <w:rsid w:val="00391316"/>
    <w:rsid w:val="003B11E8"/>
    <w:rsid w:val="003C05BA"/>
    <w:rsid w:val="003C3853"/>
    <w:rsid w:val="003E0E01"/>
    <w:rsid w:val="003E62DE"/>
    <w:rsid w:val="003E6F5C"/>
    <w:rsid w:val="003F2682"/>
    <w:rsid w:val="0040593B"/>
    <w:rsid w:val="004106B2"/>
    <w:rsid w:val="00420C8D"/>
    <w:rsid w:val="00426E76"/>
    <w:rsid w:val="00444FCF"/>
    <w:rsid w:val="00445601"/>
    <w:rsid w:val="004513AB"/>
    <w:rsid w:val="0045346E"/>
    <w:rsid w:val="00454427"/>
    <w:rsid w:val="00454E73"/>
    <w:rsid w:val="00456C06"/>
    <w:rsid w:val="00457255"/>
    <w:rsid w:val="00467451"/>
    <w:rsid w:val="00473FBA"/>
    <w:rsid w:val="0047572F"/>
    <w:rsid w:val="004B30A7"/>
    <w:rsid w:val="004C5A1E"/>
    <w:rsid w:val="004D2075"/>
    <w:rsid w:val="004E50CE"/>
    <w:rsid w:val="004F4A85"/>
    <w:rsid w:val="004F6D3C"/>
    <w:rsid w:val="00525586"/>
    <w:rsid w:val="005264CF"/>
    <w:rsid w:val="00533486"/>
    <w:rsid w:val="005455A0"/>
    <w:rsid w:val="005530D0"/>
    <w:rsid w:val="00561533"/>
    <w:rsid w:val="005829E6"/>
    <w:rsid w:val="0058372D"/>
    <w:rsid w:val="00584ECE"/>
    <w:rsid w:val="00584FDF"/>
    <w:rsid w:val="00586320"/>
    <w:rsid w:val="00596203"/>
    <w:rsid w:val="005A3DB1"/>
    <w:rsid w:val="005A5EC8"/>
    <w:rsid w:val="005B2D10"/>
    <w:rsid w:val="005B2D91"/>
    <w:rsid w:val="005B57EF"/>
    <w:rsid w:val="005D248D"/>
    <w:rsid w:val="005D7AF8"/>
    <w:rsid w:val="005E0B44"/>
    <w:rsid w:val="005E35AB"/>
    <w:rsid w:val="006015D0"/>
    <w:rsid w:val="006075E4"/>
    <w:rsid w:val="00610BF0"/>
    <w:rsid w:val="00620793"/>
    <w:rsid w:val="006274D9"/>
    <w:rsid w:val="0064452C"/>
    <w:rsid w:val="006539F5"/>
    <w:rsid w:val="00657DAF"/>
    <w:rsid w:val="0066057D"/>
    <w:rsid w:val="0067092F"/>
    <w:rsid w:val="00674176"/>
    <w:rsid w:val="006875DC"/>
    <w:rsid w:val="006B546C"/>
    <w:rsid w:val="006B56AB"/>
    <w:rsid w:val="006C2E7F"/>
    <w:rsid w:val="006C4469"/>
    <w:rsid w:val="006D3478"/>
    <w:rsid w:val="006E1F6F"/>
    <w:rsid w:val="006E44C0"/>
    <w:rsid w:val="006F0010"/>
    <w:rsid w:val="006F591C"/>
    <w:rsid w:val="00701343"/>
    <w:rsid w:val="007035D3"/>
    <w:rsid w:val="00707062"/>
    <w:rsid w:val="007104A8"/>
    <w:rsid w:val="007179F7"/>
    <w:rsid w:val="00720C85"/>
    <w:rsid w:val="00726EBB"/>
    <w:rsid w:val="00736125"/>
    <w:rsid w:val="00742E69"/>
    <w:rsid w:val="00765C95"/>
    <w:rsid w:val="007708A3"/>
    <w:rsid w:val="00775010"/>
    <w:rsid w:val="00775088"/>
    <w:rsid w:val="00780A6C"/>
    <w:rsid w:val="0078391D"/>
    <w:rsid w:val="007A5EA9"/>
    <w:rsid w:val="007B5D6D"/>
    <w:rsid w:val="007C0783"/>
    <w:rsid w:val="007D5801"/>
    <w:rsid w:val="007E12C8"/>
    <w:rsid w:val="007E4A6A"/>
    <w:rsid w:val="007F6E74"/>
    <w:rsid w:val="00816266"/>
    <w:rsid w:val="0082482F"/>
    <w:rsid w:val="00825B6F"/>
    <w:rsid w:val="00826D20"/>
    <w:rsid w:val="008304E1"/>
    <w:rsid w:val="008308CB"/>
    <w:rsid w:val="00843C51"/>
    <w:rsid w:val="00844305"/>
    <w:rsid w:val="00861BBC"/>
    <w:rsid w:val="00866308"/>
    <w:rsid w:val="00871CE3"/>
    <w:rsid w:val="00896692"/>
    <w:rsid w:val="008A588B"/>
    <w:rsid w:val="008A6A5D"/>
    <w:rsid w:val="008B2937"/>
    <w:rsid w:val="008B3A36"/>
    <w:rsid w:val="008B616F"/>
    <w:rsid w:val="008E0B6E"/>
    <w:rsid w:val="008E1A7F"/>
    <w:rsid w:val="008E71C6"/>
    <w:rsid w:val="008F2C5E"/>
    <w:rsid w:val="008F30F3"/>
    <w:rsid w:val="008F45EF"/>
    <w:rsid w:val="008F7498"/>
    <w:rsid w:val="00905190"/>
    <w:rsid w:val="009069AD"/>
    <w:rsid w:val="00913DA2"/>
    <w:rsid w:val="00915034"/>
    <w:rsid w:val="00925699"/>
    <w:rsid w:val="00925D16"/>
    <w:rsid w:val="00927CAE"/>
    <w:rsid w:val="0093163C"/>
    <w:rsid w:val="00931F55"/>
    <w:rsid w:val="00942BBD"/>
    <w:rsid w:val="00942F94"/>
    <w:rsid w:val="009435EA"/>
    <w:rsid w:val="00963794"/>
    <w:rsid w:val="00963AE2"/>
    <w:rsid w:val="009676EE"/>
    <w:rsid w:val="00971E97"/>
    <w:rsid w:val="00975626"/>
    <w:rsid w:val="00990BD5"/>
    <w:rsid w:val="00991A95"/>
    <w:rsid w:val="0099279F"/>
    <w:rsid w:val="00997A27"/>
    <w:rsid w:val="009A67B7"/>
    <w:rsid w:val="009A74ED"/>
    <w:rsid w:val="009A7D87"/>
    <w:rsid w:val="009B35C6"/>
    <w:rsid w:val="009C1811"/>
    <w:rsid w:val="009D39C6"/>
    <w:rsid w:val="009E1B0E"/>
    <w:rsid w:val="009F53BB"/>
    <w:rsid w:val="00A02D6A"/>
    <w:rsid w:val="00A03957"/>
    <w:rsid w:val="00A059A9"/>
    <w:rsid w:val="00A111C1"/>
    <w:rsid w:val="00A1282E"/>
    <w:rsid w:val="00A2112C"/>
    <w:rsid w:val="00A309F7"/>
    <w:rsid w:val="00A51F7F"/>
    <w:rsid w:val="00A5516E"/>
    <w:rsid w:val="00A55703"/>
    <w:rsid w:val="00A56A9C"/>
    <w:rsid w:val="00A921E9"/>
    <w:rsid w:val="00AA1654"/>
    <w:rsid w:val="00AB0F4D"/>
    <w:rsid w:val="00AB52DF"/>
    <w:rsid w:val="00AC1225"/>
    <w:rsid w:val="00AC2C6E"/>
    <w:rsid w:val="00AC2FC0"/>
    <w:rsid w:val="00AC4B38"/>
    <w:rsid w:val="00AD7087"/>
    <w:rsid w:val="00AE0247"/>
    <w:rsid w:val="00AE4CF6"/>
    <w:rsid w:val="00AE5B72"/>
    <w:rsid w:val="00AE5CC8"/>
    <w:rsid w:val="00AF02B8"/>
    <w:rsid w:val="00B004F0"/>
    <w:rsid w:val="00B27AB4"/>
    <w:rsid w:val="00B4583F"/>
    <w:rsid w:val="00B640EC"/>
    <w:rsid w:val="00B6467C"/>
    <w:rsid w:val="00B67931"/>
    <w:rsid w:val="00B721D4"/>
    <w:rsid w:val="00B7276F"/>
    <w:rsid w:val="00B753FB"/>
    <w:rsid w:val="00B76934"/>
    <w:rsid w:val="00B77DD0"/>
    <w:rsid w:val="00B82A62"/>
    <w:rsid w:val="00B85AFB"/>
    <w:rsid w:val="00B9764E"/>
    <w:rsid w:val="00BB388D"/>
    <w:rsid w:val="00BB4DAC"/>
    <w:rsid w:val="00BC3426"/>
    <w:rsid w:val="00BC4271"/>
    <w:rsid w:val="00BD0821"/>
    <w:rsid w:val="00BD2370"/>
    <w:rsid w:val="00BF0F2D"/>
    <w:rsid w:val="00BF2101"/>
    <w:rsid w:val="00BF5E34"/>
    <w:rsid w:val="00C07417"/>
    <w:rsid w:val="00C07DF0"/>
    <w:rsid w:val="00C22634"/>
    <w:rsid w:val="00C25F8E"/>
    <w:rsid w:val="00C31AF9"/>
    <w:rsid w:val="00C33657"/>
    <w:rsid w:val="00C4682E"/>
    <w:rsid w:val="00C73F69"/>
    <w:rsid w:val="00C90BCD"/>
    <w:rsid w:val="00CB31C8"/>
    <w:rsid w:val="00CB3942"/>
    <w:rsid w:val="00CB6B00"/>
    <w:rsid w:val="00CD1EB8"/>
    <w:rsid w:val="00CE27C2"/>
    <w:rsid w:val="00CF1BB2"/>
    <w:rsid w:val="00D008AC"/>
    <w:rsid w:val="00D12C1B"/>
    <w:rsid w:val="00D1315C"/>
    <w:rsid w:val="00D13AA2"/>
    <w:rsid w:val="00D14D9A"/>
    <w:rsid w:val="00D15776"/>
    <w:rsid w:val="00D15BA1"/>
    <w:rsid w:val="00D17EC8"/>
    <w:rsid w:val="00D23B94"/>
    <w:rsid w:val="00D2771F"/>
    <w:rsid w:val="00D36A4A"/>
    <w:rsid w:val="00D500BE"/>
    <w:rsid w:val="00D56193"/>
    <w:rsid w:val="00D6015B"/>
    <w:rsid w:val="00D602D9"/>
    <w:rsid w:val="00D745EF"/>
    <w:rsid w:val="00D76365"/>
    <w:rsid w:val="00D80D3A"/>
    <w:rsid w:val="00D847C6"/>
    <w:rsid w:val="00DA3F88"/>
    <w:rsid w:val="00DA4492"/>
    <w:rsid w:val="00DA60DE"/>
    <w:rsid w:val="00DA634E"/>
    <w:rsid w:val="00DB013C"/>
    <w:rsid w:val="00DC05F7"/>
    <w:rsid w:val="00DC0ECE"/>
    <w:rsid w:val="00DD0B4D"/>
    <w:rsid w:val="00DD7DA5"/>
    <w:rsid w:val="00DE2A88"/>
    <w:rsid w:val="00DF043D"/>
    <w:rsid w:val="00DF69FD"/>
    <w:rsid w:val="00E07203"/>
    <w:rsid w:val="00E20DC5"/>
    <w:rsid w:val="00E3153B"/>
    <w:rsid w:val="00E32033"/>
    <w:rsid w:val="00E336F2"/>
    <w:rsid w:val="00E75CD2"/>
    <w:rsid w:val="00E80F9C"/>
    <w:rsid w:val="00E909B3"/>
    <w:rsid w:val="00E90ACC"/>
    <w:rsid w:val="00E9181A"/>
    <w:rsid w:val="00EA4BBC"/>
    <w:rsid w:val="00EA5021"/>
    <w:rsid w:val="00EA58E9"/>
    <w:rsid w:val="00EA6747"/>
    <w:rsid w:val="00EA7EF1"/>
    <w:rsid w:val="00EB09BE"/>
    <w:rsid w:val="00EB2664"/>
    <w:rsid w:val="00EC0588"/>
    <w:rsid w:val="00EC172F"/>
    <w:rsid w:val="00EC39D7"/>
    <w:rsid w:val="00EC647F"/>
    <w:rsid w:val="00EC7661"/>
    <w:rsid w:val="00ED1A8F"/>
    <w:rsid w:val="00ED235C"/>
    <w:rsid w:val="00ED256B"/>
    <w:rsid w:val="00ED6A1B"/>
    <w:rsid w:val="00EE70AD"/>
    <w:rsid w:val="00EF3530"/>
    <w:rsid w:val="00F032F5"/>
    <w:rsid w:val="00F07416"/>
    <w:rsid w:val="00F4348F"/>
    <w:rsid w:val="00F55EEC"/>
    <w:rsid w:val="00F65F12"/>
    <w:rsid w:val="00F726E1"/>
    <w:rsid w:val="00F95F3C"/>
    <w:rsid w:val="00FB21FD"/>
    <w:rsid w:val="00FC01D5"/>
    <w:rsid w:val="00FC29E3"/>
    <w:rsid w:val="00FF2D90"/>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44ED"/>
    <w:pPr>
      <w:widowControl w:val="0"/>
      <w:jc w:val="both"/>
    </w:pPr>
    <w:rPr>
      <w:kern w:val="2"/>
      <w:sz w:val="21"/>
      <w:szCs w:val="24"/>
    </w:rPr>
  </w:style>
  <w:style w:type="paragraph" w:styleId="1">
    <w:name w:val="heading 1"/>
    <w:basedOn w:val="a"/>
    <w:next w:val="a"/>
    <w:autoRedefine/>
    <w:qFormat/>
    <w:rsid w:val="00BD0821"/>
    <w:pPr>
      <w:keepNext/>
      <w:keepLines/>
      <w:spacing w:before="340" w:after="330" w:line="578" w:lineRule="auto"/>
      <w:jc w:val="center"/>
      <w:outlineLvl w:val="0"/>
    </w:pPr>
    <w:rPr>
      <w:bCs/>
      <w:kern w:val="44"/>
      <w:sz w:val="28"/>
      <w:szCs w:val="30"/>
    </w:rPr>
  </w:style>
  <w:style w:type="paragraph" w:styleId="2">
    <w:name w:val="heading 2"/>
    <w:basedOn w:val="a"/>
    <w:next w:val="a"/>
    <w:link w:val="2Char"/>
    <w:autoRedefine/>
    <w:qFormat/>
    <w:rsid w:val="006D3478"/>
    <w:pPr>
      <w:keepNext/>
      <w:keepLines/>
      <w:spacing w:before="260" w:after="260" w:line="416" w:lineRule="auto"/>
      <w:jc w:val="left"/>
      <w:outlineLvl w:val="1"/>
    </w:pPr>
    <w:rPr>
      <w:rFonts w:ascii="宋体" w:hAnsi="宋体"/>
      <w:bCs/>
      <w:sz w:val="24"/>
    </w:rPr>
  </w:style>
  <w:style w:type="paragraph" w:styleId="3">
    <w:name w:val="heading 3"/>
    <w:basedOn w:val="a"/>
    <w:next w:val="a"/>
    <w:link w:val="3Char"/>
    <w:autoRedefine/>
    <w:qFormat/>
    <w:rsid w:val="00A55703"/>
    <w:pPr>
      <w:keepNext/>
      <w:keepLines/>
      <w:spacing w:before="260" w:after="260" w:line="416" w:lineRule="auto"/>
      <w:outlineLvl w:val="2"/>
    </w:pPr>
    <w:rPr>
      <w:rFonts w:ascii="宋体" w:hAnsi="宋体"/>
      <w:bCs/>
      <w:sz w:val="24"/>
    </w:rPr>
  </w:style>
  <w:style w:type="paragraph" w:styleId="4">
    <w:name w:val="heading 4"/>
    <w:basedOn w:val="a"/>
    <w:next w:val="a"/>
    <w:qFormat/>
    <w:rsid w:val="00EC647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EC64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7104A8"/>
    <w:pPr>
      <w:shd w:val="clear" w:color="auto" w:fill="000080"/>
    </w:pPr>
  </w:style>
  <w:style w:type="paragraph" w:styleId="a4">
    <w:name w:val="Body Text"/>
    <w:basedOn w:val="a"/>
    <w:rsid w:val="007104A8"/>
    <w:pPr>
      <w:spacing w:after="120"/>
    </w:pPr>
  </w:style>
  <w:style w:type="character" w:styleId="a5">
    <w:name w:val="Hyperlink"/>
    <w:uiPriority w:val="99"/>
    <w:rsid w:val="00D14D9A"/>
    <w:rPr>
      <w:color w:val="0000FF"/>
      <w:u w:val="single"/>
    </w:rPr>
  </w:style>
  <w:style w:type="paragraph" w:styleId="10">
    <w:name w:val="toc 1"/>
    <w:basedOn w:val="a"/>
    <w:next w:val="a"/>
    <w:autoRedefine/>
    <w:uiPriority w:val="39"/>
    <w:qFormat/>
    <w:rsid w:val="003C05BA"/>
    <w:pPr>
      <w:tabs>
        <w:tab w:val="right" w:leader="dot" w:pos="8296"/>
      </w:tabs>
    </w:pPr>
  </w:style>
  <w:style w:type="paragraph" w:styleId="20">
    <w:name w:val="toc 2"/>
    <w:basedOn w:val="a"/>
    <w:next w:val="a"/>
    <w:autoRedefine/>
    <w:uiPriority w:val="39"/>
    <w:qFormat/>
    <w:rsid w:val="006E44C0"/>
    <w:pPr>
      <w:ind w:leftChars="200" w:left="420"/>
    </w:pPr>
  </w:style>
  <w:style w:type="character" w:customStyle="1" w:styleId="a6">
    <w:name w:val="样式 加粗"/>
    <w:rsid w:val="00C4682E"/>
    <w:rPr>
      <w:b/>
      <w:bCs/>
    </w:rPr>
  </w:style>
  <w:style w:type="paragraph" w:customStyle="1" w:styleId="15">
    <w:name w:val="样式 黑色 居中 行距: 1.5 倍行距"/>
    <w:basedOn w:val="a"/>
    <w:rsid w:val="00C4682E"/>
    <w:pPr>
      <w:spacing w:line="360" w:lineRule="auto"/>
      <w:ind w:firstLineChars="250" w:firstLine="525"/>
      <w:jc w:val="center"/>
    </w:pPr>
    <w:rPr>
      <w:rFonts w:cs="宋体"/>
      <w:color w:val="000000"/>
      <w:szCs w:val="20"/>
    </w:rPr>
  </w:style>
  <w:style w:type="paragraph" w:customStyle="1" w:styleId="150">
    <w:name w:val="样式 小四 加粗 居中 行距: 1.5 倍行距"/>
    <w:basedOn w:val="a"/>
    <w:rsid w:val="00ED235C"/>
    <w:pPr>
      <w:spacing w:line="360" w:lineRule="auto"/>
      <w:jc w:val="center"/>
    </w:pPr>
    <w:rPr>
      <w:rFonts w:cs="宋体"/>
      <w:b/>
      <w:bCs/>
      <w:sz w:val="24"/>
      <w:szCs w:val="20"/>
    </w:rPr>
  </w:style>
  <w:style w:type="paragraph" w:customStyle="1" w:styleId="12">
    <w:name w:val="1.2本课题的目的、内容、要求及作者主要贡献"/>
    <w:basedOn w:val="a"/>
    <w:next w:val="a"/>
    <w:rsid w:val="00ED235C"/>
    <w:pPr>
      <w:spacing w:before="312" w:after="312" w:line="360" w:lineRule="auto"/>
    </w:pPr>
    <w:rPr>
      <w:rFonts w:cs="宋体"/>
      <w:b/>
      <w:bCs/>
      <w:szCs w:val="20"/>
    </w:rPr>
  </w:style>
  <w:style w:type="character" w:customStyle="1" w:styleId="141">
    <w:name w:val="141"/>
    <w:rsid w:val="008B3A36"/>
    <w:rPr>
      <w:color w:val="333333"/>
      <w:sz w:val="21"/>
      <w:szCs w:val="21"/>
    </w:rPr>
  </w:style>
  <w:style w:type="paragraph" w:styleId="30">
    <w:name w:val="toc 3"/>
    <w:basedOn w:val="a"/>
    <w:next w:val="a"/>
    <w:autoRedefine/>
    <w:uiPriority w:val="39"/>
    <w:qFormat/>
    <w:rsid w:val="00525586"/>
    <w:pPr>
      <w:ind w:leftChars="400" w:left="840"/>
    </w:pPr>
  </w:style>
  <w:style w:type="paragraph" w:styleId="a7">
    <w:name w:val="footer"/>
    <w:basedOn w:val="a"/>
    <w:rsid w:val="00240EA1"/>
    <w:pPr>
      <w:tabs>
        <w:tab w:val="center" w:pos="4153"/>
        <w:tab w:val="right" w:pos="8306"/>
      </w:tabs>
      <w:snapToGrid w:val="0"/>
      <w:jc w:val="left"/>
    </w:pPr>
    <w:rPr>
      <w:sz w:val="18"/>
      <w:szCs w:val="18"/>
    </w:rPr>
  </w:style>
  <w:style w:type="paragraph" w:customStyle="1" w:styleId="11">
    <w:name w:val="样式 标题 1 + 四号 两端对齐"/>
    <w:basedOn w:val="1"/>
    <w:rsid w:val="00AE0247"/>
    <w:pPr>
      <w:jc w:val="both"/>
    </w:pPr>
    <w:rPr>
      <w:rFonts w:cs="宋体"/>
      <w:b/>
      <w:szCs w:val="20"/>
    </w:rPr>
  </w:style>
  <w:style w:type="paragraph" w:customStyle="1" w:styleId="21">
    <w:name w:val="样式 标题 2 + 小四"/>
    <w:basedOn w:val="2"/>
    <w:link w:val="2Char0"/>
    <w:rsid w:val="00AE0247"/>
  </w:style>
  <w:style w:type="character" w:customStyle="1" w:styleId="2Char">
    <w:name w:val="标题 2 Char"/>
    <w:link w:val="2"/>
    <w:rsid w:val="006D3478"/>
    <w:rPr>
      <w:rFonts w:ascii="宋体" w:eastAsia="宋体" w:hAnsi="宋体"/>
      <w:bCs/>
      <w:kern w:val="2"/>
      <w:sz w:val="24"/>
      <w:szCs w:val="24"/>
      <w:lang w:val="en-US" w:eastAsia="zh-CN" w:bidi="ar-SA"/>
    </w:rPr>
  </w:style>
  <w:style w:type="character" w:customStyle="1" w:styleId="2Char0">
    <w:name w:val="样式 标题 2 + 小四 Char"/>
    <w:link w:val="21"/>
    <w:rsid w:val="00AE0247"/>
    <w:rPr>
      <w:rFonts w:ascii="宋体" w:eastAsia="宋体" w:hAnsi="宋体"/>
      <w:bCs/>
      <w:kern w:val="2"/>
      <w:sz w:val="24"/>
      <w:szCs w:val="24"/>
      <w:lang w:val="en-US" w:eastAsia="zh-CN" w:bidi="ar-SA"/>
    </w:rPr>
  </w:style>
  <w:style w:type="paragraph" w:customStyle="1" w:styleId="37878">
    <w:name w:val="样式 标题 3 + 小四 非加粗 段前: 7.8 磅 段后: 7.8 磅 行距: 单倍行距"/>
    <w:basedOn w:val="3"/>
    <w:rsid w:val="00EC647F"/>
    <w:pPr>
      <w:spacing w:before="156" w:after="156" w:line="240" w:lineRule="auto"/>
    </w:pPr>
    <w:rPr>
      <w:rFonts w:cs="宋体"/>
      <w:b/>
      <w:bCs w:val="0"/>
      <w:szCs w:val="20"/>
    </w:rPr>
  </w:style>
  <w:style w:type="character" w:styleId="a8">
    <w:name w:val="page number"/>
    <w:basedOn w:val="a0"/>
    <w:rsid w:val="00240EA1"/>
  </w:style>
  <w:style w:type="paragraph" w:styleId="a9">
    <w:name w:val="header"/>
    <w:basedOn w:val="a"/>
    <w:link w:val="Char"/>
    <w:rsid w:val="00F65F12"/>
    <w:pPr>
      <w:pBdr>
        <w:bottom w:val="single" w:sz="6" w:space="1" w:color="auto"/>
      </w:pBdr>
      <w:tabs>
        <w:tab w:val="center" w:pos="4153"/>
        <w:tab w:val="right" w:pos="8306"/>
      </w:tabs>
      <w:snapToGrid w:val="0"/>
      <w:jc w:val="center"/>
    </w:pPr>
    <w:rPr>
      <w:sz w:val="18"/>
      <w:szCs w:val="18"/>
      <w:lang/>
    </w:rPr>
  </w:style>
  <w:style w:type="character" w:customStyle="1" w:styleId="Char">
    <w:name w:val="页眉 Char"/>
    <w:link w:val="a9"/>
    <w:rsid w:val="00F65F12"/>
    <w:rPr>
      <w:kern w:val="2"/>
      <w:sz w:val="18"/>
      <w:szCs w:val="18"/>
    </w:rPr>
  </w:style>
  <w:style w:type="paragraph" w:customStyle="1" w:styleId="TOC1">
    <w:name w:val="TOC 标题1"/>
    <w:basedOn w:val="1"/>
    <w:next w:val="a"/>
    <w:uiPriority w:val="39"/>
    <w:semiHidden/>
    <w:unhideWhenUsed/>
    <w:qFormat/>
    <w:rsid w:val="005A3DB1"/>
    <w:pPr>
      <w:widowControl/>
      <w:spacing w:before="480" w:after="0" w:line="276" w:lineRule="auto"/>
      <w:jc w:val="left"/>
      <w:outlineLvl w:val="9"/>
    </w:pPr>
    <w:rPr>
      <w:rFonts w:ascii="Cambria" w:hAnsi="Cambria"/>
      <w:b/>
      <w:color w:val="365F91"/>
      <w:kern w:val="0"/>
      <w:szCs w:val="28"/>
    </w:rPr>
  </w:style>
  <w:style w:type="paragraph" w:styleId="aa">
    <w:name w:val="Balloon Text"/>
    <w:basedOn w:val="a"/>
    <w:link w:val="Char0"/>
    <w:rsid w:val="005A3DB1"/>
    <w:rPr>
      <w:sz w:val="18"/>
      <w:szCs w:val="18"/>
      <w:lang/>
    </w:rPr>
  </w:style>
  <w:style w:type="character" w:customStyle="1" w:styleId="Char0">
    <w:name w:val="批注框文本 Char"/>
    <w:link w:val="aa"/>
    <w:rsid w:val="005A3DB1"/>
    <w:rPr>
      <w:kern w:val="2"/>
      <w:sz w:val="18"/>
      <w:szCs w:val="18"/>
    </w:rPr>
  </w:style>
  <w:style w:type="character" w:styleId="ab">
    <w:name w:val="FollowedHyperlink"/>
    <w:rsid w:val="008B616F"/>
    <w:rPr>
      <w:color w:val="800080"/>
      <w:u w:val="single"/>
    </w:rPr>
  </w:style>
  <w:style w:type="character" w:customStyle="1" w:styleId="3Char">
    <w:name w:val="标题 3 Char"/>
    <w:basedOn w:val="a0"/>
    <w:link w:val="3"/>
    <w:rsid w:val="0093163C"/>
    <w:rPr>
      <w:rFonts w:ascii="宋体" w:hAnsi="宋体"/>
      <w:bCs/>
      <w:kern w:val="2"/>
      <w:sz w:val="24"/>
      <w:szCs w:val="24"/>
    </w:rPr>
  </w:style>
</w:styles>
</file>

<file path=word/webSettings.xml><?xml version="1.0" encoding="utf-8"?>
<w:webSettings xmlns:r="http://schemas.openxmlformats.org/officeDocument/2006/relationships" xmlns:w="http://schemas.openxmlformats.org/wordprocessingml/2006/main">
  <w:divs>
    <w:div w:id="1375426340">
      <w:bodyDiv w:val="1"/>
      <w:marLeft w:val="0"/>
      <w:marRight w:val="0"/>
      <w:marTop w:val="0"/>
      <w:marBottom w:val="0"/>
      <w:divBdr>
        <w:top w:val="none" w:sz="0" w:space="0" w:color="auto"/>
        <w:left w:val="none" w:sz="0" w:space="0" w:color="auto"/>
        <w:bottom w:val="none" w:sz="0" w:space="0" w:color="auto"/>
        <w:right w:val="none" w:sz="0" w:space="0" w:color="auto"/>
      </w:divBdr>
      <w:divsChild>
        <w:div w:id="1049158">
          <w:marLeft w:val="0"/>
          <w:marRight w:val="0"/>
          <w:marTop w:val="0"/>
          <w:marBottom w:val="0"/>
          <w:divBdr>
            <w:top w:val="none" w:sz="0" w:space="0" w:color="auto"/>
            <w:left w:val="none" w:sz="0" w:space="0" w:color="auto"/>
            <w:bottom w:val="none" w:sz="0" w:space="0" w:color="auto"/>
            <w:right w:val="none" w:sz="0" w:space="0" w:color="auto"/>
          </w:divBdr>
        </w:div>
      </w:divsChild>
    </w:div>
    <w:div w:id="1522939049">
      <w:bodyDiv w:val="1"/>
      <w:marLeft w:val="0"/>
      <w:marRight w:val="0"/>
      <w:marTop w:val="0"/>
      <w:marBottom w:val="0"/>
      <w:divBdr>
        <w:top w:val="none" w:sz="0" w:space="0" w:color="auto"/>
        <w:left w:val="none" w:sz="0" w:space="0" w:color="auto"/>
        <w:bottom w:val="none" w:sz="0" w:space="0" w:color="auto"/>
        <w:right w:val="none" w:sz="0" w:space="0" w:color="auto"/>
      </w:divBdr>
    </w:div>
    <w:div w:id="15413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6FDF8-5C69-3D4F-9E9C-80263357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69</Pages>
  <Words>8690</Words>
  <Characters>49539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密级：          </vt:lpstr>
    </vt:vector>
  </TitlesOfParts>
  <Company/>
  <LinksUpToDate>false</LinksUpToDate>
  <CharactersWithSpaces>58113</CharactersWithSpaces>
  <SharedDoc>false</SharedDoc>
  <HLinks>
    <vt:vector size="372" baseType="variant">
      <vt:variant>
        <vt:i4>2031674</vt:i4>
      </vt:variant>
      <vt:variant>
        <vt:i4>368</vt:i4>
      </vt:variant>
      <vt:variant>
        <vt:i4>0</vt:i4>
      </vt:variant>
      <vt:variant>
        <vt:i4>5</vt:i4>
      </vt:variant>
      <vt:variant>
        <vt:lpwstr/>
      </vt:variant>
      <vt:variant>
        <vt:lpwstr>_Toc168800369</vt:lpwstr>
      </vt:variant>
      <vt:variant>
        <vt:i4>2031674</vt:i4>
      </vt:variant>
      <vt:variant>
        <vt:i4>362</vt:i4>
      </vt:variant>
      <vt:variant>
        <vt:i4>0</vt:i4>
      </vt:variant>
      <vt:variant>
        <vt:i4>5</vt:i4>
      </vt:variant>
      <vt:variant>
        <vt:lpwstr/>
      </vt:variant>
      <vt:variant>
        <vt:lpwstr>_Toc168800368</vt:lpwstr>
      </vt:variant>
      <vt:variant>
        <vt:i4>2031674</vt:i4>
      </vt:variant>
      <vt:variant>
        <vt:i4>356</vt:i4>
      </vt:variant>
      <vt:variant>
        <vt:i4>0</vt:i4>
      </vt:variant>
      <vt:variant>
        <vt:i4>5</vt:i4>
      </vt:variant>
      <vt:variant>
        <vt:lpwstr/>
      </vt:variant>
      <vt:variant>
        <vt:lpwstr>_Toc168800367</vt:lpwstr>
      </vt:variant>
      <vt:variant>
        <vt:i4>2031674</vt:i4>
      </vt:variant>
      <vt:variant>
        <vt:i4>350</vt:i4>
      </vt:variant>
      <vt:variant>
        <vt:i4>0</vt:i4>
      </vt:variant>
      <vt:variant>
        <vt:i4>5</vt:i4>
      </vt:variant>
      <vt:variant>
        <vt:lpwstr/>
      </vt:variant>
      <vt:variant>
        <vt:lpwstr>_Toc168800366</vt:lpwstr>
      </vt:variant>
      <vt:variant>
        <vt:i4>2031674</vt:i4>
      </vt:variant>
      <vt:variant>
        <vt:i4>344</vt:i4>
      </vt:variant>
      <vt:variant>
        <vt:i4>0</vt:i4>
      </vt:variant>
      <vt:variant>
        <vt:i4>5</vt:i4>
      </vt:variant>
      <vt:variant>
        <vt:lpwstr/>
      </vt:variant>
      <vt:variant>
        <vt:lpwstr>_Toc168800365</vt:lpwstr>
      </vt:variant>
      <vt:variant>
        <vt:i4>2031674</vt:i4>
      </vt:variant>
      <vt:variant>
        <vt:i4>338</vt:i4>
      </vt:variant>
      <vt:variant>
        <vt:i4>0</vt:i4>
      </vt:variant>
      <vt:variant>
        <vt:i4>5</vt:i4>
      </vt:variant>
      <vt:variant>
        <vt:lpwstr/>
      </vt:variant>
      <vt:variant>
        <vt:lpwstr>_Toc168800364</vt:lpwstr>
      </vt:variant>
      <vt:variant>
        <vt:i4>2031674</vt:i4>
      </vt:variant>
      <vt:variant>
        <vt:i4>332</vt:i4>
      </vt:variant>
      <vt:variant>
        <vt:i4>0</vt:i4>
      </vt:variant>
      <vt:variant>
        <vt:i4>5</vt:i4>
      </vt:variant>
      <vt:variant>
        <vt:lpwstr/>
      </vt:variant>
      <vt:variant>
        <vt:lpwstr>_Toc168800360</vt:lpwstr>
      </vt:variant>
      <vt:variant>
        <vt:i4>1835066</vt:i4>
      </vt:variant>
      <vt:variant>
        <vt:i4>326</vt:i4>
      </vt:variant>
      <vt:variant>
        <vt:i4>0</vt:i4>
      </vt:variant>
      <vt:variant>
        <vt:i4>5</vt:i4>
      </vt:variant>
      <vt:variant>
        <vt:lpwstr/>
      </vt:variant>
      <vt:variant>
        <vt:lpwstr>_Toc168800359</vt:lpwstr>
      </vt:variant>
      <vt:variant>
        <vt:i4>1835066</vt:i4>
      </vt:variant>
      <vt:variant>
        <vt:i4>320</vt:i4>
      </vt:variant>
      <vt:variant>
        <vt:i4>0</vt:i4>
      </vt:variant>
      <vt:variant>
        <vt:i4>5</vt:i4>
      </vt:variant>
      <vt:variant>
        <vt:lpwstr/>
      </vt:variant>
      <vt:variant>
        <vt:lpwstr>_Toc168800358</vt:lpwstr>
      </vt:variant>
      <vt:variant>
        <vt:i4>1835066</vt:i4>
      </vt:variant>
      <vt:variant>
        <vt:i4>314</vt:i4>
      </vt:variant>
      <vt:variant>
        <vt:i4>0</vt:i4>
      </vt:variant>
      <vt:variant>
        <vt:i4>5</vt:i4>
      </vt:variant>
      <vt:variant>
        <vt:lpwstr/>
      </vt:variant>
      <vt:variant>
        <vt:lpwstr>_Toc168800357</vt:lpwstr>
      </vt:variant>
      <vt:variant>
        <vt:i4>1835066</vt:i4>
      </vt:variant>
      <vt:variant>
        <vt:i4>308</vt:i4>
      </vt:variant>
      <vt:variant>
        <vt:i4>0</vt:i4>
      </vt:variant>
      <vt:variant>
        <vt:i4>5</vt:i4>
      </vt:variant>
      <vt:variant>
        <vt:lpwstr/>
      </vt:variant>
      <vt:variant>
        <vt:lpwstr>_Toc168800356</vt:lpwstr>
      </vt:variant>
      <vt:variant>
        <vt:i4>1835066</vt:i4>
      </vt:variant>
      <vt:variant>
        <vt:i4>302</vt:i4>
      </vt:variant>
      <vt:variant>
        <vt:i4>0</vt:i4>
      </vt:variant>
      <vt:variant>
        <vt:i4>5</vt:i4>
      </vt:variant>
      <vt:variant>
        <vt:lpwstr/>
      </vt:variant>
      <vt:variant>
        <vt:lpwstr>_Toc168800355</vt:lpwstr>
      </vt:variant>
      <vt:variant>
        <vt:i4>1835066</vt:i4>
      </vt:variant>
      <vt:variant>
        <vt:i4>296</vt:i4>
      </vt:variant>
      <vt:variant>
        <vt:i4>0</vt:i4>
      </vt:variant>
      <vt:variant>
        <vt:i4>5</vt:i4>
      </vt:variant>
      <vt:variant>
        <vt:lpwstr/>
      </vt:variant>
      <vt:variant>
        <vt:lpwstr>_Toc168800354</vt:lpwstr>
      </vt:variant>
      <vt:variant>
        <vt:i4>1835066</vt:i4>
      </vt:variant>
      <vt:variant>
        <vt:i4>290</vt:i4>
      </vt:variant>
      <vt:variant>
        <vt:i4>0</vt:i4>
      </vt:variant>
      <vt:variant>
        <vt:i4>5</vt:i4>
      </vt:variant>
      <vt:variant>
        <vt:lpwstr/>
      </vt:variant>
      <vt:variant>
        <vt:lpwstr>_Toc168800353</vt:lpwstr>
      </vt:variant>
      <vt:variant>
        <vt:i4>1835066</vt:i4>
      </vt:variant>
      <vt:variant>
        <vt:i4>284</vt:i4>
      </vt:variant>
      <vt:variant>
        <vt:i4>0</vt:i4>
      </vt:variant>
      <vt:variant>
        <vt:i4>5</vt:i4>
      </vt:variant>
      <vt:variant>
        <vt:lpwstr/>
      </vt:variant>
      <vt:variant>
        <vt:lpwstr>_Toc168800352</vt:lpwstr>
      </vt:variant>
      <vt:variant>
        <vt:i4>1835066</vt:i4>
      </vt:variant>
      <vt:variant>
        <vt:i4>278</vt:i4>
      </vt:variant>
      <vt:variant>
        <vt:i4>0</vt:i4>
      </vt:variant>
      <vt:variant>
        <vt:i4>5</vt:i4>
      </vt:variant>
      <vt:variant>
        <vt:lpwstr/>
      </vt:variant>
      <vt:variant>
        <vt:lpwstr>_Toc168800351</vt:lpwstr>
      </vt:variant>
      <vt:variant>
        <vt:i4>1835066</vt:i4>
      </vt:variant>
      <vt:variant>
        <vt:i4>272</vt:i4>
      </vt:variant>
      <vt:variant>
        <vt:i4>0</vt:i4>
      </vt:variant>
      <vt:variant>
        <vt:i4>5</vt:i4>
      </vt:variant>
      <vt:variant>
        <vt:lpwstr/>
      </vt:variant>
      <vt:variant>
        <vt:lpwstr>_Toc168800350</vt:lpwstr>
      </vt:variant>
      <vt:variant>
        <vt:i4>1900602</vt:i4>
      </vt:variant>
      <vt:variant>
        <vt:i4>266</vt:i4>
      </vt:variant>
      <vt:variant>
        <vt:i4>0</vt:i4>
      </vt:variant>
      <vt:variant>
        <vt:i4>5</vt:i4>
      </vt:variant>
      <vt:variant>
        <vt:lpwstr/>
      </vt:variant>
      <vt:variant>
        <vt:lpwstr>_Toc168800349</vt:lpwstr>
      </vt:variant>
      <vt:variant>
        <vt:i4>1900602</vt:i4>
      </vt:variant>
      <vt:variant>
        <vt:i4>260</vt:i4>
      </vt:variant>
      <vt:variant>
        <vt:i4>0</vt:i4>
      </vt:variant>
      <vt:variant>
        <vt:i4>5</vt:i4>
      </vt:variant>
      <vt:variant>
        <vt:lpwstr/>
      </vt:variant>
      <vt:variant>
        <vt:lpwstr>_Toc168800348</vt:lpwstr>
      </vt:variant>
      <vt:variant>
        <vt:i4>1900602</vt:i4>
      </vt:variant>
      <vt:variant>
        <vt:i4>254</vt:i4>
      </vt:variant>
      <vt:variant>
        <vt:i4>0</vt:i4>
      </vt:variant>
      <vt:variant>
        <vt:i4>5</vt:i4>
      </vt:variant>
      <vt:variant>
        <vt:lpwstr/>
      </vt:variant>
      <vt:variant>
        <vt:lpwstr>_Toc168800347</vt:lpwstr>
      </vt:variant>
      <vt:variant>
        <vt:i4>1900602</vt:i4>
      </vt:variant>
      <vt:variant>
        <vt:i4>248</vt:i4>
      </vt:variant>
      <vt:variant>
        <vt:i4>0</vt:i4>
      </vt:variant>
      <vt:variant>
        <vt:i4>5</vt:i4>
      </vt:variant>
      <vt:variant>
        <vt:lpwstr/>
      </vt:variant>
      <vt:variant>
        <vt:lpwstr>_Toc168800346</vt:lpwstr>
      </vt:variant>
      <vt:variant>
        <vt:i4>1900602</vt:i4>
      </vt:variant>
      <vt:variant>
        <vt:i4>242</vt:i4>
      </vt:variant>
      <vt:variant>
        <vt:i4>0</vt:i4>
      </vt:variant>
      <vt:variant>
        <vt:i4>5</vt:i4>
      </vt:variant>
      <vt:variant>
        <vt:lpwstr/>
      </vt:variant>
      <vt:variant>
        <vt:lpwstr>_Toc168800345</vt:lpwstr>
      </vt:variant>
      <vt:variant>
        <vt:i4>1900602</vt:i4>
      </vt:variant>
      <vt:variant>
        <vt:i4>236</vt:i4>
      </vt:variant>
      <vt:variant>
        <vt:i4>0</vt:i4>
      </vt:variant>
      <vt:variant>
        <vt:i4>5</vt:i4>
      </vt:variant>
      <vt:variant>
        <vt:lpwstr/>
      </vt:variant>
      <vt:variant>
        <vt:lpwstr>_Toc168800344</vt:lpwstr>
      </vt:variant>
      <vt:variant>
        <vt:i4>1900602</vt:i4>
      </vt:variant>
      <vt:variant>
        <vt:i4>230</vt:i4>
      </vt:variant>
      <vt:variant>
        <vt:i4>0</vt:i4>
      </vt:variant>
      <vt:variant>
        <vt:i4>5</vt:i4>
      </vt:variant>
      <vt:variant>
        <vt:lpwstr/>
      </vt:variant>
      <vt:variant>
        <vt:lpwstr>_Toc168800343</vt:lpwstr>
      </vt:variant>
      <vt:variant>
        <vt:i4>1900602</vt:i4>
      </vt:variant>
      <vt:variant>
        <vt:i4>224</vt:i4>
      </vt:variant>
      <vt:variant>
        <vt:i4>0</vt:i4>
      </vt:variant>
      <vt:variant>
        <vt:i4>5</vt:i4>
      </vt:variant>
      <vt:variant>
        <vt:lpwstr/>
      </vt:variant>
      <vt:variant>
        <vt:lpwstr>_Toc168800342</vt:lpwstr>
      </vt:variant>
      <vt:variant>
        <vt:i4>1900602</vt:i4>
      </vt:variant>
      <vt:variant>
        <vt:i4>218</vt:i4>
      </vt:variant>
      <vt:variant>
        <vt:i4>0</vt:i4>
      </vt:variant>
      <vt:variant>
        <vt:i4>5</vt:i4>
      </vt:variant>
      <vt:variant>
        <vt:lpwstr/>
      </vt:variant>
      <vt:variant>
        <vt:lpwstr>_Toc168800341</vt:lpwstr>
      </vt:variant>
      <vt:variant>
        <vt:i4>1900602</vt:i4>
      </vt:variant>
      <vt:variant>
        <vt:i4>212</vt:i4>
      </vt:variant>
      <vt:variant>
        <vt:i4>0</vt:i4>
      </vt:variant>
      <vt:variant>
        <vt:i4>5</vt:i4>
      </vt:variant>
      <vt:variant>
        <vt:lpwstr/>
      </vt:variant>
      <vt:variant>
        <vt:lpwstr>_Toc168800340</vt:lpwstr>
      </vt:variant>
      <vt:variant>
        <vt:i4>1703994</vt:i4>
      </vt:variant>
      <vt:variant>
        <vt:i4>206</vt:i4>
      </vt:variant>
      <vt:variant>
        <vt:i4>0</vt:i4>
      </vt:variant>
      <vt:variant>
        <vt:i4>5</vt:i4>
      </vt:variant>
      <vt:variant>
        <vt:lpwstr/>
      </vt:variant>
      <vt:variant>
        <vt:lpwstr>_Toc168800339</vt:lpwstr>
      </vt:variant>
      <vt:variant>
        <vt:i4>1703994</vt:i4>
      </vt:variant>
      <vt:variant>
        <vt:i4>200</vt:i4>
      </vt:variant>
      <vt:variant>
        <vt:i4>0</vt:i4>
      </vt:variant>
      <vt:variant>
        <vt:i4>5</vt:i4>
      </vt:variant>
      <vt:variant>
        <vt:lpwstr/>
      </vt:variant>
      <vt:variant>
        <vt:lpwstr>_Toc168800338</vt:lpwstr>
      </vt:variant>
      <vt:variant>
        <vt:i4>1703994</vt:i4>
      </vt:variant>
      <vt:variant>
        <vt:i4>194</vt:i4>
      </vt:variant>
      <vt:variant>
        <vt:i4>0</vt:i4>
      </vt:variant>
      <vt:variant>
        <vt:i4>5</vt:i4>
      </vt:variant>
      <vt:variant>
        <vt:lpwstr/>
      </vt:variant>
      <vt:variant>
        <vt:lpwstr>_Toc168800337</vt:lpwstr>
      </vt:variant>
      <vt:variant>
        <vt:i4>1703994</vt:i4>
      </vt:variant>
      <vt:variant>
        <vt:i4>188</vt:i4>
      </vt:variant>
      <vt:variant>
        <vt:i4>0</vt:i4>
      </vt:variant>
      <vt:variant>
        <vt:i4>5</vt:i4>
      </vt:variant>
      <vt:variant>
        <vt:lpwstr/>
      </vt:variant>
      <vt:variant>
        <vt:lpwstr>_Toc168800336</vt:lpwstr>
      </vt:variant>
      <vt:variant>
        <vt:i4>1703994</vt:i4>
      </vt:variant>
      <vt:variant>
        <vt:i4>182</vt:i4>
      </vt:variant>
      <vt:variant>
        <vt:i4>0</vt:i4>
      </vt:variant>
      <vt:variant>
        <vt:i4>5</vt:i4>
      </vt:variant>
      <vt:variant>
        <vt:lpwstr/>
      </vt:variant>
      <vt:variant>
        <vt:lpwstr>_Toc168800335</vt:lpwstr>
      </vt:variant>
      <vt:variant>
        <vt:i4>1703994</vt:i4>
      </vt:variant>
      <vt:variant>
        <vt:i4>176</vt:i4>
      </vt:variant>
      <vt:variant>
        <vt:i4>0</vt:i4>
      </vt:variant>
      <vt:variant>
        <vt:i4>5</vt:i4>
      </vt:variant>
      <vt:variant>
        <vt:lpwstr/>
      </vt:variant>
      <vt:variant>
        <vt:lpwstr>_Toc168800334</vt:lpwstr>
      </vt:variant>
      <vt:variant>
        <vt:i4>1703994</vt:i4>
      </vt:variant>
      <vt:variant>
        <vt:i4>170</vt:i4>
      </vt:variant>
      <vt:variant>
        <vt:i4>0</vt:i4>
      </vt:variant>
      <vt:variant>
        <vt:i4>5</vt:i4>
      </vt:variant>
      <vt:variant>
        <vt:lpwstr/>
      </vt:variant>
      <vt:variant>
        <vt:lpwstr>_Toc168800333</vt:lpwstr>
      </vt:variant>
      <vt:variant>
        <vt:i4>1703994</vt:i4>
      </vt:variant>
      <vt:variant>
        <vt:i4>164</vt:i4>
      </vt:variant>
      <vt:variant>
        <vt:i4>0</vt:i4>
      </vt:variant>
      <vt:variant>
        <vt:i4>5</vt:i4>
      </vt:variant>
      <vt:variant>
        <vt:lpwstr/>
      </vt:variant>
      <vt:variant>
        <vt:lpwstr>_Toc168800332</vt:lpwstr>
      </vt:variant>
      <vt:variant>
        <vt:i4>1703994</vt:i4>
      </vt:variant>
      <vt:variant>
        <vt:i4>158</vt:i4>
      </vt:variant>
      <vt:variant>
        <vt:i4>0</vt:i4>
      </vt:variant>
      <vt:variant>
        <vt:i4>5</vt:i4>
      </vt:variant>
      <vt:variant>
        <vt:lpwstr/>
      </vt:variant>
      <vt:variant>
        <vt:lpwstr>_Toc168800331</vt:lpwstr>
      </vt:variant>
      <vt:variant>
        <vt:i4>1703994</vt:i4>
      </vt:variant>
      <vt:variant>
        <vt:i4>152</vt:i4>
      </vt:variant>
      <vt:variant>
        <vt:i4>0</vt:i4>
      </vt:variant>
      <vt:variant>
        <vt:i4>5</vt:i4>
      </vt:variant>
      <vt:variant>
        <vt:lpwstr/>
      </vt:variant>
      <vt:variant>
        <vt:lpwstr>_Toc168800330</vt:lpwstr>
      </vt:variant>
      <vt:variant>
        <vt:i4>1769530</vt:i4>
      </vt:variant>
      <vt:variant>
        <vt:i4>146</vt:i4>
      </vt:variant>
      <vt:variant>
        <vt:i4>0</vt:i4>
      </vt:variant>
      <vt:variant>
        <vt:i4>5</vt:i4>
      </vt:variant>
      <vt:variant>
        <vt:lpwstr/>
      </vt:variant>
      <vt:variant>
        <vt:lpwstr>_Toc168800329</vt:lpwstr>
      </vt:variant>
      <vt:variant>
        <vt:i4>1769530</vt:i4>
      </vt:variant>
      <vt:variant>
        <vt:i4>140</vt:i4>
      </vt:variant>
      <vt:variant>
        <vt:i4>0</vt:i4>
      </vt:variant>
      <vt:variant>
        <vt:i4>5</vt:i4>
      </vt:variant>
      <vt:variant>
        <vt:lpwstr/>
      </vt:variant>
      <vt:variant>
        <vt:lpwstr>_Toc168800328</vt:lpwstr>
      </vt:variant>
      <vt:variant>
        <vt:i4>1769530</vt:i4>
      </vt:variant>
      <vt:variant>
        <vt:i4>134</vt:i4>
      </vt:variant>
      <vt:variant>
        <vt:i4>0</vt:i4>
      </vt:variant>
      <vt:variant>
        <vt:i4>5</vt:i4>
      </vt:variant>
      <vt:variant>
        <vt:lpwstr/>
      </vt:variant>
      <vt:variant>
        <vt:lpwstr>_Toc168800327</vt:lpwstr>
      </vt:variant>
      <vt:variant>
        <vt:i4>1769530</vt:i4>
      </vt:variant>
      <vt:variant>
        <vt:i4>128</vt:i4>
      </vt:variant>
      <vt:variant>
        <vt:i4>0</vt:i4>
      </vt:variant>
      <vt:variant>
        <vt:i4>5</vt:i4>
      </vt:variant>
      <vt:variant>
        <vt:lpwstr/>
      </vt:variant>
      <vt:variant>
        <vt:lpwstr>_Toc168800326</vt:lpwstr>
      </vt:variant>
      <vt:variant>
        <vt:i4>1769530</vt:i4>
      </vt:variant>
      <vt:variant>
        <vt:i4>122</vt:i4>
      </vt:variant>
      <vt:variant>
        <vt:i4>0</vt:i4>
      </vt:variant>
      <vt:variant>
        <vt:i4>5</vt:i4>
      </vt:variant>
      <vt:variant>
        <vt:lpwstr/>
      </vt:variant>
      <vt:variant>
        <vt:lpwstr>_Toc168800325</vt:lpwstr>
      </vt:variant>
      <vt:variant>
        <vt:i4>1769530</vt:i4>
      </vt:variant>
      <vt:variant>
        <vt:i4>116</vt:i4>
      </vt:variant>
      <vt:variant>
        <vt:i4>0</vt:i4>
      </vt:variant>
      <vt:variant>
        <vt:i4>5</vt:i4>
      </vt:variant>
      <vt:variant>
        <vt:lpwstr/>
      </vt:variant>
      <vt:variant>
        <vt:lpwstr>_Toc168800324</vt:lpwstr>
      </vt:variant>
      <vt:variant>
        <vt:i4>1769530</vt:i4>
      </vt:variant>
      <vt:variant>
        <vt:i4>110</vt:i4>
      </vt:variant>
      <vt:variant>
        <vt:i4>0</vt:i4>
      </vt:variant>
      <vt:variant>
        <vt:i4>5</vt:i4>
      </vt:variant>
      <vt:variant>
        <vt:lpwstr/>
      </vt:variant>
      <vt:variant>
        <vt:lpwstr>_Toc168800323</vt:lpwstr>
      </vt:variant>
      <vt:variant>
        <vt:i4>1769530</vt:i4>
      </vt:variant>
      <vt:variant>
        <vt:i4>104</vt:i4>
      </vt:variant>
      <vt:variant>
        <vt:i4>0</vt:i4>
      </vt:variant>
      <vt:variant>
        <vt:i4>5</vt:i4>
      </vt:variant>
      <vt:variant>
        <vt:lpwstr/>
      </vt:variant>
      <vt:variant>
        <vt:lpwstr>_Toc168800322</vt:lpwstr>
      </vt:variant>
      <vt:variant>
        <vt:i4>1769530</vt:i4>
      </vt:variant>
      <vt:variant>
        <vt:i4>98</vt:i4>
      </vt:variant>
      <vt:variant>
        <vt:i4>0</vt:i4>
      </vt:variant>
      <vt:variant>
        <vt:i4>5</vt:i4>
      </vt:variant>
      <vt:variant>
        <vt:lpwstr/>
      </vt:variant>
      <vt:variant>
        <vt:lpwstr>_Toc168800321</vt:lpwstr>
      </vt:variant>
      <vt:variant>
        <vt:i4>1769530</vt:i4>
      </vt:variant>
      <vt:variant>
        <vt:i4>92</vt:i4>
      </vt:variant>
      <vt:variant>
        <vt:i4>0</vt:i4>
      </vt:variant>
      <vt:variant>
        <vt:i4>5</vt:i4>
      </vt:variant>
      <vt:variant>
        <vt:lpwstr/>
      </vt:variant>
      <vt:variant>
        <vt:lpwstr>_Toc168800320</vt:lpwstr>
      </vt:variant>
      <vt:variant>
        <vt:i4>1572922</vt:i4>
      </vt:variant>
      <vt:variant>
        <vt:i4>86</vt:i4>
      </vt:variant>
      <vt:variant>
        <vt:i4>0</vt:i4>
      </vt:variant>
      <vt:variant>
        <vt:i4>5</vt:i4>
      </vt:variant>
      <vt:variant>
        <vt:lpwstr/>
      </vt:variant>
      <vt:variant>
        <vt:lpwstr>_Toc168800319</vt:lpwstr>
      </vt:variant>
      <vt:variant>
        <vt:i4>1572922</vt:i4>
      </vt:variant>
      <vt:variant>
        <vt:i4>80</vt:i4>
      </vt:variant>
      <vt:variant>
        <vt:i4>0</vt:i4>
      </vt:variant>
      <vt:variant>
        <vt:i4>5</vt:i4>
      </vt:variant>
      <vt:variant>
        <vt:lpwstr/>
      </vt:variant>
      <vt:variant>
        <vt:lpwstr>_Toc168800318</vt:lpwstr>
      </vt:variant>
      <vt:variant>
        <vt:i4>1572922</vt:i4>
      </vt:variant>
      <vt:variant>
        <vt:i4>74</vt:i4>
      </vt:variant>
      <vt:variant>
        <vt:i4>0</vt:i4>
      </vt:variant>
      <vt:variant>
        <vt:i4>5</vt:i4>
      </vt:variant>
      <vt:variant>
        <vt:lpwstr/>
      </vt:variant>
      <vt:variant>
        <vt:lpwstr>_Toc168800317</vt:lpwstr>
      </vt:variant>
      <vt:variant>
        <vt:i4>1572922</vt:i4>
      </vt:variant>
      <vt:variant>
        <vt:i4>68</vt:i4>
      </vt:variant>
      <vt:variant>
        <vt:i4>0</vt:i4>
      </vt:variant>
      <vt:variant>
        <vt:i4>5</vt:i4>
      </vt:variant>
      <vt:variant>
        <vt:lpwstr/>
      </vt:variant>
      <vt:variant>
        <vt:lpwstr>_Toc168800316</vt:lpwstr>
      </vt:variant>
      <vt:variant>
        <vt:i4>1572922</vt:i4>
      </vt:variant>
      <vt:variant>
        <vt:i4>62</vt:i4>
      </vt:variant>
      <vt:variant>
        <vt:i4>0</vt:i4>
      </vt:variant>
      <vt:variant>
        <vt:i4>5</vt:i4>
      </vt:variant>
      <vt:variant>
        <vt:lpwstr/>
      </vt:variant>
      <vt:variant>
        <vt:lpwstr>_Toc168800315</vt:lpwstr>
      </vt:variant>
      <vt:variant>
        <vt:i4>1572922</vt:i4>
      </vt:variant>
      <vt:variant>
        <vt:i4>56</vt:i4>
      </vt:variant>
      <vt:variant>
        <vt:i4>0</vt:i4>
      </vt:variant>
      <vt:variant>
        <vt:i4>5</vt:i4>
      </vt:variant>
      <vt:variant>
        <vt:lpwstr/>
      </vt:variant>
      <vt:variant>
        <vt:lpwstr>_Toc168800314</vt:lpwstr>
      </vt:variant>
      <vt:variant>
        <vt:i4>1572922</vt:i4>
      </vt:variant>
      <vt:variant>
        <vt:i4>50</vt:i4>
      </vt:variant>
      <vt:variant>
        <vt:i4>0</vt:i4>
      </vt:variant>
      <vt:variant>
        <vt:i4>5</vt:i4>
      </vt:variant>
      <vt:variant>
        <vt:lpwstr/>
      </vt:variant>
      <vt:variant>
        <vt:lpwstr>_Toc168800313</vt:lpwstr>
      </vt:variant>
      <vt:variant>
        <vt:i4>1572922</vt:i4>
      </vt:variant>
      <vt:variant>
        <vt:i4>44</vt:i4>
      </vt:variant>
      <vt:variant>
        <vt:i4>0</vt:i4>
      </vt:variant>
      <vt:variant>
        <vt:i4>5</vt:i4>
      </vt:variant>
      <vt:variant>
        <vt:lpwstr/>
      </vt:variant>
      <vt:variant>
        <vt:lpwstr>_Toc168800312</vt:lpwstr>
      </vt:variant>
      <vt:variant>
        <vt:i4>1572922</vt:i4>
      </vt:variant>
      <vt:variant>
        <vt:i4>38</vt:i4>
      </vt:variant>
      <vt:variant>
        <vt:i4>0</vt:i4>
      </vt:variant>
      <vt:variant>
        <vt:i4>5</vt:i4>
      </vt:variant>
      <vt:variant>
        <vt:lpwstr/>
      </vt:variant>
      <vt:variant>
        <vt:lpwstr>_Toc168800311</vt:lpwstr>
      </vt:variant>
      <vt:variant>
        <vt:i4>1572922</vt:i4>
      </vt:variant>
      <vt:variant>
        <vt:i4>32</vt:i4>
      </vt:variant>
      <vt:variant>
        <vt:i4>0</vt:i4>
      </vt:variant>
      <vt:variant>
        <vt:i4>5</vt:i4>
      </vt:variant>
      <vt:variant>
        <vt:lpwstr/>
      </vt:variant>
      <vt:variant>
        <vt:lpwstr>_Toc168800310</vt:lpwstr>
      </vt:variant>
      <vt:variant>
        <vt:i4>1638458</vt:i4>
      </vt:variant>
      <vt:variant>
        <vt:i4>26</vt:i4>
      </vt:variant>
      <vt:variant>
        <vt:i4>0</vt:i4>
      </vt:variant>
      <vt:variant>
        <vt:i4>5</vt:i4>
      </vt:variant>
      <vt:variant>
        <vt:lpwstr/>
      </vt:variant>
      <vt:variant>
        <vt:lpwstr>_Toc168800309</vt:lpwstr>
      </vt:variant>
      <vt:variant>
        <vt:i4>1638458</vt:i4>
      </vt:variant>
      <vt:variant>
        <vt:i4>20</vt:i4>
      </vt:variant>
      <vt:variant>
        <vt:i4>0</vt:i4>
      </vt:variant>
      <vt:variant>
        <vt:i4>5</vt:i4>
      </vt:variant>
      <vt:variant>
        <vt:lpwstr/>
      </vt:variant>
      <vt:variant>
        <vt:lpwstr>_Toc168800308</vt:lpwstr>
      </vt:variant>
      <vt:variant>
        <vt:i4>1638458</vt:i4>
      </vt:variant>
      <vt:variant>
        <vt:i4>14</vt:i4>
      </vt:variant>
      <vt:variant>
        <vt:i4>0</vt:i4>
      </vt:variant>
      <vt:variant>
        <vt:i4>5</vt:i4>
      </vt:variant>
      <vt:variant>
        <vt:lpwstr/>
      </vt:variant>
      <vt:variant>
        <vt:lpwstr>_Toc168800307</vt:lpwstr>
      </vt:variant>
      <vt:variant>
        <vt:i4>1638458</vt:i4>
      </vt:variant>
      <vt:variant>
        <vt:i4>8</vt:i4>
      </vt:variant>
      <vt:variant>
        <vt:i4>0</vt:i4>
      </vt:variant>
      <vt:variant>
        <vt:i4>5</vt:i4>
      </vt:variant>
      <vt:variant>
        <vt:lpwstr/>
      </vt:variant>
      <vt:variant>
        <vt:lpwstr>_Toc168800306</vt:lpwstr>
      </vt:variant>
      <vt:variant>
        <vt:i4>1638458</vt:i4>
      </vt:variant>
      <vt:variant>
        <vt:i4>2</vt:i4>
      </vt:variant>
      <vt:variant>
        <vt:i4>0</vt:i4>
      </vt:variant>
      <vt:variant>
        <vt:i4>5</vt:i4>
      </vt:variant>
      <vt:variant>
        <vt:lpwstr/>
      </vt:variant>
      <vt:variant>
        <vt:lpwstr>_Toc168800305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dc:title>
  <dc:subject/>
  <dc:creator>Lenovo User</dc:creator>
  <cp:keywords/>
  <dc:description/>
  <cp:lastModifiedBy>zhangzhe01</cp:lastModifiedBy>
  <cp:revision>3</cp:revision>
  <dcterms:created xsi:type="dcterms:W3CDTF">2012-04-24T14:05:00Z</dcterms:created>
  <dcterms:modified xsi:type="dcterms:W3CDTF">2012-04-30T03:43:00Z</dcterms:modified>
</cp:coreProperties>
</file>